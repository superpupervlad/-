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D0702" w14:textId="77777777" w:rsidR="00324C0C" w:rsidRPr="00122679" w:rsidRDefault="00324C0C" w:rsidP="00324C0C">
      <w:pPr>
        <w:pStyle w:val="3-"/>
        <w:rPr>
          <w:i w:val="0"/>
          <w:iCs/>
          <w:lang w:val="en-US"/>
        </w:rPr>
      </w:pPr>
    </w:p>
    <w:p w14:paraId="1E82CFFD" w14:textId="77777777" w:rsidR="00324C0C" w:rsidRDefault="00324C0C" w:rsidP="00324C0C">
      <w:pPr>
        <w:pStyle w:val="3-"/>
        <w:jc w:val="center"/>
        <w:rPr>
          <w:rStyle w:val="af2"/>
          <w:i/>
          <w:iCs w:val="0"/>
          <w:szCs w:val="24"/>
        </w:rPr>
      </w:pPr>
      <w:r>
        <w:rPr>
          <w:i w:val="0"/>
          <w:iCs/>
        </w:rPr>
        <w:t>МИНИСТЕРСТВО НАУКИ И ВЫСШЕГО ОБАЗОВАНИЯ РОССИЙСКОЙ ФЕДЕРАЦИИ</w:t>
      </w:r>
    </w:p>
    <w:p w14:paraId="1B71E4EB" w14:textId="77777777" w:rsidR="00324C0C" w:rsidRDefault="00324C0C" w:rsidP="00324C0C">
      <w:pPr>
        <w:pStyle w:val="3-"/>
        <w:jc w:val="center"/>
        <w:rPr>
          <w:i w:val="0"/>
          <w:iCs/>
          <w:sz w:val="20"/>
          <w:szCs w:val="20"/>
        </w:rPr>
      </w:pPr>
      <w:r>
        <w:rPr>
          <w:i w:val="0"/>
          <w:iCs/>
          <w:sz w:val="20"/>
          <w:szCs w:val="20"/>
        </w:rPr>
        <w:t>федеральное государственное автономное образовательное учреждение высшего образования</w:t>
      </w:r>
    </w:p>
    <w:p w14:paraId="7B67D433" w14:textId="77777777" w:rsidR="00324C0C" w:rsidRDefault="00324C0C" w:rsidP="00324C0C">
      <w:pPr>
        <w:pStyle w:val="3-"/>
        <w:jc w:val="center"/>
        <w:rPr>
          <w:i w:val="0"/>
          <w:iCs/>
          <w:sz w:val="20"/>
          <w:szCs w:val="20"/>
        </w:rPr>
      </w:pPr>
      <w:r>
        <w:rPr>
          <w:i w:val="0"/>
          <w:iCs/>
          <w:sz w:val="20"/>
          <w:szCs w:val="20"/>
        </w:rPr>
        <w:t>Университет ИТМО</w:t>
      </w:r>
    </w:p>
    <w:p w14:paraId="594497A5" w14:textId="77777777" w:rsidR="00324C0C" w:rsidRDefault="00324C0C" w:rsidP="00324C0C">
      <w:pPr>
        <w:pStyle w:val="3-"/>
        <w:jc w:val="center"/>
        <w:rPr>
          <w:i w:val="0"/>
          <w:iCs/>
          <w:sz w:val="20"/>
          <w:szCs w:val="20"/>
        </w:rPr>
      </w:pPr>
      <w:proofErr w:type="spellStart"/>
      <w:r>
        <w:rPr>
          <w:i w:val="0"/>
          <w:iCs/>
          <w:sz w:val="20"/>
          <w:szCs w:val="20"/>
        </w:rPr>
        <w:t>Мегафакультет</w:t>
      </w:r>
      <w:proofErr w:type="spellEnd"/>
      <w:r>
        <w:rPr>
          <w:i w:val="0"/>
          <w:iCs/>
          <w:sz w:val="20"/>
          <w:szCs w:val="20"/>
        </w:rPr>
        <w:t xml:space="preserve"> трансляционных информационных технологий</w:t>
      </w:r>
    </w:p>
    <w:p w14:paraId="377A7D2B" w14:textId="77777777" w:rsidR="00324C0C" w:rsidRDefault="00324C0C" w:rsidP="00324C0C">
      <w:pPr>
        <w:pStyle w:val="3-"/>
        <w:jc w:val="center"/>
        <w:rPr>
          <w:i w:val="0"/>
          <w:iCs/>
        </w:rPr>
      </w:pPr>
      <w:r>
        <w:rPr>
          <w:i w:val="0"/>
          <w:iCs/>
          <w:sz w:val="20"/>
          <w:szCs w:val="20"/>
        </w:rPr>
        <w:t>Факультет информационных технологий и программирования</w:t>
      </w:r>
    </w:p>
    <w:p w14:paraId="7120A77F" w14:textId="77777777" w:rsidR="00324C0C" w:rsidRDefault="00324C0C" w:rsidP="00324C0C">
      <w:pPr>
        <w:pStyle w:val="3-"/>
        <w:rPr>
          <w:i w:val="0"/>
          <w:iCs/>
        </w:rPr>
      </w:pPr>
    </w:p>
    <w:p w14:paraId="0CC69AEA" w14:textId="36A5C251" w:rsidR="00324C0C" w:rsidRPr="00462265" w:rsidRDefault="00324C0C" w:rsidP="00324C0C">
      <w:pPr>
        <w:pStyle w:val="3-"/>
        <w:jc w:val="center"/>
        <w:rPr>
          <w:b/>
          <w:i w:val="0"/>
          <w:iCs/>
        </w:rPr>
      </w:pPr>
      <w:r>
        <w:rPr>
          <w:b/>
          <w:i w:val="0"/>
          <w:iCs/>
        </w:rPr>
        <w:t>Лабораторная работа №</w:t>
      </w:r>
      <w:r w:rsidR="00462265" w:rsidRPr="00462265">
        <w:rPr>
          <w:b/>
          <w:i w:val="0"/>
          <w:iCs/>
        </w:rPr>
        <w:t>4</w:t>
      </w:r>
    </w:p>
    <w:p w14:paraId="3A31CC83" w14:textId="77777777" w:rsidR="00324C0C" w:rsidRDefault="00324C0C" w:rsidP="00324C0C">
      <w:pPr>
        <w:pStyle w:val="3-"/>
        <w:jc w:val="center"/>
        <w:rPr>
          <w:b/>
          <w:i w:val="0"/>
          <w:iCs/>
        </w:rPr>
      </w:pPr>
      <w:r>
        <w:rPr>
          <w:b/>
          <w:i w:val="0"/>
          <w:iCs/>
        </w:rPr>
        <w:t>По дисциплине «Введение в цифровую культуру и программирование»</w:t>
      </w:r>
    </w:p>
    <w:p w14:paraId="237F9EB3" w14:textId="36E329C7" w:rsidR="00324C0C" w:rsidRPr="00030E2C" w:rsidRDefault="00462265" w:rsidP="00324C0C">
      <w:pPr>
        <w:pStyle w:val="3-"/>
        <w:jc w:val="center"/>
        <w:rPr>
          <w:b/>
          <w:bCs/>
          <w:i w:val="0"/>
          <w:iCs/>
        </w:rPr>
      </w:pPr>
      <w:r>
        <w:rPr>
          <w:b/>
          <w:bCs/>
          <w:i w:val="0"/>
          <w:iCs/>
        </w:rPr>
        <w:t>Исправление ошибок</w:t>
      </w:r>
    </w:p>
    <w:p w14:paraId="71F7FC16" w14:textId="77777777" w:rsidR="00324C0C" w:rsidRDefault="00324C0C" w:rsidP="00324C0C">
      <w:pPr>
        <w:pStyle w:val="3-"/>
        <w:ind w:left="4956"/>
        <w:jc w:val="center"/>
        <w:rPr>
          <w:i w:val="0"/>
          <w:iCs/>
        </w:rPr>
      </w:pPr>
      <w:r>
        <w:rPr>
          <w:i w:val="0"/>
          <w:iCs/>
        </w:rPr>
        <w:t>Выполнил студент группы: №М3110</w:t>
      </w:r>
    </w:p>
    <w:p w14:paraId="518EC7A2" w14:textId="77777777" w:rsidR="00324C0C" w:rsidRDefault="00324C0C" w:rsidP="00324C0C">
      <w:pPr>
        <w:pStyle w:val="3-"/>
        <w:ind w:left="4248"/>
        <w:jc w:val="center"/>
      </w:pPr>
      <w:r>
        <w:rPr>
          <w:i w:val="0"/>
          <w:iCs/>
        </w:rPr>
        <w:t xml:space="preserve">     </w:t>
      </w:r>
      <w:r>
        <w:t>Юрченко Владислав Витальевич</w:t>
      </w:r>
    </w:p>
    <w:p w14:paraId="6D8D8490" w14:textId="77777777" w:rsidR="00324C0C" w:rsidRDefault="00324C0C" w:rsidP="00324C0C">
      <w:pPr>
        <w:pStyle w:val="3-"/>
        <w:jc w:val="center"/>
        <w:rPr>
          <w:b/>
          <w:bCs/>
          <w:i w:val="0"/>
          <w:iCs/>
        </w:rPr>
      </w:pPr>
      <w:r>
        <w:rPr>
          <w:i w:val="0"/>
          <w:iCs/>
        </w:rPr>
        <w:t xml:space="preserve">                                         Проверил:          </w:t>
      </w:r>
    </w:p>
    <w:p w14:paraId="69238C09" w14:textId="77777777" w:rsidR="00324C0C" w:rsidRDefault="00324C0C" w:rsidP="00324C0C">
      <w:pPr>
        <w:pStyle w:val="3-"/>
        <w:ind w:left="4248"/>
        <w:jc w:val="center"/>
      </w:pPr>
      <w:r>
        <w:t xml:space="preserve">  </w:t>
      </w:r>
      <w:proofErr w:type="spellStart"/>
      <w:r>
        <w:t>Хлопотов</w:t>
      </w:r>
      <w:proofErr w:type="spellEnd"/>
      <w:r>
        <w:t xml:space="preserve"> Максим Валерьевич</w:t>
      </w:r>
    </w:p>
    <w:p w14:paraId="13C01BB3" w14:textId="77777777" w:rsidR="00324C0C" w:rsidRDefault="00324C0C" w:rsidP="00324C0C">
      <w:pPr>
        <w:pStyle w:val="affffff2"/>
      </w:pPr>
    </w:p>
    <w:p w14:paraId="4BF3611E" w14:textId="77777777" w:rsidR="00324C0C" w:rsidRDefault="00324C0C" w:rsidP="00324C0C">
      <w:pPr>
        <w:pStyle w:val="affffff2"/>
      </w:pPr>
    </w:p>
    <w:p w14:paraId="52E1937D" w14:textId="77777777" w:rsidR="00324C0C" w:rsidRDefault="00324C0C" w:rsidP="00324C0C">
      <w:pPr>
        <w:pStyle w:val="affffff2"/>
      </w:pPr>
    </w:p>
    <w:p w14:paraId="32E40937" w14:textId="77777777" w:rsidR="00324C0C" w:rsidRDefault="00324C0C" w:rsidP="00324C0C">
      <w:pPr>
        <w:pStyle w:val="affffff2"/>
      </w:pPr>
    </w:p>
    <w:p w14:paraId="71423E8C" w14:textId="77777777" w:rsidR="00324C0C" w:rsidRDefault="00324C0C" w:rsidP="00324C0C">
      <w:pPr>
        <w:pStyle w:val="affffff2"/>
      </w:pPr>
    </w:p>
    <w:p w14:paraId="15666A36" w14:textId="77777777" w:rsidR="00324C0C" w:rsidRDefault="00324C0C" w:rsidP="00324C0C">
      <w:pPr>
        <w:pStyle w:val="affffff2"/>
        <w:ind w:firstLine="0"/>
      </w:pPr>
    </w:p>
    <w:p w14:paraId="15055C15" w14:textId="77777777" w:rsidR="00324C0C" w:rsidRDefault="00324C0C" w:rsidP="00324C0C">
      <w:pPr>
        <w:pStyle w:val="affffff2"/>
        <w:ind w:firstLine="0"/>
        <w:jc w:val="center"/>
        <w:rPr>
          <w:b/>
          <w:bCs/>
          <w:i/>
          <w:iCs/>
        </w:rPr>
      </w:pPr>
      <w:r>
        <w:rPr>
          <w:b/>
          <w:bCs/>
          <w:i/>
          <w:iCs/>
        </w:rPr>
        <w:t>САНКТ-ПЕТЕРБУРГ</w:t>
      </w:r>
    </w:p>
    <w:p w14:paraId="09AA4987" w14:textId="77777777" w:rsidR="00324C0C" w:rsidRDefault="00324C0C" w:rsidP="00324C0C">
      <w:pPr>
        <w:pStyle w:val="affffff2"/>
        <w:ind w:firstLine="0"/>
        <w:jc w:val="center"/>
        <w:rPr>
          <w:b/>
          <w:bCs/>
          <w:i/>
          <w:iCs/>
        </w:rPr>
      </w:pPr>
      <w:r>
        <w:rPr>
          <w:b/>
          <w:bCs/>
          <w:i/>
          <w:iCs/>
        </w:rPr>
        <w:t>2019</w:t>
      </w:r>
    </w:p>
    <w:p w14:paraId="64D386D9" w14:textId="77777777" w:rsidR="00324C0C" w:rsidRDefault="00324C0C" w:rsidP="00324C0C">
      <w:pPr>
        <w:pStyle w:val="affffff2"/>
        <w:ind w:firstLine="0"/>
        <w:jc w:val="center"/>
        <w:rPr>
          <w:b/>
          <w:bCs/>
          <w:i/>
          <w:iCs/>
        </w:rPr>
      </w:pPr>
    </w:p>
    <w:p w14:paraId="21E925A0" w14:textId="77777777" w:rsidR="00324C0C" w:rsidRDefault="00324C0C" w:rsidP="00324C0C">
      <w:pPr>
        <w:pStyle w:val="affffff2"/>
        <w:ind w:firstLine="0"/>
        <w:jc w:val="center"/>
        <w:rPr>
          <w:sz w:val="40"/>
          <w:szCs w:val="40"/>
        </w:rPr>
      </w:pPr>
      <w:r w:rsidRPr="00324C0C">
        <w:rPr>
          <w:sz w:val="40"/>
          <w:szCs w:val="40"/>
        </w:rPr>
        <w:lastRenderedPageBreak/>
        <w:t>1</w:t>
      </w:r>
    </w:p>
    <w:p w14:paraId="08552918" w14:textId="77777777" w:rsidR="00324C0C" w:rsidRPr="00324C0C" w:rsidRDefault="00324C0C" w:rsidP="00324C0C">
      <w:pPr>
        <w:pStyle w:val="affffff2"/>
        <w:ind w:firstLine="0"/>
        <w:jc w:val="center"/>
        <w:rPr>
          <w:i/>
          <w:iCs/>
          <w:sz w:val="28"/>
          <w:szCs w:val="28"/>
        </w:rPr>
      </w:pPr>
      <w:r>
        <w:rPr>
          <w:i/>
          <w:iCs/>
          <w:sz w:val="28"/>
          <w:szCs w:val="28"/>
        </w:rPr>
        <w:t>Задание на лабораторную работу</w:t>
      </w:r>
    </w:p>
    <w:p w14:paraId="46163983" w14:textId="77777777" w:rsidR="00324C0C" w:rsidRPr="00324C0C" w:rsidRDefault="00324C0C" w:rsidP="00324C0C">
      <w:pPr>
        <w:pStyle w:val="affffff2"/>
        <w:rPr>
          <w:szCs w:val="24"/>
        </w:rPr>
      </w:pPr>
      <w:r w:rsidRPr="00324C0C">
        <w:rPr>
          <w:szCs w:val="24"/>
        </w:rPr>
        <w:t>Ход работы</w:t>
      </w:r>
    </w:p>
    <w:p w14:paraId="5DA92E7B" w14:textId="77777777" w:rsidR="00324C0C" w:rsidRPr="00324C0C" w:rsidRDefault="00324C0C" w:rsidP="00324C0C">
      <w:pPr>
        <w:pStyle w:val="affffff2"/>
        <w:rPr>
          <w:szCs w:val="24"/>
        </w:rPr>
      </w:pPr>
      <w:r w:rsidRPr="00324C0C">
        <w:rPr>
          <w:szCs w:val="24"/>
        </w:rPr>
        <w:t>1. Предобработка текста</w:t>
      </w:r>
    </w:p>
    <w:p w14:paraId="3E6900FF" w14:textId="77777777" w:rsidR="00324C0C" w:rsidRPr="00324C0C" w:rsidRDefault="00324C0C" w:rsidP="00324C0C">
      <w:pPr>
        <w:pStyle w:val="affffff2"/>
        <w:rPr>
          <w:szCs w:val="24"/>
        </w:rPr>
      </w:pPr>
      <w:r w:rsidRPr="00324C0C">
        <w:rPr>
          <w:szCs w:val="24"/>
        </w:rPr>
        <w:t>1.1Текст нужно разделить на слова.</w:t>
      </w:r>
    </w:p>
    <w:p w14:paraId="5D580815" w14:textId="77777777" w:rsidR="00324C0C" w:rsidRPr="00324C0C" w:rsidRDefault="00324C0C" w:rsidP="00324C0C">
      <w:pPr>
        <w:pStyle w:val="affffff2"/>
        <w:rPr>
          <w:szCs w:val="24"/>
        </w:rPr>
      </w:pPr>
      <w:r w:rsidRPr="00324C0C">
        <w:rPr>
          <w:szCs w:val="24"/>
        </w:rPr>
        <w:t>1.2 Удалить следующие знаки препинания: ! ? , ; . : « ( ) »</w:t>
      </w:r>
    </w:p>
    <w:p w14:paraId="153AF87B" w14:textId="77777777" w:rsidR="00324C0C" w:rsidRPr="00324C0C" w:rsidRDefault="00324C0C" w:rsidP="00324C0C">
      <w:pPr>
        <w:pStyle w:val="affffff2"/>
        <w:rPr>
          <w:szCs w:val="24"/>
        </w:rPr>
      </w:pPr>
      <w:r w:rsidRPr="00324C0C">
        <w:rPr>
          <w:szCs w:val="24"/>
        </w:rPr>
        <w:t>Не удаляйте из слов дефисы.</w:t>
      </w:r>
    </w:p>
    <w:p w14:paraId="125B3AE9" w14:textId="77777777" w:rsidR="00324C0C" w:rsidRPr="00324C0C" w:rsidRDefault="00324C0C" w:rsidP="00324C0C">
      <w:pPr>
        <w:pStyle w:val="affffff2"/>
        <w:rPr>
          <w:szCs w:val="24"/>
        </w:rPr>
      </w:pPr>
      <w:r w:rsidRPr="00324C0C">
        <w:rPr>
          <w:szCs w:val="24"/>
        </w:rPr>
        <w:t>1.3 Перевести все буквы в строчные (маленькие). Например, "Средний" - заменить на</w:t>
      </w:r>
    </w:p>
    <w:p w14:paraId="50EFC746" w14:textId="77777777" w:rsidR="00324C0C" w:rsidRPr="00324C0C" w:rsidRDefault="00324C0C" w:rsidP="00324C0C">
      <w:pPr>
        <w:pStyle w:val="affffff2"/>
        <w:rPr>
          <w:szCs w:val="24"/>
        </w:rPr>
      </w:pPr>
      <w:r w:rsidRPr="00324C0C">
        <w:rPr>
          <w:szCs w:val="24"/>
        </w:rPr>
        <w:t>"средний".</w:t>
      </w:r>
    </w:p>
    <w:p w14:paraId="19BC9EF9" w14:textId="77777777" w:rsidR="00324C0C" w:rsidRPr="00324C0C" w:rsidRDefault="00324C0C" w:rsidP="00324C0C">
      <w:pPr>
        <w:pStyle w:val="affffff2"/>
        <w:rPr>
          <w:szCs w:val="24"/>
        </w:rPr>
      </w:pPr>
      <w:r w:rsidRPr="00324C0C">
        <w:rPr>
          <w:szCs w:val="24"/>
        </w:rPr>
        <w:t>Приводить слова к нормальной форме не нужно, так как в словаре присутствуют</w:t>
      </w:r>
    </w:p>
    <w:p w14:paraId="742B886D" w14:textId="77777777" w:rsidR="00324C0C" w:rsidRPr="00324C0C" w:rsidRDefault="00324C0C" w:rsidP="00324C0C">
      <w:pPr>
        <w:pStyle w:val="affffff2"/>
        <w:rPr>
          <w:szCs w:val="24"/>
        </w:rPr>
      </w:pPr>
      <w:r w:rsidRPr="00324C0C">
        <w:rPr>
          <w:szCs w:val="24"/>
        </w:rPr>
        <w:t>различные словоформы.</w:t>
      </w:r>
    </w:p>
    <w:p w14:paraId="451DB2DC" w14:textId="77777777" w:rsidR="00324C0C" w:rsidRPr="00324C0C" w:rsidRDefault="00324C0C" w:rsidP="00324C0C">
      <w:pPr>
        <w:pStyle w:val="affffff2"/>
        <w:rPr>
          <w:szCs w:val="24"/>
        </w:rPr>
      </w:pPr>
      <w:r w:rsidRPr="00324C0C">
        <w:rPr>
          <w:szCs w:val="24"/>
        </w:rPr>
        <w:t>Например, которая которого которое которой котором которому которую которые</w:t>
      </w:r>
    </w:p>
    <w:p w14:paraId="1F63861A" w14:textId="77777777" w:rsidR="00324C0C" w:rsidRPr="00324C0C" w:rsidRDefault="00324C0C" w:rsidP="00324C0C">
      <w:pPr>
        <w:pStyle w:val="affffff2"/>
        <w:rPr>
          <w:szCs w:val="24"/>
        </w:rPr>
      </w:pPr>
      <w:r w:rsidRPr="00324C0C">
        <w:rPr>
          <w:szCs w:val="24"/>
        </w:rPr>
        <w:t xml:space="preserve">который которым, </w:t>
      </w:r>
      <w:proofErr w:type="gramStart"/>
      <w:r w:rsidRPr="00324C0C">
        <w:rPr>
          <w:szCs w:val="24"/>
        </w:rPr>
        <w:t>которыми</w:t>
      </w:r>
      <w:proofErr w:type="gramEnd"/>
      <w:r w:rsidRPr="00324C0C">
        <w:rPr>
          <w:szCs w:val="24"/>
        </w:rPr>
        <w:t xml:space="preserve"> которых. Это всё разные словоформы. Всего в словаре 4773</w:t>
      </w:r>
    </w:p>
    <w:p w14:paraId="481C67AA" w14:textId="77777777" w:rsidR="00324C0C" w:rsidRPr="00324C0C" w:rsidRDefault="00324C0C" w:rsidP="00324C0C">
      <w:pPr>
        <w:pStyle w:val="affffff2"/>
        <w:rPr>
          <w:szCs w:val="24"/>
        </w:rPr>
      </w:pPr>
      <w:r w:rsidRPr="00324C0C">
        <w:rPr>
          <w:szCs w:val="24"/>
        </w:rPr>
        <w:t>разных словоформ, отсортированных по алфавиту.</w:t>
      </w:r>
    </w:p>
    <w:p w14:paraId="04C1C4E5" w14:textId="77777777" w:rsidR="00324C0C" w:rsidRPr="00324C0C" w:rsidRDefault="00324C0C" w:rsidP="00324C0C">
      <w:pPr>
        <w:pStyle w:val="affffff2"/>
        <w:rPr>
          <w:szCs w:val="24"/>
        </w:rPr>
      </w:pPr>
      <w:r w:rsidRPr="00324C0C">
        <w:rPr>
          <w:szCs w:val="24"/>
        </w:rPr>
        <w:t>2. Первичные расчёты</w:t>
      </w:r>
    </w:p>
    <w:p w14:paraId="18AB3A65" w14:textId="77777777" w:rsidR="00324C0C" w:rsidRPr="00324C0C" w:rsidRDefault="00324C0C" w:rsidP="00324C0C">
      <w:pPr>
        <w:pStyle w:val="affffff2"/>
        <w:rPr>
          <w:szCs w:val="24"/>
        </w:rPr>
      </w:pPr>
      <w:r w:rsidRPr="00324C0C">
        <w:rPr>
          <w:szCs w:val="24"/>
        </w:rPr>
        <w:t>2.1 Посчитайте словоформы в своём тексте</w:t>
      </w:r>
    </w:p>
    <w:p w14:paraId="7BEBE6D1" w14:textId="77777777" w:rsidR="00324C0C" w:rsidRPr="00324C0C" w:rsidRDefault="00324C0C" w:rsidP="00324C0C">
      <w:pPr>
        <w:pStyle w:val="affffff2"/>
        <w:rPr>
          <w:szCs w:val="24"/>
        </w:rPr>
      </w:pPr>
      <w:r w:rsidRPr="00324C0C">
        <w:rPr>
          <w:szCs w:val="24"/>
        </w:rPr>
        <w:t>2.2 Посчитайте разные словоформы</w:t>
      </w:r>
    </w:p>
    <w:p w14:paraId="2402CD9F" w14:textId="77777777" w:rsidR="00324C0C" w:rsidRPr="00324C0C" w:rsidRDefault="00324C0C" w:rsidP="00324C0C">
      <w:pPr>
        <w:pStyle w:val="affffff2"/>
        <w:rPr>
          <w:szCs w:val="24"/>
        </w:rPr>
      </w:pPr>
      <w:r w:rsidRPr="00324C0C">
        <w:rPr>
          <w:szCs w:val="24"/>
        </w:rPr>
        <w:t>2.3 Посчитайте сколько разных словоформ из вашего текста присутствуют в словаре</w:t>
      </w:r>
    </w:p>
    <w:p w14:paraId="1A97239B" w14:textId="77777777" w:rsidR="00324C0C" w:rsidRPr="00324C0C" w:rsidRDefault="00324C0C" w:rsidP="00324C0C">
      <w:pPr>
        <w:pStyle w:val="affffff2"/>
        <w:rPr>
          <w:szCs w:val="24"/>
        </w:rPr>
      </w:pPr>
      <w:r w:rsidRPr="00324C0C">
        <w:rPr>
          <w:szCs w:val="24"/>
        </w:rPr>
        <w:t>Обратите внимание, что в словаре после слова через пробел написано число – это частота</w:t>
      </w:r>
    </w:p>
    <w:p w14:paraId="333DB8CB" w14:textId="77777777" w:rsidR="00324C0C" w:rsidRPr="00324C0C" w:rsidRDefault="00324C0C" w:rsidP="00324C0C">
      <w:pPr>
        <w:pStyle w:val="affffff2"/>
        <w:rPr>
          <w:szCs w:val="24"/>
        </w:rPr>
      </w:pPr>
      <w:r w:rsidRPr="00324C0C">
        <w:rPr>
          <w:szCs w:val="24"/>
        </w:rPr>
        <w:t>встречаемости во всём тексте.</w:t>
      </w:r>
    </w:p>
    <w:p w14:paraId="61E70229" w14:textId="77777777" w:rsidR="00324C0C" w:rsidRPr="00324C0C" w:rsidRDefault="00324C0C" w:rsidP="00324C0C">
      <w:pPr>
        <w:pStyle w:val="affffff2"/>
        <w:rPr>
          <w:szCs w:val="24"/>
        </w:rPr>
      </w:pPr>
      <w:r w:rsidRPr="00324C0C">
        <w:rPr>
          <w:szCs w:val="24"/>
        </w:rPr>
        <w:t>3. Поиск и исправление ошибок</w:t>
      </w:r>
    </w:p>
    <w:p w14:paraId="764AC47F" w14:textId="77777777" w:rsidR="00324C0C" w:rsidRPr="00324C0C" w:rsidRDefault="00324C0C" w:rsidP="00324C0C">
      <w:pPr>
        <w:pStyle w:val="affffff2"/>
        <w:rPr>
          <w:szCs w:val="24"/>
        </w:rPr>
      </w:pPr>
      <w:r w:rsidRPr="00324C0C">
        <w:rPr>
          <w:szCs w:val="24"/>
        </w:rPr>
        <w:lastRenderedPageBreak/>
        <w:t>3.1 Посчитайте, сколько словоформ не присутствует в словаре ("потенциальные ошибки")</w:t>
      </w:r>
    </w:p>
    <w:p w14:paraId="2D6121AB" w14:textId="77777777" w:rsidR="00324C0C" w:rsidRPr="00324C0C" w:rsidRDefault="00324C0C" w:rsidP="00324C0C">
      <w:pPr>
        <w:pStyle w:val="affffff2"/>
        <w:rPr>
          <w:szCs w:val="24"/>
        </w:rPr>
      </w:pPr>
      <w:r w:rsidRPr="00324C0C">
        <w:rPr>
          <w:szCs w:val="24"/>
        </w:rPr>
        <w:t>3.2 Найдите для каждого из них редакторское расстояние до ближайшего слова.</w:t>
      </w:r>
    </w:p>
    <w:p w14:paraId="02555565" w14:textId="77777777" w:rsidR="00324C0C" w:rsidRPr="00324C0C" w:rsidRDefault="00324C0C" w:rsidP="00324C0C">
      <w:pPr>
        <w:pStyle w:val="affffff2"/>
        <w:rPr>
          <w:szCs w:val="24"/>
        </w:rPr>
      </w:pPr>
      <w:r w:rsidRPr="00324C0C">
        <w:rPr>
          <w:szCs w:val="24"/>
        </w:rPr>
        <w:t>Редакторское расстояние – это минимальное количество разрешённых операций,</w:t>
      </w:r>
    </w:p>
    <w:p w14:paraId="1EB9C6FB" w14:textId="77777777" w:rsidR="00324C0C" w:rsidRPr="00324C0C" w:rsidRDefault="00324C0C" w:rsidP="00324C0C">
      <w:pPr>
        <w:pStyle w:val="affffff2"/>
        <w:rPr>
          <w:szCs w:val="24"/>
        </w:rPr>
      </w:pPr>
      <w:r w:rsidRPr="00324C0C">
        <w:rPr>
          <w:szCs w:val="24"/>
        </w:rPr>
        <w:t>необходимых для превращения одной строки в другую. В настоящем задании разрешены</w:t>
      </w:r>
    </w:p>
    <w:p w14:paraId="58134302" w14:textId="77777777" w:rsidR="00324C0C" w:rsidRPr="00324C0C" w:rsidRDefault="00324C0C" w:rsidP="00324C0C">
      <w:pPr>
        <w:pStyle w:val="affffff2"/>
        <w:rPr>
          <w:szCs w:val="24"/>
        </w:rPr>
      </w:pPr>
      <w:r w:rsidRPr="00324C0C">
        <w:rPr>
          <w:szCs w:val="24"/>
        </w:rPr>
        <w:t>следующие операции: вставка одного символа, удаление одного символа и замена одного</w:t>
      </w:r>
    </w:p>
    <w:p w14:paraId="75FE7A91" w14:textId="77777777" w:rsidR="00324C0C" w:rsidRPr="00324C0C" w:rsidRDefault="00324C0C" w:rsidP="00324C0C">
      <w:pPr>
        <w:pStyle w:val="affffff2"/>
        <w:rPr>
          <w:szCs w:val="24"/>
        </w:rPr>
      </w:pPr>
      <w:r w:rsidRPr="00324C0C">
        <w:rPr>
          <w:szCs w:val="24"/>
        </w:rPr>
        <w:t>символа на другой. Допустимо в строку вставить символ «пробел», превратив строку в</w:t>
      </w:r>
    </w:p>
    <w:p w14:paraId="3EB0FA85" w14:textId="77777777" w:rsidR="00324C0C" w:rsidRPr="00324C0C" w:rsidRDefault="00324C0C" w:rsidP="00324C0C">
      <w:pPr>
        <w:pStyle w:val="affffff2"/>
        <w:rPr>
          <w:szCs w:val="24"/>
        </w:rPr>
      </w:pPr>
      <w:r w:rsidRPr="00324C0C">
        <w:rPr>
          <w:szCs w:val="24"/>
        </w:rPr>
        <w:t>две.</w:t>
      </w:r>
    </w:p>
    <w:p w14:paraId="2687A53F" w14:textId="77777777" w:rsidR="00324C0C" w:rsidRPr="00324C0C" w:rsidRDefault="00324C0C" w:rsidP="00324C0C">
      <w:pPr>
        <w:pStyle w:val="affffff2"/>
        <w:rPr>
          <w:szCs w:val="24"/>
        </w:rPr>
      </w:pPr>
      <w:r w:rsidRPr="00324C0C">
        <w:rPr>
          <w:szCs w:val="24"/>
        </w:rPr>
        <w:t>3.3 В настоящем задании, если редакторское расстояние равняется 1 или 2, то словоформа</w:t>
      </w:r>
    </w:p>
    <w:p w14:paraId="3CDB2F10" w14:textId="77777777" w:rsidR="00324C0C" w:rsidRPr="00324C0C" w:rsidRDefault="00324C0C" w:rsidP="00324C0C">
      <w:pPr>
        <w:pStyle w:val="affffff2"/>
        <w:rPr>
          <w:szCs w:val="24"/>
        </w:rPr>
      </w:pPr>
      <w:r w:rsidRPr="00324C0C">
        <w:rPr>
          <w:szCs w:val="24"/>
        </w:rPr>
        <w:t>в вашем тексте признаётся ошибочной и её нужно заменить словоформу на</w:t>
      </w:r>
    </w:p>
    <w:p w14:paraId="3FA95619" w14:textId="77777777" w:rsidR="00324C0C" w:rsidRPr="00324C0C" w:rsidRDefault="00324C0C" w:rsidP="00324C0C">
      <w:pPr>
        <w:pStyle w:val="affffff2"/>
        <w:rPr>
          <w:szCs w:val="24"/>
        </w:rPr>
      </w:pPr>
      <w:r w:rsidRPr="00324C0C">
        <w:rPr>
          <w:szCs w:val="24"/>
        </w:rPr>
        <w:t xml:space="preserve">соответствующую словоформу из словаря. </w:t>
      </w:r>
    </w:p>
    <w:p w14:paraId="5E58DC64" w14:textId="77777777" w:rsidR="00324C0C" w:rsidRPr="00324C0C" w:rsidRDefault="00324C0C" w:rsidP="00324C0C">
      <w:pPr>
        <w:pStyle w:val="affffff2"/>
        <w:rPr>
          <w:szCs w:val="24"/>
        </w:rPr>
      </w:pPr>
      <w:r w:rsidRPr="00324C0C">
        <w:rPr>
          <w:szCs w:val="24"/>
        </w:rPr>
        <w:t>Если в словаре оказалось несколько словоформ с одинаковым редакторским расстоянием</w:t>
      </w:r>
    </w:p>
    <w:p w14:paraId="120BC3F8" w14:textId="77777777" w:rsidR="00324C0C" w:rsidRPr="00324C0C" w:rsidRDefault="00324C0C" w:rsidP="00324C0C">
      <w:pPr>
        <w:pStyle w:val="affffff2"/>
        <w:rPr>
          <w:szCs w:val="24"/>
        </w:rPr>
      </w:pPr>
      <w:r w:rsidRPr="00324C0C">
        <w:rPr>
          <w:szCs w:val="24"/>
        </w:rPr>
        <w:t>до ошибочной словоформы из текста, то нужно заменить на то, у которого частота выше.</w:t>
      </w:r>
    </w:p>
    <w:p w14:paraId="6869BA30" w14:textId="77777777" w:rsidR="00324C0C" w:rsidRPr="00324C0C" w:rsidRDefault="00324C0C" w:rsidP="00324C0C">
      <w:pPr>
        <w:pStyle w:val="affffff2"/>
        <w:rPr>
          <w:szCs w:val="24"/>
        </w:rPr>
      </w:pPr>
      <w:r w:rsidRPr="00324C0C">
        <w:rPr>
          <w:szCs w:val="24"/>
        </w:rPr>
        <w:t>4. После поиска и исправления ошибок повторите расчёты:</w:t>
      </w:r>
    </w:p>
    <w:p w14:paraId="3B18AD03" w14:textId="77777777" w:rsidR="00324C0C" w:rsidRPr="00324C0C" w:rsidRDefault="00324C0C" w:rsidP="00324C0C">
      <w:pPr>
        <w:pStyle w:val="affffff2"/>
        <w:rPr>
          <w:szCs w:val="24"/>
        </w:rPr>
      </w:pPr>
      <w:r w:rsidRPr="00324C0C">
        <w:rPr>
          <w:szCs w:val="24"/>
        </w:rPr>
        <w:t>4.1 Посчитайте словоформы в своём тексте</w:t>
      </w:r>
    </w:p>
    <w:p w14:paraId="3CB2234F" w14:textId="77777777" w:rsidR="00324C0C" w:rsidRPr="00324C0C" w:rsidRDefault="00324C0C" w:rsidP="00324C0C">
      <w:pPr>
        <w:pStyle w:val="affffff2"/>
        <w:rPr>
          <w:szCs w:val="24"/>
        </w:rPr>
      </w:pPr>
      <w:r w:rsidRPr="00324C0C">
        <w:rPr>
          <w:szCs w:val="24"/>
        </w:rPr>
        <w:t>4.2 Посчитайте разные словоформы</w:t>
      </w:r>
    </w:p>
    <w:p w14:paraId="190151A9" w14:textId="77777777" w:rsidR="00324C0C" w:rsidRPr="00324C0C" w:rsidRDefault="00324C0C" w:rsidP="00324C0C">
      <w:pPr>
        <w:pStyle w:val="affffff2"/>
        <w:rPr>
          <w:szCs w:val="24"/>
        </w:rPr>
      </w:pPr>
      <w:r w:rsidRPr="00324C0C">
        <w:rPr>
          <w:szCs w:val="24"/>
        </w:rPr>
        <w:t>4.3 Посчитайте сколько разных словоформ из вашего текста присутствуют в словаре</w:t>
      </w:r>
    </w:p>
    <w:p w14:paraId="62A69091" w14:textId="77777777" w:rsidR="00324C0C" w:rsidRPr="00324C0C" w:rsidRDefault="00324C0C" w:rsidP="00324C0C">
      <w:pPr>
        <w:pStyle w:val="affffff2"/>
        <w:rPr>
          <w:szCs w:val="24"/>
        </w:rPr>
      </w:pPr>
      <w:r w:rsidRPr="00324C0C">
        <w:rPr>
          <w:szCs w:val="24"/>
        </w:rPr>
        <w:t>5. Выведите все "потенциальные ошибки" в порядке встречаемости в тексте в следующем</w:t>
      </w:r>
    </w:p>
    <w:p w14:paraId="2B04F227" w14:textId="77777777" w:rsidR="00324C0C" w:rsidRPr="00324C0C" w:rsidRDefault="00324C0C" w:rsidP="00324C0C">
      <w:pPr>
        <w:pStyle w:val="affffff2"/>
        <w:rPr>
          <w:szCs w:val="24"/>
        </w:rPr>
      </w:pPr>
      <w:r w:rsidRPr="00324C0C">
        <w:rPr>
          <w:szCs w:val="24"/>
        </w:rPr>
        <w:lastRenderedPageBreak/>
        <w:t>виде: словоформа из текста - словоформа из словаря - редакторское расстояние.</w:t>
      </w:r>
    </w:p>
    <w:p w14:paraId="77CA9616" w14:textId="77777777" w:rsidR="00324C0C" w:rsidRPr="00324C0C" w:rsidRDefault="00324C0C" w:rsidP="00324C0C">
      <w:pPr>
        <w:pStyle w:val="affffff2"/>
        <w:rPr>
          <w:szCs w:val="24"/>
        </w:rPr>
      </w:pPr>
      <w:r w:rsidRPr="00324C0C">
        <w:rPr>
          <w:szCs w:val="24"/>
        </w:rPr>
        <w:t>Если удалось исправить не все "потенциальные ошибки", то нужно вывести только</w:t>
      </w:r>
    </w:p>
    <w:p w14:paraId="31ECB49E" w14:textId="77777777" w:rsidR="00324C0C" w:rsidRPr="00324C0C" w:rsidRDefault="00324C0C" w:rsidP="00324C0C">
      <w:pPr>
        <w:pStyle w:val="affffff2"/>
        <w:rPr>
          <w:szCs w:val="24"/>
        </w:rPr>
      </w:pPr>
      <w:r w:rsidRPr="00324C0C">
        <w:rPr>
          <w:szCs w:val="24"/>
        </w:rPr>
        <w:t>неисправленное слово из текста с пометкой "не найдено".</w:t>
      </w:r>
    </w:p>
    <w:p w14:paraId="60D9D728" w14:textId="77777777" w:rsidR="00324C0C" w:rsidRPr="00324C0C" w:rsidRDefault="00324C0C" w:rsidP="00324C0C">
      <w:pPr>
        <w:pStyle w:val="affffff2"/>
        <w:rPr>
          <w:szCs w:val="24"/>
        </w:rPr>
      </w:pPr>
      <w:r w:rsidRPr="00324C0C">
        <w:rPr>
          <w:szCs w:val="24"/>
        </w:rPr>
        <w:t>Например,</w:t>
      </w:r>
    </w:p>
    <w:p w14:paraId="201FF77E" w14:textId="77777777" w:rsidR="00324C0C" w:rsidRPr="00324C0C" w:rsidRDefault="00324C0C" w:rsidP="00324C0C">
      <w:pPr>
        <w:pStyle w:val="affffff2"/>
        <w:rPr>
          <w:szCs w:val="24"/>
        </w:rPr>
      </w:pPr>
      <w:r w:rsidRPr="00324C0C">
        <w:rPr>
          <w:szCs w:val="24"/>
        </w:rPr>
        <w:t xml:space="preserve">1) </w:t>
      </w:r>
      <w:proofErr w:type="spellStart"/>
      <w:r w:rsidRPr="00324C0C">
        <w:rPr>
          <w:szCs w:val="24"/>
        </w:rPr>
        <w:t>Сридний</w:t>
      </w:r>
      <w:proofErr w:type="spellEnd"/>
      <w:r w:rsidRPr="00324C0C">
        <w:rPr>
          <w:szCs w:val="24"/>
        </w:rPr>
        <w:t xml:space="preserve"> - средний - 1</w:t>
      </w:r>
    </w:p>
    <w:p w14:paraId="05666E13" w14:textId="77777777" w:rsidR="00324C0C" w:rsidRPr="00324C0C" w:rsidRDefault="00324C0C" w:rsidP="00324C0C">
      <w:pPr>
        <w:pStyle w:val="affffff2"/>
        <w:rPr>
          <w:szCs w:val="24"/>
        </w:rPr>
      </w:pPr>
      <w:r w:rsidRPr="00324C0C">
        <w:rPr>
          <w:szCs w:val="24"/>
        </w:rPr>
        <w:t xml:space="preserve">2) </w:t>
      </w:r>
      <w:proofErr w:type="spellStart"/>
      <w:r w:rsidRPr="00324C0C">
        <w:rPr>
          <w:szCs w:val="24"/>
        </w:rPr>
        <w:t>гепаталамус</w:t>
      </w:r>
      <w:proofErr w:type="spellEnd"/>
      <w:r w:rsidRPr="00324C0C">
        <w:rPr>
          <w:szCs w:val="24"/>
        </w:rPr>
        <w:t xml:space="preserve"> - гипоталамус - 2</w:t>
      </w:r>
    </w:p>
    <w:p w14:paraId="45998573" w14:textId="77777777" w:rsidR="00324C0C" w:rsidRPr="00324C0C" w:rsidRDefault="00324C0C" w:rsidP="00324C0C">
      <w:pPr>
        <w:pStyle w:val="affffff2"/>
        <w:ind w:left="131" w:firstLine="720"/>
        <w:jc w:val="left"/>
        <w:rPr>
          <w:szCs w:val="24"/>
        </w:rPr>
      </w:pPr>
      <w:r w:rsidRPr="00324C0C">
        <w:rPr>
          <w:szCs w:val="24"/>
        </w:rPr>
        <w:t xml:space="preserve">3) </w:t>
      </w:r>
      <w:proofErr w:type="spellStart"/>
      <w:r w:rsidRPr="00324C0C">
        <w:rPr>
          <w:szCs w:val="24"/>
        </w:rPr>
        <w:t>гепотоламмус</w:t>
      </w:r>
      <w:proofErr w:type="spellEnd"/>
      <w:r w:rsidRPr="00324C0C">
        <w:rPr>
          <w:szCs w:val="24"/>
        </w:rPr>
        <w:t xml:space="preserve"> - не найдено - &gt;2</w:t>
      </w:r>
    </w:p>
    <w:p w14:paraId="2DA16F9C" w14:textId="77777777" w:rsidR="00A9204E" w:rsidRDefault="00324C0C" w:rsidP="00324C0C">
      <w:pPr>
        <w:jc w:val="center"/>
        <w:rPr>
          <w:sz w:val="40"/>
          <w:szCs w:val="40"/>
        </w:rPr>
      </w:pPr>
      <w:r w:rsidRPr="00324C0C">
        <w:rPr>
          <w:sz w:val="40"/>
          <w:szCs w:val="40"/>
        </w:rPr>
        <w:t>2</w:t>
      </w:r>
    </w:p>
    <w:p w14:paraId="25437D8E" w14:textId="77777777" w:rsidR="00324C0C" w:rsidRDefault="00324C0C" w:rsidP="00324C0C">
      <w:pPr>
        <w:jc w:val="center"/>
        <w:rPr>
          <w:i/>
          <w:iCs/>
          <w:sz w:val="32"/>
          <w:szCs w:val="32"/>
        </w:rPr>
      </w:pPr>
      <w:r>
        <w:rPr>
          <w:i/>
          <w:iCs/>
          <w:sz w:val="32"/>
          <w:szCs w:val="32"/>
        </w:rPr>
        <w:t>Оригинальный текст</w:t>
      </w:r>
    </w:p>
    <w:p w14:paraId="293467CF" w14:textId="77777777" w:rsidR="00324C0C" w:rsidRPr="00324C0C" w:rsidRDefault="00324C0C" w:rsidP="0032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24C0C">
        <w:rPr>
          <w:rFonts w:ascii="Courier New" w:eastAsia="Times New Roman" w:hAnsi="Courier New" w:cs="Courier New"/>
          <w:color w:val="000000"/>
          <w:sz w:val="20"/>
          <w:szCs w:val="20"/>
          <w:lang w:eastAsia="ru-RU"/>
        </w:rPr>
        <w:t>Спинной мозг</w:t>
      </w:r>
    </w:p>
    <w:p w14:paraId="5A7F4504" w14:textId="77777777" w:rsidR="00324C0C" w:rsidRPr="00324C0C" w:rsidRDefault="00324C0C" w:rsidP="0032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roofErr w:type="spellStart"/>
      <w:r w:rsidRPr="00324C0C">
        <w:rPr>
          <w:rFonts w:ascii="Courier New" w:eastAsia="Times New Roman" w:hAnsi="Courier New" w:cs="Courier New"/>
          <w:color w:val="000000"/>
          <w:sz w:val="20"/>
          <w:szCs w:val="20"/>
          <w:lang w:eastAsia="ru-RU"/>
        </w:rPr>
        <w:t>Важнейше</w:t>
      </w:r>
      <w:proofErr w:type="spellEnd"/>
      <w:r w:rsidRPr="00324C0C">
        <w:rPr>
          <w:rFonts w:ascii="Courier New" w:eastAsia="Times New Roman" w:hAnsi="Courier New" w:cs="Courier New"/>
          <w:color w:val="000000"/>
          <w:sz w:val="20"/>
          <w:szCs w:val="20"/>
          <w:lang w:eastAsia="ru-RU"/>
        </w:rPr>
        <w:t xml:space="preserve"> место в нашем организме занимает нервная система, особенно центральная нервная система, сокращенно ЦНС. В ее состав входит головной мозг и спинной мозг. Они появляются очень рано по ходу развития эмбриона. Уже на второй декаде существования будущего человека на поверхности эмбриона начинают возникать складки, которые в итоге формируют нервную трубку. Дальше нервная трубка растет, ее передний конец превращается в головной мозг, а задний становится спинным мозгом. По сути дела, спинной мозг — это нервная трубка, которая выросла, достигла размера 40–45 сантиметров и выполняет в нашем организме очень важные функции, связанные с управлением телом.</w:t>
      </w:r>
    </w:p>
    <w:p w14:paraId="5F879BF8" w14:textId="77777777" w:rsidR="00324C0C" w:rsidRPr="00324C0C" w:rsidRDefault="00324C0C" w:rsidP="0032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24C0C">
        <w:rPr>
          <w:rFonts w:ascii="Courier New" w:eastAsia="Times New Roman" w:hAnsi="Courier New" w:cs="Courier New"/>
          <w:color w:val="000000"/>
          <w:sz w:val="20"/>
          <w:szCs w:val="20"/>
          <w:lang w:eastAsia="ru-RU"/>
        </w:rPr>
        <w:t xml:space="preserve">Во все века медики и биологи активно исследовали нервную систему. Со времен Гиппократа и Галена сведения о строении головного и спинного мозга накапливались, ученые и медики узнавали все больше и больше. Гален еще во II веке до </w:t>
      </w:r>
      <w:proofErr w:type="gramStart"/>
      <w:r w:rsidRPr="00324C0C">
        <w:rPr>
          <w:rFonts w:ascii="Courier New" w:eastAsia="Times New Roman" w:hAnsi="Courier New" w:cs="Courier New"/>
          <w:color w:val="000000"/>
          <w:sz w:val="20"/>
          <w:szCs w:val="20"/>
          <w:lang w:eastAsia="ru-RU"/>
        </w:rPr>
        <w:t>н.э.</w:t>
      </w:r>
      <w:proofErr w:type="gramEnd"/>
      <w:r w:rsidRPr="00324C0C">
        <w:rPr>
          <w:rFonts w:ascii="Courier New" w:eastAsia="Times New Roman" w:hAnsi="Courier New" w:cs="Courier New"/>
          <w:color w:val="000000"/>
          <w:sz w:val="20"/>
          <w:szCs w:val="20"/>
          <w:lang w:eastAsia="ru-RU"/>
        </w:rPr>
        <w:t>, работая, например, с экспериментальными животными или с травмами гладиаторов, узнал очень много о функциях спинного мозга, о передних корешках, задних корешках, повреждениях спинного мозга на разных уровнях. А сейчас спинной мозг изучается на клеточном уровне и оценивается, какие функции выполняют те или иные группы клеток.</w:t>
      </w:r>
    </w:p>
    <w:p w14:paraId="70775A0C" w14:textId="77777777" w:rsidR="00324C0C" w:rsidRPr="00324C0C" w:rsidRDefault="00324C0C" w:rsidP="0032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24C0C">
        <w:rPr>
          <w:rFonts w:ascii="Courier New" w:eastAsia="Times New Roman" w:hAnsi="Courier New" w:cs="Courier New"/>
          <w:color w:val="000000"/>
          <w:sz w:val="20"/>
          <w:szCs w:val="20"/>
          <w:lang w:eastAsia="ru-RU"/>
        </w:rPr>
        <w:t>Спинной мозг представляет из себя нервную трубку. Эта нервная трубка идет от нашей головы вниз до самых поясничных позвонков. Если мы пойдем вдоль спинного мозга, то увидим, что он делится на сегменты. Этих сегментов — 31 штука. Деление спинного мозга на сегменты примерно соответствует позвонкам: выделяют 8 шейных сегментов, 12 грудных, 5 поясничных и в самом нижнем отделе, крестцово-копчиковом, еще 6 сегментов. Всего 31 уровень спинного мозга, в соответствии с этим делением спинного мозга наше тело от шеи до копчика тоже делится на 31 этаж. Мы, по существу, поделены на горизонтальные области, и каждым этажом нашего тела управляет свой сегмент спинного мозга. Он для наших мышц, для кожи или для внутренних органов командир, который подает те или иные команды, а также каждый этаж тела отчитывается перед спинным мозгом о своем состоянии, то есть посылает сенсорные сигналы.</w:t>
      </w:r>
    </w:p>
    <w:p w14:paraId="2DC68036" w14:textId="77777777" w:rsidR="00324C0C" w:rsidRPr="00324C0C" w:rsidRDefault="00324C0C" w:rsidP="0032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roofErr w:type="spellStart"/>
      <w:r w:rsidRPr="00324C0C">
        <w:rPr>
          <w:rFonts w:ascii="Courier New" w:eastAsia="Times New Roman" w:hAnsi="Courier New" w:cs="Courier New"/>
          <w:color w:val="000000"/>
          <w:sz w:val="20"/>
          <w:szCs w:val="20"/>
          <w:lang w:eastAsia="ru-RU"/>
        </w:rPr>
        <w:t>Соответствено</w:t>
      </w:r>
      <w:proofErr w:type="spellEnd"/>
      <w:r w:rsidRPr="00324C0C">
        <w:rPr>
          <w:rFonts w:ascii="Courier New" w:eastAsia="Times New Roman" w:hAnsi="Courier New" w:cs="Courier New"/>
          <w:color w:val="000000"/>
          <w:sz w:val="20"/>
          <w:szCs w:val="20"/>
          <w:lang w:eastAsia="ru-RU"/>
        </w:rPr>
        <w:t xml:space="preserve">, шейные сегменты спинного мозга управляют шеей и нашими руками. 12 грудных сегментов управляют туловищем, то есть грудной клеткой и брюшной полостью. Поясничные сегменты — это ноги, а крестцово-копчиковый отдел — это область таза и те внутренние органы, которые находятся в тазовой области: нижняя часть кишечника, выделительная система, половая система. Все очень строго структурировано: каждый сегмент спинного мозга «общается» со своим этажом тела с помощью спинномозговых нервов. Из каждого сегмента направо или налево выходит пара спинномозговых нервов, которая идет к своему этажу тела. </w:t>
      </w:r>
      <w:r w:rsidRPr="00324C0C">
        <w:rPr>
          <w:rFonts w:ascii="Courier New" w:eastAsia="Times New Roman" w:hAnsi="Courier New" w:cs="Courier New"/>
          <w:color w:val="000000"/>
          <w:sz w:val="20"/>
          <w:szCs w:val="20"/>
          <w:lang w:eastAsia="ru-RU"/>
        </w:rPr>
        <w:lastRenderedPageBreak/>
        <w:t>Выход спинномозговых нервов идет в промежутке между позвонками. Получается достаточная сложная система: позвонки расположены один над другим, внутри костных структур проходит спинной мозг, а между позвонками выходят спинномозговые нервы.</w:t>
      </w:r>
    </w:p>
    <w:p w14:paraId="33316937" w14:textId="77777777" w:rsidR="00324C0C" w:rsidRPr="00324C0C" w:rsidRDefault="00324C0C" w:rsidP="0032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24C0C">
        <w:rPr>
          <w:rFonts w:ascii="Courier New" w:eastAsia="Times New Roman" w:hAnsi="Courier New" w:cs="Courier New"/>
          <w:color w:val="000000"/>
          <w:sz w:val="20"/>
          <w:szCs w:val="20"/>
          <w:lang w:eastAsia="ru-RU"/>
        </w:rPr>
        <w:t xml:space="preserve">Понятно, что любой сдвиг позвонков — это довольно опасная штука, потому что всегда существует риск, что позвонок придавит волокна спинномозговых нервов, и тогда у человека нарушится взаимодействие сегмента спинного мозга с этажом тела. Например, не так пойдут сенсорные сигналы, двигательные или вегетативные команды. Например, наши грудные сегменты управляют в числе прочего и состоянием желудка. Вдруг сдвигаются позвонки, на желудок идет не такой сигнал, выделяется слишком много желудочного сока, — и вот уже гастрит, язва. Медики начинают лечить от гастрита или язвы, а причина оказывается в спине: сдвинулись позвонки и нарушилось взаимодействие между этажом тела и спинным мозгом. Поэтому, когда говорят, что половина болезней от спины, это не такое большое преувеличение. Очень важно следить за состоянием здоровья нашего позвоночника, иначе может что-то нарушиться на уровне нервной регуляции. А наш позвоночник — это действительно слабое место, поскольку на задние лапы человек встал не так давно, и эволюция еще не сумела идеально адаптировать позвоночник к </w:t>
      </w:r>
      <w:proofErr w:type="spellStart"/>
      <w:r w:rsidRPr="00324C0C">
        <w:rPr>
          <w:rFonts w:ascii="Courier New" w:eastAsia="Times New Roman" w:hAnsi="Courier New" w:cs="Courier New"/>
          <w:color w:val="000000"/>
          <w:sz w:val="20"/>
          <w:szCs w:val="20"/>
          <w:lang w:eastAsia="ru-RU"/>
        </w:rPr>
        <w:t>постояной</w:t>
      </w:r>
      <w:proofErr w:type="spellEnd"/>
      <w:r w:rsidRPr="00324C0C">
        <w:rPr>
          <w:rFonts w:ascii="Courier New" w:eastAsia="Times New Roman" w:hAnsi="Courier New" w:cs="Courier New"/>
          <w:color w:val="000000"/>
          <w:sz w:val="20"/>
          <w:szCs w:val="20"/>
          <w:lang w:eastAsia="ru-RU"/>
        </w:rPr>
        <w:t xml:space="preserve"> вертикальной нагрузке.</w:t>
      </w:r>
    </w:p>
    <w:p w14:paraId="099E3568" w14:textId="77777777" w:rsidR="00324C0C" w:rsidRPr="00324C0C" w:rsidRDefault="00324C0C" w:rsidP="0032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24C0C">
        <w:rPr>
          <w:rFonts w:ascii="Courier New" w:eastAsia="Times New Roman" w:hAnsi="Courier New" w:cs="Courier New"/>
          <w:color w:val="000000"/>
          <w:sz w:val="20"/>
          <w:szCs w:val="20"/>
          <w:lang w:eastAsia="ru-RU"/>
        </w:rPr>
        <w:t xml:space="preserve">Если мы поглубже посмотрим на спинной мозг — разрежем и поглядим, что там внутри — мы увидим, что там расположена очень характерная картинка, </w:t>
      </w:r>
      <w:proofErr w:type="spellStart"/>
      <w:r w:rsidRPr="00324C0C">
        <w:rPr>
          <w:rFonts w:ascii="Courier New" w:eastAsia="Times New Roman" w:hAnsi="Courier New" w:cs="Courier New"/>
          <w:color w:val="000000"/>
          <w:sz w:val="20"/>
          <w:szCs w:val="20"/>
          <w:lang w:eastAsia="ru-RU"/>
        </w:rPr>
        <w:t>такназываемая</w:t>
      </w:r>
      <w:proofErr w:type="spellEnd"/>
      <w:r w:rsidRPr="00324C0C">
        <w:rPr>
          <w:rFonts w:ascii="Courier New" w:eastAsia="Times New Roman" w:hAnsi="Courier New" w:cs="Courier New"/>
          <w:color w:val="000000"/>
          <w:sz w:val="20"/>
          <w:szCs w:val="20"/>
          <w:lang w:eastAsia="ru-RU"/>
        </w:rPr>
        <w:t xml:space="preserve"> бабочка серого вещества. В поперечном срезе спинной мозг — это овальная структура, почти круглая. Периферическую часть среза занимает белое вещество спинного мозга. Центральную часть — серое вещество спинного мозга, которое имеет вид бабочки, и у нее три крыла. Эти крылья называются рога серого вещества спинного мозга. Один рог направлен вперед, другой — вбок и третий — назад. Анатомы говорят, что задний — дорсальный, боковой — латеральный, передний — вентральный.</w:t>
      </w:r>
    </w:p>
    <w:p w14:paraId="157382C4" w14:textId="77777777" w:rsidR="00324C0C" w:rsidRPr="00324C0C" w:rsidRDefault="00324C0C" w:rsidP="0032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24C0C">
        <w:rPr>
          <w:rFonts w:ascii="Courier New" w:eastAsia="Times New Roman" w:hAnsi="Courier New" w:cs="Courier New"/>
          <w:color w:val="000000"/>
          <w:sz w:val="20"/>
          <w:szCs w:val="20"/>
          <w:lang w:eastAsia="ru-RU"/>
        </w:rPr>
        <w:t>Серое вещество мозга, в том числе серое вещество спинного мозга, — это нервные клетки и их дендриты. Это та зона, которая воспринимает и обрабатывает информацию — думаем мы именно серым веществом. Соответственно, передние, боковые и задние рога серого вещества спинного мозга обрабатывают разные информационные потоки. Разделение по функциям рогов спинного мозга очень характерно и соответствует трем главным задачам, которые спинной мозг выполняет. Это анализ сенсорных сигналов, управление внутренними органами — вегетативная функция, и управление мышцами — двигательная функция. Каждый рог спинного мозга занимается своей задачей. Плюс, в самом центре спинного мозга, в окружении этих рогов, находится промежуточное ядро серого вещества, которое собирает все информационные потоки и принимает решение о запуске тех или иных реакций.</w:t>
      </w:r>
    </w:p>
    <w:p w14:paraId="0B6C6496" w14:textId="77777777" w:rsidR="00324C0C" w:rsidRPr="00324C0C" w:rsidRDefault="00324C0C" w:rsidP="0032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24C0C">
        <w:rPr>
          <w:rFonts w:ascii="Courier New" w:eastAsia="Times New Roman" w:hAnsi="Courier New" w:cs="Courier New"/>
          <w:color w:val="000000"/>
          <w:sz w:val="20"/>
          <w:szCs w:val="20"/>
          <w:lang w:eastAsia="ru-RU"/>
        </w:rPr>
        <w:t>Что получается? Каждый сегмент спинного мозга работает со своим этажом тела и соединяется с этим этажом с помощью нервов. Внутри нервов мы обнаруживаем сенсорные волокна, то есть волокна, которые собирают информацию от этажа тела. От него поступает три типа информации: болевая, кожная и мышечная. Каждый этаж тела отчитывается перед спинным мозгом о своем состоянии. Боль — это информация о повреждении клеток и ткани. Кожная чувствительность — это прикосновения: тепло, холод, вибрация. Мышечная чувствительность — это отдельная сенсорная система, которая ведет отчет о состоянии сухожилий, растяжении мышц, о том, насколько повернуты суставы. Для того, чтобы считывать эту информацию, существуют особые сенсорные нейроны, которые расположены на входе в спинной мозг. Если мы еще раз обратимся к позвоночнику и окрестностям спинного мозга, увидим, что рядом со спинным мозгом, но уже внутри костных структур позвоночника, есть скопления нервных клеток, которые называются спинномозговые ганглии.</w:t>
      </w:r>
    </w:p>
    <w:p w14:paraId="585B77A0" w14:textId="77777777" w:rsidR="00324C0C" w:rsidRPr="00324C0C" w:rsidRDefault="00324C0C" w:rsidP="0032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24C0C">
        <w:rPr>
          <w:rFonts w:ascii="Courier New" w:eastAsia="Times New Roman" w:hAnsi="Courier New" w:cs="Courier New"/>
          <w:color w:val="000000"/>
          <w:sz w:val="20"/>
          <w:szCs w:val="20"/>
          <w:lang w:eastAsia="ru-RU"/>
        </w:rPr>
        <w:t xml:space="preserve">Спинномозговых ганглиев 31 пара, их количество соответствует числу сегментов. В спинномозговом ганглии находятся нервные клетки, </w:t>
      </w:r>
      <w:proofErr w:type="spellStart"/>
      <w:r w:rsidRPr="00324C0C">
        <w:rPr>
          <w:rFonts w:ascii="Courier New" w:eastAsia="Times New Roman" w:hAnsi="Courier New" w:cs="Courier New"/>
          <w:color w:val="000000"/>
          <w:sz w:val="20"/>
          <w:szCs w:val="20"/>
          <w:lang w:eastAsia="ru-RU"/>
        </w:rPr>
        <w:t>имеюшие</w:t>
      </w:r>
      <w:proofErr w:type="spellEnd"/>
      <w:r w:rsidRPr="00324C0C">
        <w:rPr>
          <w:rFonts w:ascii="Courier New" w:eastAsia="Times New Roman" w:hAnsi="Courier New" w:cs="Courier New"/>
          <w:color w:val="000000"/>
          <w:sz w:val="20"/>
          <w:szCs w:val="20"/>
          <w:lang w:eastAsia="ru-RU"/>
        </w:rPr>
        <w:t xml:space="preserve"> особенное строение, они называются </w:t>
      </w:r>
      <w:proofErr w:type="spellStart"/>
      <w:r w:rsidRPr="00324C0C">
        <w:rPr>
          <w:rFonts w:ascii="Courier New" w:eastAsia="Times New Roman" w:hAnsi="Courier New" w:cs="Courier New"/>
          <w:color w:val="000000"/>
          <w:sz w:val="20"/>
          <w:szCs w:val="20"/>
          <w:lang w:eastAsia="ru-RU"/>
        </w:rPr>
        <w:t>псевдоуниполярные</w:t>
      </w:r>
      <w:proofErr w:type="spellEnd"/>
      <w:r w:rsidRPr="00324C0C">
        <w:rPr>
          <w:rFonts w:ascii="Courier New" w:eastAsia="Times New Roman" w:hAnsi="Courier New" w:cs="Courier New"/>
          <w:color w:val="000000"/>
          <w:sz w:val="20"/>
          <w:szCs w:val="20"/>
          <w:lang w:eastAsia="ru-RU"/>
        </w:rPr>
        <w:t xml:space="preserve"> нейроны. У них один отросток, который дальше ветвится и дает один длинный дендрит и один аксон. Дендрит идет к этажу тела, там считывает информацию, а аксон входит в задний рог серого вещества спинного мозга и передает сигнал на те клетки, которые дальше будут обрабатывать сенсорный сигнал. Все начинается с некоторого рецептора, который расположен, скажем, в большом пальце. После укола иголкой возникает </w:t>
      </w:r>
      <w:r w:rsidRPr="00324C0C">
        <w:rPr>
          <w:rFonts w:ascii="Courier New" w:eastAsia="Times New Roman" w:hAnsi="Courier New" w:cs="Courier New"/>
          <w:color w:val="000000"/>
          <w:sz w:val="20"/>
          <w:szCs w:val="20"/>
          <w:lang w:eastAsia="ru-RU"/>
        </w:rPr>
        <w:lastRenderedPageBreak/>
        <w:t>небольшое повреждение тканей, возникает электрический импульс, который убегает в спинномозговой ганглий, а потом достигает заднего рога серого вещества спинного мозга.</w:t>
      </w:r>
    </w:p>
    <w:p w14:paraId="48092A9D" w14:textId="77777777" w:rsidR="00324C0C" w:rsidRPr="00324C0C" w:rsidRDefault="00324C0C" w:rsidP="0032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24C0C">
        <w:rPr>
          <w:rFonts w:ascii="Courier New" w:eastAsia="Times New Roman" w:hAnsi="Courier New" w:cs="Courier New"/>
          <w:color w:val="000000"/>
          <w:sz w:val="20"/>
          <w:szCs w:val="20"/>
          <w:lang w:eastAsia="ru-RU"/>
        </w:rPr>
        <w:t>В заднем роге находятся нервные клетки, которые обеспечивают первичную обработку сенсорных сигналов. Эта первичная обработка довольно проста. В основном задача этих нейронов — не пропустить слабые сигналы, и, как правило, не пропускаются постоянно действующие сигналы, потому что интересно то, что меняется. Если сигнал длится и длится, это уже не так важно. Такую информацию можно задерживать. К болевой информации это не очень относится — привыкание к болевым сигналам довольно слабое. А вот привыкание у кожной чувствительности очевидно. Все мы знаем, что сам момент прикосновения к пальцу ощущается хорошо, но если сохранять давление, то ощущение слабеет. Подавление постоянно действующего сигнала происходит именно в задних рогах серого вещества.</w:t>
      </w:r>
    </w:p>
    <w:p w14:paraId="22B49BAF" w14:textId="77777777" w:rsidR="00324C0C" w:rsidRPr="00324C0C" w:rsidRDefault="00324C0C" w:rsidP="0032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24C0C">
        <w:rPr>
          <w:rFonts w:ascii="Courier New" w:eastAsia="Times New Roman" w:hAnsi="Courier New" w:cs="Courier New"/>
          <w:color w:val="000000"/>
          <w:sz w:val="20"/>
          <w:szCs w:val="20"/>
          <w:lang w:eastAsia="ru-RU"/>
        </w:rPr>
        <w:t xml:space="preserve">Дальше, если сигнал оказался достаточно сильным и новым, он проходит уже в промежуточное ядро серого вещества спинного мозга, где находятся нервные клетки, которые решают быть реакции или не быть, то есть достаточно ли сильная боль или значимое прикосновение. Нейроны, которые в промежуточном веществе серого вещества, помимо сенсорных сигналов, получают информацию из головного мозга, потому что у него может быть </w:t>
      </w:r>
      <w:proofErr w:type="spellStart"/>
      <w:r w:rsidRPr="00324C0C">
        <w:rPr>
          <w:rFonts w:ascii="Courier New" w:eastAsia="Times New Roman" w:hAnsi="Courier New" w:cs="Courier New"/>
          <w:color w:val="000000"/>
          <w:sz w:val="20"/>
          <w:szCs w:val="20"/>
          <w:lang w:eastAsia="ru-RU"/>
        </w:rPr>
        <w:t>свео</w:t>
      </w:r>
      <w:proofErr w:type="spellEnd"/>
      <w:r w:rsidRPr="00324C0C">
        <w:rPr>
          <w:rFonts w:ascii="Courier New" w:eastAsia="Times New Roman" w:hAnsi="Courier New" w:cs="Courier New"/>
          <w:color w:val="000000"/>
          <w:sz w:val="20"/>
          <w:szCs w:val="20"/>
          <w:lang w:eastAsia="ru-RU"/>
        </w:rPr>
        <w:t xml:space="preserve"> мнение о том, должна реакция запускаться или нет. Скажем, очень горячо, и ваша рука сообщает о том, что больно. С точки зрения безопасности нужно отбросить предмет и не иметь с ним дальше никакого дела. Но может оказаться, что горячий предмет — что-то ценное, горячая чашка с чаем, которую вам вручили, и вы должны донести ее до стола. Тогда возникает коллизия: сенсорные волокна кричат: «Больно-больно! Нужно бросать», а головной мозг говорит: «Надо терпеть, иначе чашку разобьешь, останешься без завтрака». Два сигнала сходятся на нейронах промежуточного ядра серого вещества спинного мозга, и эти нейроны либо запускают реакцию, либо ее блокируют. Если реакция </w:t>
      </w:r>
      <w:proofErr w:type="gramStart"/>
      <w:r w:rsidRPr="00324C0C">
        <w:rPr>
          <w:rFonts w:ascii="Courier New" w:eastAsia="Times New Roman" w:hAnsi="Courier New" w:cs="Courier New"/>
          <w:color w:val="000000"/>
          <w:sz w:val="20"/>
          <w:szCs w:val="20"/>
          <w:lang w:eastAsia="ru-RU"/>
        </w:rPr>
        <w:t>все таки</w:t>
      </w:r>
      <w:proofErr w:type="gramEnd"/>
      <w:r w:rsidRPr="00324C0C">
        <w:rPr>
          <w:rFonts w:ascii="Courier New" w:eastAsia="Times New Roman" w:hAnsi="Courier New" w:cs="Courier New"/>
          <w:color w:val="000000"/>
          <w:sz w:val="20"/>
          <w:szCs w:val="20"/>
          <w:lang w:eastAsia="ru-RU"/>
        </w:rPr>
        <w:t xml:space="preserve"> запускается, сигнал уходит на боковые и передние рога.</w:t>
      </w:r>
    </w:p>
    <w:p w14:paraId="05C54977" w14:textId="77777777" w:rsidR="00324C0C" w:rsidRPr="00324C0C" w:rsidRDefault="00324C0C" w:rsidP="0032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24C0C">
        <w:rPr>
          <w:rFonts w:ascii="Courier New" w:eastAsia="Times New Roman" w:hAnsi="Courier New" w:cs="Courier New"/>
          <w:color w:val="000000"/>
          <w:sz w:val="20"/>
          <w:szCs w:val="20"/>
          <w:lang w:eastAsia="ru-RU"/>
        </w:rPr>
        <w:t xml:space="preserve">Передние рога серого вещества спинного мозга — это зона, где находятся </w:t>
      </w:r>
      <w:proofErr w:type="spellStart"/>
      <w:r w:rsidRPr="00324C0C">
        <w:rPr>
          <w:rFonts w:ascii="Courier New" w:eastAsia="Times New Roman" w:hAnsi="Courier New" w:cs="Courier New"/>
          <w:color w:val="000000"/>
          <w:sz w:val="20"/>
          <w:szCs w:val="20"/>
          <w:lang w:eastAsia="ru-RU"/>
        </w:rPr>
        <w:t>мотонейроны</w:t>
      </w:r>
      <w:proofErr w:type="spellEnd"/>
      <w:r w:rsidRPr="00324C0C">
        <w:rPr>
          <w:rFonts w:ascii="Courier New" w:eastAsia="Times New Roman" w:hAnsi="Courier New" w:cs="Courier New"/>
          <w:color w:val="000000"/>
          <w:sz w:val="20"/>
          <w:szCs w:val="20"/>
          <w:lang w:eastAsia="ru-RU"/>
        </w:rPr>
        <w:t xml:space="preserve">, которые в качестве медиатора используют ацетилхолин. Их отростки идут к мышцам и запускают мышечные сокращения. Каждая наша мышца получает аксоны </w:t>
      </w:r>
      <w:proofErr w:type="spellStart"/>
      <w:r w:rsidRPr="00324C0C">
        <w:rPr>
          <w:rFonts w:ascii="Courier New" w:eastAsia="Times New Roman" w:hAnsi="Courier New" w:cs="Courier New"/>
          <w:color w:val="000000"/>
          <w:sz w:val="20"/>
          <w:szCs w:val="20"/>
          <w:lang w:eastAsia="ru-RU"/>
        </w:rPr>
        <w:t>мотонейронов</w:t>
      </w:r>
      <w:proofErr w:type="spellEnd"/>
      <w:r w:rsidRPr="00324C0C">
        <w:rPr>
          <w:rFonts w:ascii="Courier New" w:eastAsia="Times New Roman" w:hAnsi="Courier New" w:cs="Courier New"/>
          <w:color w:val="000000"/>
          <w:sz w:val="20"/>
          <w:szCs w:val="20"/>
          <w:lang w:eastAsia="ru-RU"/>
        </w:rPr>
        <w:t>, и, когда выделяется ацетилхолин в нейромышечных синапсах, идут сокращения — мы совершаем движения.</w:t>
      </w:r>
    </w:p>
    <w:p w14:paraId="7CA0193E" w14:textId="77777777" w:rsidR="00324C0C" w:rsidRPr="00324C0C" w:rsidRDefault="00324C0C" w:rsidP="0032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24C0C">
        <w:rPr>
          <w:rFonts w:ascii="Courier New" w:eastAsia="Times New Roman" w:hAnsi="Courier New" w:cs="Courier New"/>
          <w:color w:val="000000"/>
          <w:sz w:val="20"/>
          <w:szCs w:val="20"/>
          <w:lang w:eastAsia="ru-RU"/>
        </w:rPr>
        <w:t xml:space="preserve">В боковых рогах серого вещества спинного мозга находятся вегетативные нейроны. Они управляют нашими внутренними органами. Вегетативная нервная система делится на два блока: симпатическая и парасимпатическая. Боковые рога грудных сегментов с небольшим заходом в шейные и поясничные сегменты — это нейроны симпатической нервной системы, а зона, соответствующая боковым рогам в крестцовых сегментах, — это нейроны, которые относятся к </w:t>
      </w:r>
      <w:proofErr w:type="gramStart"/>
      <w:r w:rsidRPr="00324C0C">
        <w:rPr>
          <w:rFonts w:ascii="Courier New" w:eastAsia="Times New Roman" w:hAnsi="Courier New" w:cs="Courier New"/>
          <w:color w:val="000000"/>
          <w:sz w:val="20"/>
          <w:szCs w:val="20"/>
          <w:lang w:eastAsia="ru-RU"/>
        </w:rPr>
        <w:t>пара-симпатической</w:t>
      </w:r>
      <w:proofErr w:type="gramEnd"/>
      <w:r w:rsidRPr="00324C0C">
        <w:rPr>
          <w:rFonts w:ascii="Courier New" w:eastAsia="Times New Roman" w:hAnsi="Courier New" w:cs="Courier New"/>
          <w:color w:val="000000"/>
          <w:sz w:val="20"/>
          <w:szCs w:val="20"/>
          <w:lang w:eastAsia="ru-RU"/>
        </w:rPr>
        <w:t xml:space="preserve"> нервной системе. Часто на одних и тех же внутренних органах сходятся симпатические и парасимпатические волокна, они конкурируют друг с другом, и происходит та или иная реакция внутреннего органа.</w:t>
      </w:r>
    </w:p>
    <w:p w14:paraId="24F55683" w14:textId="77777777" w:rsidR="00324C0C" w:rsidRPr="00324C0C" w:rsidRDefault="00324C0C" w:rsidP="0032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24C0C">
        <w:rPr>
          <w:rFonts w:ascii="Courier New" w:eastAsia="Times New Roman" w:hAnsi="Courier New" w:cs="Courier New"/>
          <w:color w:val="000000"/>
          <w:sz w:val="20"/>
          <w:szCs w:val="20"/>
          <w:lang w:eastAsia="ru-RU"/>
        </w:rPr>
        <w:t xml:space="preserve">Одна из самых тяжелых травм, которая может случиться с человеком, это повреждение спинного мозга. В основном это возникает тогда, когда резко сдвигаются позвонки, и происходит либо частичный, либо полный разрыв спинного мозга. По статистике это чаще всего происходит в автокатастрофах, а вторая очень опасная ситуация — когда люди ныряют головой вперед в незнакомом месте. Если повреждается спинной мозг, то те сегменты, которые оказались ниже сегмента разрыва, перестают получать команды от головного мозга и перестают передавать ему информацию. Возникает паралич и нарушение </w:t>
      </w:r>
      <w:proofErr w:type="spellStart"/>
      <w:r w:rsidRPr="00324C0C">
        <w:rPr>
          <w:rFonts w:ascii="Courier New" w:eastAsia="Times New Roman" w:hAnsi="Courier New" w:cs="Courier New"/>
          <w:color w:val="000000"/>
          <w:sz w:val="20"/>
          <w:szCs w:val="20"/>
          <w:lang w:eastAsia="ru-RU"/>
        </w:rPr>
        <w:t>чувсвтвительности</w:t>
      </w:r>
      <w:proofErr w:type="spellEnd"/>
      <w:r w:rsidRPr="00324C0C">
        <w:rPr>
          <w:rFonts w:ascii="Courier New" w:eastAsia="Times New Roman" w:hAnsi="Courier New" w:cs="Courier New"/>
          <w:color w:val="000000"/>
          <w:sz w:val="20"/>
          <w:szCs w:val="20"/>
          <w:lang w:eastAsia="ru-RU"/>
        </w:rPr>
        <w:t>, люди должны специально адаптироваться к этой ситуации и привыкать к жизни, например, на инвалидной коляске. Современная медицина позволяет очень мощно и серьезно реабилитировать таких больных и возвращает их к полноценной жизни.</w:t>
      </w:r>
    </w:p>
    <w:p w14:paraId="7304A425" w14:textId="184F32FE" w:rsidR="00324C0C" w:rsidRDefault="00324C0C" w:rsidP="00324C0C">
      <w:pPr>
        <w:jc w:val="both"/>
        <w:rPr>
          <w:sz w:val="24"/>
          <w:szCs w:val="24"/>
        </w:rPr>
      </w:pPr>
    </w:p>
    <w:p w14:paraId="3163F731" w14:textId="630EE020" w:rsidR="007B61CE" w:rsidRDefault="007B61CE" w:rsidP="00324C0C">
      <w:pPr>
        <w:jc w:val="both"/>
        <w:rPr>
          <w:sz w:val="24"/>
          <w:szCs w:val="24"/>
        </w:rPr>
      </w:pPr>
    </w:p>
    <w:p w14:paraId="4CB916D9" w14:textId="73AE59E5" w:rsidR="007B61CE" w:rsidRDefault="007B61CE" w:rsidP="00324C0C">
      <w:pPr>
        <w:jc w:val="both"/>
        <w:rPr>
          <w:sz w:val="24"/>
          <w:szCs w:val="24"/>
        </w:rPr>
      </w:pPr>
    </w:p>
    <w:p w14:paraId="02BBA8F2" w14:textId="744CFE0A" w:rsidR="007B61CE" w:rsidRDefault="007B61CE" w:rsidP="00324C0C">
      <w:pPr>
        <w:jc w:val="both"/>
        <w:rPr>
          <w:sz w:val="24"/>
          <w:szCs w:val="24"/>
        </w:rPr>
      </w:pPr>
    </w:p>
    <w:p w14:paraId="48BAB354" w14:textId="3D7E8B70" w:rsidR="007B61CE" w:rsidRDefault="007B61CE" w:rsidP="00324C0C">
      <w:pPr>
        <w:jc w:val="both"/>
        <w:rPr>
          <w:sz w:val="24"/>
          <w:szCs w:val="24"/>
        </w:rPr>
      </w:pPr>
    </w:p>
    <w:p w14:paraId="3AB80D12" w14:textId="77777777" w:rsidR="007B61CE" w:rsidRDefault="007B61CE" w:rsidP="00324C0C">
      <w:pPr>
        <w:jc w:val="both"/>
        <w:rPr>
          <w:sz w:val="24"/>
          <w:szCs w:val="24"/>
        </w:rPr>
      </w:pPr>
    </w:p>
    <w:p w14:paraId="141A275D" w14:textId="2E448E9E" w:rsidR="00324C0C" w:rsidRDefault="00324C0C" w:rsidP="00324C0C">
      <w:pPr>
        <w:jc w:val="center"/>
        <w:rPr>
          <w:sz w:val="40"/>
          <w:szCs w:val="40"/>
        </w:rPr>
      </w:pPr>
      <w:r w:rsidRPr="00324C0C">
        <w:rPr>
          <w:sz w:val="40"/>
          <w:szCs w:val="40"/>
        </w:rPr>
        <w:lastRenderedPageBreak/>
        <w:t>3</w:t>
      </w:r>
    </w:p>
    <w:p w14:paraId="3E5506DC" w14:textId="1E2EC4D6" w:rsidR="00324C0C" w:rsidRPr="007B61CE" w:rsidRDefault="007B61CE" w:rsidP="007B61CE">
      <w:pPr>
        <w:jc w:val="center"/>
        <w:rPr>
          <w:i/>
          <w:iCs/>
          <w:sz w:val="32"/>
          <w:szCs w:val="32"/>
        </w:rPr>
      </w:pPr>
      <w:r w:rsidRPr="00E87B75">
        <w:rPr>
          <w:noProof/>
          <w:sz w:val="24"/>
          <w:szCs w:val="24"/>
        </w:rPr>
        <mc:AlternateContent>
          <mc:Choice Requires="wps">
            <w:drawing>
              <wp:anchor distT="45720" distB="45720" distL="114300" distR="114300" simplePos="0" relativeHeight="251675648" behindDoc="0" locked="0" layoutInCell="1" allowOverlap="1" wp14:anchorId="4FB31387" wp14:editId="7912C2BF">
                <wp:simplePos x="0" y="0"/>
                <wp:positionH relativeFrom="page">
                  <wp:align>right</wp:align>
                </wp:positionH>
                <wp:positionV relativeFrom="paragraph">
                  <wp:posOffset>294005</wp:posOffset>
                </wp:positionV>
                <wp:extent cx="7534275" cy="2286000"/>
                <wp:effectExtent l="0" t="0" r="28575" b="19050"/>
                <wp:wrapSquare wrapText="bothSides"/>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2286000"/>
                        </a:xfrm>
                        <a:prstGeom prst="rect">
                          <a:avLst/>
                        </a:prstGeom>
                        <a:solidFill>
                          <a:srgbClr val="FFFFFF"/>
                        </a:solidFill>
                        <a:ln w="9525">
                          <a:solidFill>
                            <a:srgbClr val="000000"/>
                          </a:solidFill>
                          <a:miter lim="800000"/>
                          <a:headEnd/>
                          <a:tailEnd/>
                        </a:ln>
                      </wps:spPr>
                      <wps:txbx>
                        <w:txbxContent>
                          <w:p w14:paraId="3A083AB8" w14:textId="553B7522" w:rsidR="007B61CE" w:rsidRPr="007B61CE" w:rsidRDefault="007B61CE" w:rsidP="007B61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7B61CE">
                              <w:rPr>
                                <w:rFonts w:ascii="Courier New" w:eastAsia="Times New Roman" w:hAnsi="Courier New" w:cs="Courier New"/>
                                <w:color w:val="CC7832"/>
                                <w:sz w:val="20"/>
                                <w:szCs w:val="20"/>
                                <w:lang w:val="en-US" w:eastAsia="ru-RU"/>
                              </w:rPr>
                              <w:t xml:space="preserve">def </w:t>
                            </w:r>
                            <w:proofErr w:type="spellStart"/>
                            <w:r w:rsidRPr="007B61CE">
                              <w:rPr>
                                <w:rFonts w:ascii="Courier New" w:eastAsia="Times New Roman" w:hAnsi="Courier New" w:cs="Courier New"/>
                                <w:color w:val="FFC66D"/>
                                <w:sz w:val="20"/>
                                <w:szCs w:val="20"/>
                                <w:lang w:val="en-US" w:eastAsia="ru-RU"/>
                              </w:rPr>
                              <w:t>lev_dist</w:t>
                            </w:r>
                            <w:proofErr w:type="spellEnd"/>
                            <w:r w:rsidRPr="007B61CE">
                              <w:rPr>
                                <w:rFonts w:ascii="Courier New" w:eastAsia="Times New Roman" w:hAnsi="Courier New" w:cs="Courier New"/>
                                <w:color w:val="A9B7C6"/>
                                <w:sz w:val="20"/>
                                <w:szCs w:val="20"/>
                                <w:lang w:val="en-US" w:eastAsia="ru-RU"/>
                              </w:rPr>
                              <w:t>(</w:t>
                            </w:r>
                            <w:proofErr w:type="spellStart"/>
                            <w:r w:rsidRPr="007B61CE">
                              <w:rPr>
                                <w:rFonts w:ascii="Courier New" w:eastAsia="Times New Roman" w:hAnsi="Courier New" w:cs="Courier New"/>
                                <w:color w:val="A9B7C6"/>
                                <w:sz w:val="20"/>
                                <w:szCs w:val="20"/>
                                <w:lang w:val="en-US" w:eastAsia="ru-RU"/>
                              </w:rPr>
                              <w:t>a</w:t>
                            </w:r>
                            <w:r w:rsidRPr="007B61CE">
                              <w:rPr>
                                <w:rFonts w:ascii="Courier New" w:eastAsia="Times New Roman" w:hAnsi="Courier New" w:cs="Courier New"/>
                                <w:color w:val="CC7832"/>
                                <w:sz w:val="20"/>
                                <w:szCs w:val="20"/>
                                <w:lang w:val="en-US" w:eastAsia="ru-RU"/>
                              </w:rPr>
                              <w:t>,</w:t>
                            </w:r>
                            <w:r w:rsidRPr="007B61CE">
                              <w:rPr>
                                <w:rFonts w:ascii="Courier New" w:eastAsia="Times New Roman" w:hAnsi="Courier New" w:cs="Courier New"/>
                                <w:color w:val="A9B7C6"/>
                                <w:sz w:val="20"/>
                                <w:szCs w:val="20"/>
                                <w:lang w:val="en-US" w:eastAsia="ru-RU"/>
                              </w:rPr>
                              <w:t>b</w:t>
                            </w:r>
                            <w:proofErr w:type="spellEnd"/>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n</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 xml:space="preserve">m = </w:t>
                            </w:r>
                            <w:proofErr w:type="spellStart"/>
                            <w:r w:rsidRPr="007B61CE">
                              <w:rPr>
                                <w:rFonts w:ascii="Courier New" w:eastAsia="Times New Roman" w:hAnsi="Courier New" w:cs="Courier New"/>
                                <w:color w:val="8888C6"/>
                                <w:sz w:val="20"/>
                                <w:szCs w:val="20"/>
                                <w:lang w:val="en-US" w:eastAsia="ru-RU"/>
                              </w:rPr>
                              <w:t>len</w:t>
                            </w:r>
                            <w:proofErr w:type="spellEnd"/>
                            <w:r w:rsidRPr="007B61CE">
                              <w:rPr>
                                <w:rFonts w:ascii="Courier New" w:eastAsia="Times New Roman" w:hAnsi="Courier New" w:cs="Courier New"/>
                                <w:color w:val="A9B7C6"/>
                                <w:sz w:val="20"/>
                                <w:szCs w:val="20"/>
                                <w:lang w:val="en-US" w:eastAsia="ru-RU"/>
                              </w:rPr>
                              <w:t>(a)</w:t>
                            </w:r>
                            <w:r w:rsidRPr="007B61CE">
                              <w:rPr>
                                <w:rFonts w:ascii="Courier New" w:eastAsia="Times New Roman" w:hAnsi="Courier New" w:cs="Courier New"/>
                                <w:color w:val="CC7832"/>
                                <w:sz w:val="20"/>
                                <w:szCs w:val="20"/>
                                <w:lang w:val="en-US" w:eastAsia="ru-RU"/>
                              </w:rPr>
                              <w:t xml:space="preserve">, </w:t>
                            </w:r>
                            <w:proofErr w:type="spellStart"/>
                            <w:r w:rsidRPr="007B61CE">
                              <w:rPr>
                                <w:rFonts w:ascii="Courier New" w:eastAsia="Times New Roman" w:hAnsi="Courier New" w:cs="Courier New"/>
                                <w:color w:val="8888C6"/>
                                <w:sz w:val="20"/>
                                <w:szCs w:val="20"/>
                                <w:lang w:val="en-US" w:eastAsia="ru-RU"/>
                              </w:rPr>
                              <w:t>len</w:t>
                            </w:r>
                            <w:proofErr w:type="spellEnd"/>
                            <w:r w:rsidRPr="007B61CE">
                              <w:rPr>
                                <w:rFonts w:ascii="Courier New" w:eastAsia="Times New Roman" w:hAnsi="Courier New" w:cs="Courier New"/>
                                <w:color w:val="A9B7C6"/>
                                <w:sz w:val="20"/>
                                <w:szCs w:val="20"/>
                                <w:lang w:val="en-US" w:eastAsia="ru-RU"/>
                              </w:rPr>
                              <w:t>(b)</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if </w:t>
                            </w:r>
                            <w:r w:rsidRPr="007B61CE">
                              <w:rPr>
                                <w:rFonts w:ascii="Courier New" w:eastAsia="Times New Roman" w:hAnsi="Courier New" w:cs="Courier New"/>
                                <w:color w:val="A9B7C6"/>
                                <w:sz w:val="20"/>
                                <w:szCs w:val="20"/>
                                <w:lang w:val="en-US" w:eastAsia="ru-RU"/>
                              </w:rPr>
                              <w:t>n &gt; m:</w:t>
                            </w:r>
                            <w:r w:rsidRPr="007B61CE">
                              <w:rPr>
                                <w:rFonts w:ascii="Courier New" w:eastAsia="Times New Roman" w:hAnsi="Courier New" w:cs="Courier New"/>
                                <w:color w:val="A9B7C6"/>
                                <w:sz w:val="20"/>
                                <w:szCs w:val="20"/>
                                <w:lang w:val="en-US" w:eastAsia="ru-RU"/>
                              </w:rPr>
                              <w:br/>
                              <w:t xml:space="preserve">        a</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b = b</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a</w:t>
                            </w:r>
                            <w:r w:rsidRPr="007B61CE">
                              <w:rPr>
                                <w:rFonts w:ascii="Courier New" w:eastAsia="Times New Roman" w:hAnsi="Courier New" w:cs="Courier New"/>
                                <w:color w:val="A9B7C6"/>
                                <w:sz w:val="20"/>
                                <w:szCs w:val="20"/>
                                <w:lang w:val="en-US" w:eastAsia="ru-RU"/>
                              </w:rPr>
                              <w:br/>
                              <w:t xml:space="preserve">        n</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m = m</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n</w:t>
                            </w:r>
                            <w:r w:rsidRPr="007B61CE">
                              <w:rPr>
                                <w:rFonts w:ascii="Courier New" w:eastAsia="Times New Roman" w:hAnsi="Courier New" w:cs="Courier New"/>
                                <w:color w:val="A9B7C6"/>
                                <w:sz w:val="20"/>
                                <w:szCs w:val="20"/>
                                <w:lang w:val="en-US" w:eastAsia="ru-RU"/>
                              </w:rPr>
                              <w:br/>
                            </w:r>
                            <w:r w:rsidRPr="007B61CE">
                              <w:rPr>
                                <w:rFonts w:ascii="Courier New" w:eastAsia="Times New Roman" w:hAnsi="Courier New" w:cs="Courier New"/>
                                <w:color w:val="A9B7C6"/>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current_row</w:t>
                            </w:r>
                            <w:proofErr w:type="spellEnd"/>
                            <w:r w:rsidRPr="007B61CE">
                              <w:rPr>
                                <w:rFonts w:ascii="Courier New" w:eastAsia="Times New Roman" w:hAnsi="Courier New" w:cs="Courier New"/>
                                <w:color w:val="A9B7C6"/>
                                <w:sz w:val="20"/>
                                <w:szCs w:val="20"/>
                                <w:lang w:val="en-US" w:eastAsia="ru-RU"/>
                              </w:rPr>
                              <w:t xml:space="preserve"> = </w:t>
                            </w:r>
                            <w:r w:rsidRPr="007B61CE">
                              <w:rPr>
                                <w:rFonts w:ascii="Courier New" w:eastAsia="Times New Roman" w:hAnsi="Courier New" w:cs="Courier New"/>
                                <w:color w:val="8888C6"/>
                                <w:sz w:val="20"/>
                                <w:szCs w:val="20"/>
                                <w:lang w:val="en-US" w:eastAsia="ru-RU"/>
                              </w:rPr>
                              <w:t>range</w:t>
                            </w:r>
                            <w:r w:rsidRPr="007B61CE">
                              <w:rPr>
                                <w:rFonts w:ascii="Courier New" w:eastAsia="Times New Roman" w:hAnsi="Courier New" w:cs="Courier New"/>
                                <w:color w:val="A9B7C6"/>
                                <w:sz w:val="20"/>
                                <w:szCs w:val="20"/>
                                <w:lang w:val="en-US" w:eastAsia="ru-RU"/>
                              </w:rPr>
                              <w:t xml:space="preserve">(n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for </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CC7832"/>
                                <w:sz w:val="20"/>
                                <w:szCs w:val="20"/>
                                <w:lang w:val="en-US" w:eastAsia="ru-RU"/>
                              </w:rPr>
                              <w:t xml:space="preserve">in </w:t>
                            </w:r>
                            <w:r w:rsidRPr="007B61CE">
                              <w:rPr>
                                <w:rFonts w:ascii="Courier New" w:eastAsia="Times New Roman" w:hAnsi="Courier New" w:cs="Courier New"/>
                                <w:color w:val="8888C6"/>
                                <w:sz w:val="20"/>
                                <w:szCs w:val="20"/>
                                <w:lang w:val="en-US" w:eastAsia="ru-RU"/>
                              </w:rPr>
                              <w:t>range</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 xml:space="preserve">m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previous_row</w:t>
                            </w:r>
                            <w:proofErr w:type="spellEnd"/>
                            <w:r w:rsidRPr="007B61CE">
                              <w:rPr>
                                <w:rFonts w:ascii="Courier New" w:eastAsia="Times New Roman" w:hAnsi="Courier New" w:cs="Courier New"/>
                                <w:color w:val="CC7832"/>
                                <w:sz w:val="20"/>
                                <w:szCs w:val="20"/>
                                <w:lang w:val="en-US" w:eastAsia="ru-RU"/>
                              </w:rPr>
                              <w:t xml:space="preserve">, </w:t>
                            </w:r>
                            <w:proofErr w:type="spellStart"/>
                            <w:r w:rsidRPr="007B61CE">
                              <w:rPr>
                                <w:rFonts w:ascii="Courier New" w:eastAsia="Times New Roman" w:hAnsi="Courier New" w:cs="Courier New"/>
                                <w:color w:val="A9B7C6"/>
                                <w:sz w:val="20"/>
                                <w:szCs w:val="20"/>
                                <w:lang w:val="en-US" w:eastAsia="ru-RU"/>
                              </w:rPr>
                              <w:t>current_row</w:t>
                            </w:r>
                            <w:proofErr w:type="spellEnd"/>
                            <w:r w:rsidRPr="007B61CE">
                              <w:rPr>
                                <w:rFonts w:ascii="Courier New" w:eastAsia="Times New Roman" w:hAnsi="Courier New" w:cs="Courier New"/>
                                <w:color w:val="A9B7C6"/>
                                <w:sz w:val="20"/>
                                <w:szCs w:val="20"/>
                                <w:lang w:val="en-US" w:eastAsia="ru-RU"/>
                              </w:rPr>
                              <w:t xml:space="preserve"> = </w:t>
                            </w:r>
                            <w:proofErr w:type="spellStart"/>
                            <w:r w:rsidRPr="007B61CE">
                              <w:rPr>
                                <w:rFonts w:ascii="Courier New" w:eastAsia="Times New Roman" w:hAnsi="Courier New" w:cs="Courier New"/>
                                <w:color w:val="A9B7C6"/>
                                <w:sz w:val="20"/>
                                <w:szCs w:val="20"/>
                                <w:lang w:val="en-US" w:eastAsia="ru-RU"/>
                              </w:rPr>
                              <w:t>current_row</w:t>
                            </w:r>
                            <w:proofErr w:type="spellEnd"/>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 + [</w:t>
                            </w:r>
                            <w:r w:rsidRPr="007B61CE">
                              <w:rPr>
                                <w:rFonts w:ascii="Courier New" w:eastAsia="Times New Roman" w:hAnsi="Courier New" w:cs="Courier New"/>
                                <w:color w:val="6897BB"/>
                                <w:sz w:val="20"/>
                                <w:szCs w:val="20"/>
                                <w:lang w:val="en-US" w:eastAsia="ru-RU"/>
                              </w:rPr>
                              <w:t>0</w:t>
                            </w:r>
                            <w:r w:rsidRPr="007B61CE">
                              <w:rPr>
                                <w:rFonts w:ascii="Courier New" w:eastAsia="Times New Roman" w:hAnsi="Courier New" w:cs="Courier New"/>
                                <w:color w:val="A9B7C6"/>
                                <w:sz w:val="20"/>
                                <w:szCs w:val="20"/>
                                <w:lang w:val="en-US" w:eastAsia="ru-RU"/>
                              </w:rPr>
                              <w:t>] * n</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for </w:t>
                            </w:r>
                            <w:r w:rsidRPr="007B61CE">
                              <w:rPr>
                                <w:rFonts w:ascii="Courier New" w:eastAsia="Times New Roman" w:hAnsi="Courier New" w:cs="Courier New"/>
                                <w:color w:val="A9B7C6"/>
                                <w:sz w:val="20"/>
                                <w:szCs w:val="20"/>
                                <w:lang w:val="en-US" w:eastAsia="ru-RU"/>
                              </w:rPr>
                              <w:t xml:space="preserve">j </w:t>
                            </w:r>
                            <w:r w:rsidRPr="007B61CE">
                              <w:rPr>
                                <w:rFonts w:ascii="Courier New" w:eastAsia="Times New Roman" w:hAnsi="Courier New" w:cs="Courier New"/>
                                <w:color w:val="CC7832"/>
                                <w:sz w:val="20"/>
                                <w:szCs w:val="20"/>
                                <w:lang w:val="en-US" w:eastAsia="ru-RU"/>
                              </w:rPr>
                              <w:t xml:space="preserve">in </w:t>
                            </w:r>
                            <w:r w:rsidRPr="007B61CE">
                              <w:rPr>
                                <w:rFonts w:ascii="Courier New" w:eastAsia="Times New Roman" w:hAnsi="Courier New" w:cs="Courier New"/>
                                <w:color w:val="8888C6"/>
                                <w:sz w:val="20"/>
                                <w:szCs w:val="20"/>
                                <w:lang w:val="en-US" w:eastAsia="ru-RU"/>
                              </w:rPr>
                              <w:t>range</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 xml:space="preserve">n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add</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delete</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 xml:space="preserve">change = </w:t>
                            </w:r>
                            <w:proofErr w:type="spellStart"/>
                            <w:r w:rsidRPr="007B61CE">
                              <w:rPr>
                                <w:rFonts w:ascii="Courier New" w:eastAsia="Times New Roman" w:hAnsi="Courier New" w:cs="Courier New"/>
                                <w:color w:val="A9B7C6"/>
                                <w:sz w:val="20"/>
                                <w:szCs w:val="20"/>
                                <w:lang w:val="en-US" w:eastAsia="ru-RU"/>
                              </w:rPr>
                              <w:t>previous_row</w:t>
                            </w:r>
                            <w:proofErr w:type="spellEnd"/>
                            <w:r w:rsidRPr="007B61CE">
                              <w:rPr>
                                <w:rFonts w:ascii="Courier New" w:eastAsia="Times New Roman" w:hAnsi="Courier New" w:cs="Courier New"/>
                                <w:color w:val="A9B7C6"/>
                                <w:sz w:val="20"/>
                                <w:szCs w:val="20"/>
                                <w:lang w:val="en-US" w:eastAsia="ru-RU"/>
                              </w:rPr>
                              <w:t xml:space="preserve">[j]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CC7832"/>
                                <w:sz w:val="20"/>
                                <w:szCs w:val="20"/>
                                <w:lang w:val="en-US" w:eastAsia="ru-RU"/>
                              </w:rPr>
                              <w:t xml:space="preserve">, </w:t>
                            </w:r>
                            <w:proofErr w:type="spellStart"/>
                            <w:r w:rsidRPr="007B61CE">
                              <w:rPr>
                                <w:rFonts w:ascii="Courier New" w:eastAsia="Times New Roman" w:hAnsi="Courier New" w:cs="Courier New"/>
                                <w:color w:val="A9B7C6"/>
                                <w:sz w:val="20"/>
                                <w:szCs w:val="20"/>
                                <w:lang w:val="en-US" w:eastAsia="ru-RU"/>
                              </w:rPr>
                              <w:t>current_row</w:t>
                            </w:r>
                            <w:proofErr w:type="spellEnd"/>
                            <w:r w:rsidRPr="007B61CE">
                              <w:rPr>
                                <w:rFonts w:ascii="Courier New" w:eastAsia="Times New Roman" w:hAnsi="Courier New" w:cs="Courier New"/>
                                <w:color w:val="A9B7C6"/>
                                <w:sz w:val="20"/>
                                <w:szCs w:val="20"/>
                                <w:lang w:val="en-US" w:eastAsia="ru-RU"/>
                              </w:rPr>
                              <w:t xml:space="preserve">[j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CC7832"/>
                                <w:sz w:val="20"/>
                                <w:szCs w:val="20"/>
                                <w:lang w:val="en-US" w:eastAsia="ru-RU"/>
                              </w:rPr>
                              <w:t xml:space="preserve">, </w:t>
                            </w:r>
                            <w:proofErr w:type="spellStart"/>
                            <w:r w:rsidRPr="007B61CE">
                              <w:rPr>
                                <w:rFonts w:ascii="Courier New" w:eastAsia="Times New Roman" w:hAnsi="Courier New" w:cs="Courier New"/>
                                <w:color w:val="A9B7C6"/>
                                <w:sz w:val="20"/>
                                <w:szCs w:val="20"/>
                                <w:lang w:val="en-US" w:eastAsia="ru-RU"/>
                              </w:rPr>
                              <w:t>previous_row</w:t>
                            </w:r>
                            <w:proofErr w:type="spellEnd"/>
                            <w:r w:rsidRPr="007B61CE">
                              <w:rPr>
                                <w:rFonts w:ascii="Courier New" w:eastAsia="Times New Roman" w:hAnsi="Courier New" w:cs="Courier New"/>
                                <w:color w:val="A9B7C6"/>
                                <w:sz w:val="20"/>
                                <w:szCs w:val="20"/>
                                <w:lang w:val="en-US" w:eastAsia="ru-RU"/>
                              </w:rPr>
                              <w:t xml:space="preserve">[j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if </w:t>
                            </w:r>
                            <w:r w:rsidRPr="007B61CE">
                              <w:rPr>
                                <w:rFonts w:ascii="Courier New" w:eastAsia="Times New Roman" w:hAnsi="Courier New" w:cs="Courier New"/>
                                <w:color w:val="A9B7C6"/>
                                <w:sz w:val="20"/>
                                <w:szCs w:val="20"/>
                                <w:lang w:val="en-US" w:eastAsia="ru-RU"/>
                              </w:rPr>
                              <w:t xml:space="preserve">a[j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 != b[</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 xml:space="preserve">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change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6897BB"/>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current_row</w:t>
                            </w:r>
                            <w:proofErr w:type="spellEnd"/>
                            <w:r w:rsidRPr="007B61CE">
                              <w:rPr>
                                <w:rFonts w:ascii="Courier New" w:eastAsia="Times New Roman" w:hAnsi="Courier New" w:cs="Courier New"/>
                                <w:color w:val="A9B7C6"/>
                                <w:sz w:val="20"/>
                                <w:szCs w:val="20"/>
                                <w:lang w:val="en-US" w:eastAsia="ru-RU"/>
                              </w:rPr>
                              <w:t xml:space="preserve">[j] = </w:t>
                            </w:r>
                            <w:r w:rsidRPr="007B61CE">
                              <w:rPr>
                                <w:rFonts w:ascii="Courier New" w:eastAsia="Times New Roman" w:hAnsi="Courier New" w:cs="Courier New"/>
                                <w:color w:val="8888C6"/>
                                <w:sz w:val="20"/>
                                <w:szCs w:val="20"/>
                                <w:lang w:val="en-US" w:eastAsia="ru-RU"/>
                              </w:rPr>
                              <w:t>min</w:t>
                            </w:r>
                            <w:r w:rsidRPr="007B61CE">
                              <w:rPr>
                                <w:rFonts w:ascii="Courier New" w:eastAsia="Times New Roman" w:hAnsi="Courier New" w:cs="Courier New"/>
                                <w:color w:val="A9B7C6"/>
                                <w:sz w:val="20"/>
                                <w:szCs w:val="20"/>
                                <w:lang w:val="en-US" w:eastAsia="ru-RU"/>
                              </w:rPr>
                              <w:t>(add</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delete</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change)</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return </w:t>
                            </w:r>
                            <w:proofErr w:type="spellStart"/>
                            <w:r w:rsidRPr="007B61CE">
                              <w:rPr>
                                <w:rFonts w:ascii="Courier New" w:eastAsia="Times New Roman" w:hAnsi="Courier New" w:cs="Courier New"/>
                                <w:color w:val="A9B7C6"/>
                                <w:sz w:val="20"/>
                                <w:szCs w:val="20"/>
                                <w:lang w:val="en-US" w:eastAsia="ru-RU"/>
                              </w:rPr>
                              <w:t>current_row</w:t>
                            </w:r>
                            <w:proofErr w:type="spellEnd"/>
                            <w:r w:rsidRPr="007B61CE">
                              <w:rPr>
                                <w:rFonts w:ascii="Courier New" w:eastAsia="Times New Roman" w:hAnsi="Courier New" w:cs="Courier New"/>
                                <w:color w:val="A9B7C6"/>
                                <w:sz w:val="20"/>
                                <w:szCs w:val="20"/>
                                <w:lang w:val="en-US" w:eastAsia="ru-RU"/>
                              </w:rPr>
                              <w:t>[n]</w:t>
                            </w:r>
                          </w:p>
                          <w:p w14:paraId="34134DBC" w14:textId="77777777" w:rsidR="007B61CE" w:rsidRPr="007B61CE" w:rsidRDefault="007B61CE" w:rsidP="007B61C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B31387" id="_x0000_t202" coordsize="21600,21600" o:spt="202" path="m,l,21600r21600,l21600,xe">
                <v:stroke joinstyle="miter"/>
                <v:path gradientshapeok="t" o:connecttype="rect"/>
              </v:shapetype>
              <v:shape id="Надпись 2" o:spid="_x0000_s1026" type="#_x0000_t202" style="position:absolute;left:0;text-align:left;margin-left:542.05pt;margin-top:23.15pt;width:593.25pt;height:180pt;z-index:25167564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">
                <v:textbox>
                  <w:txbxContent>
                    <w:p w14:paraId="3A083AB8" w14:textId="553B7522" w:rsidR="007B61CE" w:rsidRPr="007B61CE" w:rsidRDefault="007B61CE" w:rsidP="007B61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7B61CE">
                        <w:rPr>
                          <w:rFonts w:ascii="Courier New" w:eastAsia="Times New Roman" w:hAnsi="Courier New" w:cs="Courier New"/>
                          <w:color w:val="CC7832"/>
                          <w:sz w:val="20"/>
                          <w:szCs w:val="20"/>
                          <w:lang w:val="en-US" w:eastAsia="ru-RU"/>
                        </w:rPr>
                        <w:t xml:space="preserve">def </w:t>
                      </w:r>
                      <w:proofErr w:type="spellStart"/>
                      <w:r w:rsidRPr="007B61CE">
                        <w:rPr>
                          <w:rFonts w:ascii="Courier New" w:eastAsia="Times New Roman" w:hAnsi="Courier New" w:cs="Courier New"/>
                          <w:color w:val="FFC66D"/>
                          <w:sz w:val="20"/>
                          <w:szCs w:val="20"/>
                          <w:lang w:val="en-US" w:eastAsia="ru-RU"/>
                        </w:rPr>
                        <w:t>lev_dist</w:t>
                      </w:r>
                      <w:proofErr w:type="spellEnd"/>
                      <w:r w:rsidRPr="007B61CE">
                        <w:rPr>
                          <w:rFonts w:ascii="Courier New" w:eastAsia="Times New Roman" w:hAnsi="Courier New" w:cs="Courier New"/>
                          <w:color w:val="A9B7C6"/>
                          <w:sz w:val="20"/>
                          <w:szCs w:val="20"/>
                          <w:lang w:val="en-US" w:eastAsia="ru-RU"/>
                        </w:rPr>
                        <w:t>(</w:t>
                      </w:r>
                      <w:proofErr w:type="spellStart"/>
                      <w:r w:rsidRPr="007B61CE">
                        <w:rPr>
                          <w:rFonts w:ascii="Courier New" w:eastAsia="Times New Roman" w:hAnsi="Courier New" w:cs="Courier New"/>
                          <w:color w:val="A9B7C6"/>
                          <w:sz w:val="20"/>
                          <w:szCs w:val="20"/>
                          <w:lang w:val="en-US" w:eastAsia="ru-RU"/>
                        </w:rPr>
                        <w:t>a</w:t>
                      </w:r>
                      <w:r w:rsidRPr="007B61CE">
                        <w:rPr>
                          <w:rFonts w:ascii="Courier New" w:eastAsia="Times New Roman" w:hAnsi="Courier New" w:cs="Courier New"/>
                          <w:color w:val="CC7832"/>
                          <w:sz w:val="20"/>
                          <w:szCs w:val="20"/>
                          <w:lang w:val="en-US" w:eastAsia="ru-RU"/>
                        </w:rPr>
                        <w:t>,</w:t>
                      </w:r>
                      <w:r w:rsidRPr="007B61CE">
                        <w:rPr>
                          <w:rFonts w:ascii="Courier New" w:eastAsia="Times New Roman" w:hAnsi="Courier New" w:cs="Courier New"/>
                          <w:color w:val="A9B7C6"/>
                          <w:sz w:val="20"/>
                          <w:szCs w:val="20"/>
                          <w:lang w:val="en-US" w:eastAsia="ru-RU"/>
                        </w:rPr>
                        <w:t>b</w:t>
                      </w:r>
                      <w:proofErr w:type="spellEnd"/>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n</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 xml:space="preserve">m = </w:t>
                      </w:r>
                      <w:proofErr w:type="spellStart"/>
                      <w:r w:rsidRPr="007B61CE">
                        <w:rPr>
                          <w:rFonts w:ascii="Courier New" w:eastAsia="Times New Roman" w:hAnsi="Courier New" w:cs="Courier New"/>
                          <w:color w:val="8888C6"/>
                          <w:sz w:val="20"/>
                          <w:szCs w:val="20"/>
                          <w:lang w:val="en-US" w:eastAsia="ru-RU"/>
                        </w:rPr>
                        <w:t>len</w:t>
                      </w:r>
                      <w:proofErr w:type="spellEnd"/>
                      <w:r w:rsidRPr="007B61CE">
                        <w:rPr>
                          <w:rFonts w:ascii="Courier New" w:eastAsia="Times New Roman" w:hAnsi="Courier New" w:cs="Courier New"/>
                          <w:color w:val="A9B7C6"/>
                          <w:sz w:val="20"/>
                          <w:szCs w:val="20"/>
                          <w:lang w:val="en-US" w:eastAsia="ru-RU"/>
                        </w:rPr>
                        <w:t>(a)</w:t>
                      </w:r>
                      <w:r w:rsidRPr="007B61CE">
                        <w:rPr>
                          <w:rFonts w:ascii="Courier New" w:eastAsia="Times New Roman" w:hAnsi="Courier New" w:cs="Courier New"/>
                          <w:color w:val="CC7832"/>
                          <w:sz w:val="20"/>
                          <w:szCs w:val="20"/>
                          <w:lang w:val="en-US" w:eastAsia="ru-RU"/>
                        </w:rPr>
                        <w:t xml:space="preserve">, </w:t>
                      </w:r>
                      <w:proofErr w:type="spellStart"/>
                      <w:r w:rsidRPr="007B61CE">
                        <w:rPr>
                          <w:rFonts w:ascii="Courier New" w:eastAsia="Times New Roman" w:hAnsi="Courier New" w:cs="Courier New"/>
                          <w:color w:val="8888C6"/>
                          <w:sz w:val="20"/>
                          <w:szCs w:val="20"/>
                          <w:lang w:val="en-US" w:eastAsia="ru-RU"/>
                        </w:rPr>
                        <w:t>len</w:t>
                      </w:r>
                      <w:proofErr w:type="spellEnd"/>
                      <w:r w:rsidRPr="007B61CE">
                        <w:rPr>
                          <w:rFonts w:ascii="Courier New" w:eastAsia="Times New Roman" w:hAnsi="Courier New" w:cs="Courier New"/>
                          <w:color w:val="A9B7C6"/>
                          <w:sz w:val="20"/>
                          <w:szCs w:val="20"/>
                          <w:lang w:val="en-US" w:eastAsia="ru-RU"/>
                        </w:rPr>
                        <w:t>(b)</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if </w:t>
                      </w:r>
                      <w:r w:rsidRPr="007B61CE">
                        <w:rPr>
                          <w:rFonts w:ascii="Courier New" w:eastAsia="Times New Roman" w:hAnsi="Courier New" w:cs="Courier New"/>
                          <w:color w:val="A9B7C6"/>
                          <w:sz w:val="20"/>
                          <w:szCs w:val="20"/>
                          <w:lang w:val="en-US" w:eastAsia="ru-RU"/>
                        </w:rPr>
                        <w:t>n &gt; m:</w:t>
                      </w:r>
                      <w:r w:rsidRPr="007B61CE">
                        <w:rPr>
                          <w:rFonts w:ascii="Courier New" w:eastAsia="Times New Roman" w:hAnsi="Courier New" w:cs="Courier New"/>
                          <w:color w:val="A9B7C6"/>
                          <w:sz w:val="20"/>
                          <w:szCs w:val="20"/>
                          <w:lang w:val="en-US" w:eastAsia="ru-RU"/>
                        </w:rPr>
                        <w:br/>
                        <w:t xml:space="preserve">        a</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b = b</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a</w:t>
                      </w:r>
                      <w:r w:rsidRPr="007B61CE">
                        <w:rPr>
                          <w:rFonts w:ascii="Courier New" w:eastAsia="Times New Roman" w:hAnsi="Courier New" w:cs="Courier New"/>
                          <w:color w:val="A9B7C6"/>
                          <w:sz w:val="20"/>
                          <w:szCs w:val="20"/>
                          <w:lang w:val="en-US" w:eastAsia="ru-RU"/>
                        </w:rPr>
                        <w:br/>
                        <w:t xml:space="preserve">        n</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m = m</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n</w:t>
                      </w:r>
                      <w:r w:rsidRPr="007B61CE">
                        <w:rPr>
                          <w:rFonts w:ascii="Courier New" w:eastAsia="Times New Roman" w:hAnsi="Courier New" w:cs="Courier New"/>
                          <w:color w:val="A9B7C6"/>
                          <w:sz w:val="20"/>
                          <w:szCs w:val="20"/>
                          <w:lang w:val="en-US" w:eastAsia="ru-RU"/>
                        </w:rPr>
                        <w:br/>
                      </w:r>
                      <w:r w:rsidRPr="007B61CE">
                        <w:rPr>
                          <w:rFonts w:ascii="Courier New" w:eastAsia="Times New Roman" w:hAnsi="Courier New" w:cs="Courier New"/>
                          <w:color w:val="A9B7C6"/>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current_row</w:t>
                      </w:r>
                      <w:proofErr w:type="spellEnd"/>
                      <w:r w:rsidRPr="007B61CE">
                        <w:rPr>
                          <w:rFonts w:ascii="Courier New" w:eastAsia="Times New Roman" w:hAnsi="Courier New" w:cs="Courier New"/>
                          <w:color w:val="A9B7C6"/>
                          <w:sz w:val="20"/>
                          <w:szCs w:val="20"/>
                          <w:lang w:val="en-US" w:eastAsia="ru-RU"/>
                        </w:rPr>
                        <w:t xml:space="preserve"> = </w:t>
                      </w:r>
                      <w:r w:rsidRPr="007B61CE">
                        <w:rPr>
                          <w:rFonts w:ascii="Courier New" w:eastAsia="Times New Roman" w:hAnsi="Courier New" w:cs="Courier New"/>
                          <w:color w:val="8888C6"/>
                          <w:sz w:val="20"/>
                          <w:szCs w:val="20"/>
                          <w:lang w:val="en-US" w:eastAsia="ru-RU"/>
                        </w:rPr>
                        <w:t>range</w:t>
                      </w:r>
                      <w:r w:rsidRPr="007B61CE">
                        <w:rPr>
                          <w:rFonts w:ascii="Courier New" w:eastAsia="Times New Roman" w:hAnsi="Courier New" w:cs="Courier New"/>
                          <w:color w:val="A9B7C6"/>
                          <w:sz w:val="20"/>
                          <w:szCs w:val="20"/>
                          <w:lang w:val="en-US" w:eastAsia="ru-RU"/>
                        </w:rPr>
                        <w:t xml:space="preserve">(n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for </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CC7832"/>
                          <w:sz w:val="20"/>
                          <w:szCs w:val="20"/>
                          <w:lang w:val="en-US" w:eastAsia="ru-RU"/>
                        </w:rPr>
                        <w:t xml:space="preserve">in </w:t>
                      </w:r>
                      <w:r w:rsidRPr="007B61CE">
                        <w:rPr>
                          <w:rFonts w:ascii="Courier New" w:eastAsia="Times New Roman" w:hAnsi="Courier New" w:cs="Courier New"/>
                          <w:color w:val="8888C6"/>
                          <w:sz w:val="20"/>
                          <w:szCs w:val="20"/>
                          <w:lang w:val="en-US" w:eastAsia="ru-RU"/>
                        </w:rPr>
                        <w:t>range</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 xml:space="preserve">m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previous_row</w:t>
                      </w:r>
                      <w:proofErr w:type="spellEnd"/>
                      <w:r w:rsidRPr="007B61CE">
                        <w:rPr>
                          <w:rFonts w:ascii="Courier New" w:eastAsia="Times New Roman" w:hAnsi="Courier New" w:cs="Courier New"/>
                          <w:color w:val="CC7832"/>
                          <w:sz w:val="20"/>
                          <w:szCs w:val="20"/>
                          <w:lang w:val="en-US" w:eastAsia="ru-RU"/>
                        </w:rPr>
                        <w:t xml:space="preserve">, </w:t>
                      </w:r>
                      <w:proofErr w:type="spellStart"/>
                      <w:r w:rsidRPr="007B61CE">
                        <w:rPr>
                          <w:rFonts w:ascii="Courier New" w:eastAsia="Times New Roman" w:hAnsi="Courier New" w:cs="Courier New"/>
                          <w:color w:val="A9B7C6"/>
                          <w:sz w:val="20"/>
                          <w:szCs w:val="20"/>
                          <w:lang w:val="en-US" w:eastAsia="ru-RU"/>
                        </w:rPr>
                        <w:t>current_row</w:t>
                      </w:r>
                      <w:proofErr w:type="spellEnd"/>
                      <w:r w:rsidRPr="007B61CE">
                        <w:rPr>
                          <w:rFonts w:ascii="Courier New" w:eastAsia="Times New Roman" w:hAnsi="Courier New" w:cs="Courier New"/>
                          <w:color w:val="A9B7C6"/>
                          <w:sz w:val="20"/>
                          <w:szCs w:val="20"/>
                          <w:lang w:val="en-US" w:eastAsia="ru-RU"/>
                        </w:rPr>
                        <w:t xml:space="preserve"> = </w:t>
                      </w:r>
                      <w:proofErr w:type="spellStart"/>
                      <w:r w:rsidRPr="007B61CE">
                        <w:rPr>
                          <w:rFonts w:ascii="Courier New" w:eastAsia="Times New Roman" w:hAnsi="Courier New" w:cs="Courier New"/>
                          <w:color w:val="A9B7C6"/>
                          <w:sz w:val="20"/>
                          <w:szCs w:val="20"/>
                          <w:lang w:val="en-US" w:eastAsia="ru-RU"/>
                        </w:rPr>
                        <w:t>current_row</w:t>
                      </w:r>
                      <w:proofErr w:type="spellEnd"/>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 + [</w:t>
                      </w:r>
                      <w:r w:rsidRPr="007B61CE">
                        <w:rPr>
                          <w:rFonts w:ascii="Courier New" w:eastAsia="Times New Roman" w:hAnsi="Courier New" w:cs="Courier New"/>
                          <w:color w:val="6897BB"/>
                          <w:sz w:val="20"/>
                          <w:szCs w:val="20"/>
                          <w:lang w:val="en-US" w:eastAsia="ru-RU"/>
                        </w:rPr>
                        <w:t>0</w:t>
                      </w:r>
                      <w:r w:rsidRPr="007B61CE">
                        <w:rPr>
                          <w:rFonts w:ascii="Courier New" w:eastAsia="Times New Roman" w:hAnsi="Courier New" w:cs="Courier New"/>
                          <w:color w:val="A9B7C6"/>
                          <w:sz w:val="20"/>
                          <w:szCs w:val="20"/>
                          <w:lang w:val="en-US" w:eastAsia="ru-RU"/>
                        </w:rPr>
                        <w:t>] * n</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for </w:t>
                      </w:r>
                      <w:r w:rsidRPr="007B61CE">
                        <w:rPr>
                          <w:rFonts w:ascii="Courier New" w:eastAsia="Times New Roman" w:hAnsi="Courier New" w:cs="Courier New"/>
                          <w:color w:val="A9B7C6"/>
                          <w:sz w:val="20"/>
                          <w:szCs w:val="20"/>
                          <w:lang w:val="en-US" w:eastAsia="ru-RU"/>
                        </w:rPr>
                        <w:t xml:space="preserve">j </w:t>
                      </w:r>
                      <w:r w:rsidRPr="007B61CE">
                        <w:rPr>
                          <w:rFonts w:ascii="Courier New" w:eastAsia="Times New Roman" w:hAnsi="Courier New" w:cs="Courier New"/>
                          <w:color w:val="CC7832"/>
                          <w:sz w:val="20"/>
                          <w:szCs w:val="20"/>
                          <w:lang w:val="en-US" w:eastAsia="ru-RU"/>
                        </w:rPr>
                        <w:t xml:space="preserve">in </w:t>
                      </w:r>
                      <w:r w:rsidRPr="007B61CE">
                        <w:rPr>
                          <w:rFonts w:ascii="Courier New" w:eastAsia="Times New Roman" w:hAnsi="Courier New" w:cs="Courier New"/>
                          <w:color w:val="8888C6"/>
                          <w:sz w:val="20"/>
                          <w:szCs w:val="20"/>
                          <w:lang w:val="en-US" w:eastAsia="ru-RU"/>
                        </w:rPr>
                        <w:t>range</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 xml:space="preserve">n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add</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delete</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 xml:space="preserve">change = </w:t>
                      </w:r>
                      <w:proofErr w:type="spellStart"/>
                      <w:r w:rsidRPr="007B61CE">
                        <w:rPr>
                          <w:rFonts w:ascii="Courier New" w:eastAsia="Times New Roman" w:hAnsi="Courier New" w:cs="Courier New"/>
                          <w:color w:val="A9B7C6"/>
                          <w:sz w:val="20"/>
                          <w:szCs w:val="20"/>
                          <w:lang w:val="en-US" w:eastAsia="ru-RU"/>
                        </w:rPr>
                        <w:t>previous_row</w:t>
                      </w:r>
                      <w:proofErr w:type="spellEnd"/>
                      <w:r w:rsidRPr="007B61CE">
                        <w:rPr>
                          <w:rFonts w:ascii="Courier New" w:eastAsia="Times New Roman" w:hAnsi="Courier New" w:cs="Courier New"/>
                          <w:color w:val="A9B7C6"/>
                          <w:sz w:val="20"/>
                          <w:szCs w:val="20"/>
                          <w:lang w:val="en-US" w:eastAsia="ru-RU"/>
                        </w:rPr>
                        <w:t xml:space="preserve">[j]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CC7832"/>
                          <w:sz w:val="20"/>
                          <w:szCs w:val="20"/>
                          <w:lang w:val="en-US" w:eastAsia="ru-RU"/>
                        </w:rPr>
                        <w:t xml:space="preserve">, </w:t>
                      </w:r>
                      <w:proofErr w:type="spellStart"/>
                      <w:r w:rsidRPr="007B61CE">
                        <w:rPr>
                          <w:rFonts w:ascii="Courier New" w:eastAsia="Times New Roman" w:hAnsi="Courier New" w:cs="Courier New"/>
                          <w:color w:val="A9B7C6"/>
                          <w:sz w:val="20"/>
                          <w:szCs w:val="20"/>
                          <w:lang w:val="en-US" w:eastAsia="ru-RU"/>
                        </w:rPr>
                        <w:t>current_row</w:t>
                      </w:r>
                      <w:proofErr w:type="spellEnd"/>
                      <w:r w:rsidRPr="007B61CE">
                        <w:rPr>
                          <w:rFonts w:ascii="Courier New" w:eastAsia="Times New Roman" w:hAnsi="Courier New" w:cs="Courier New"/>
                          <w:color w:val="A9B7C6"/>
                          <w:sz w:val="20"/>
                          <w:szCs w:val="20"/>
                          <w:lang w:val="en-US" w:eastAsia="ru-RU"/>
                        </w:rPr>
                        <w:t xml:space="preserve">[j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CC7832"/>
                          <w:sz w:val="20"/>
                          <w:szCs w:val="20"/>
                          <w:lang w:val="en-US" w:eastAsia="ru-RU"/>
                        </w:rPr>
                        <w:t xml:space="preserve">, </w:t>
                      </w:r>
                      <w:proofErr w:type="spellStart"/>
                      <w:r w:rsidRPr="007B61CE">
                        <w:rPr>
                          <w:rFonts w:ascii="Courier New" w:eastAsia="Times New Roman" w:hAnsi="Courier New" w:cs="Courier New"/>
                          <w:color w:val="A9B7C6"/>
                          <w:sz w:val="20"/>
                          <w:szCs w:val="20"/>
                          <w:lang w:val="en-US" w:eastAsia="ru-RU"/>
                        </w:rPr>
                        <w:t>previous_row</w:t>
                      </w:r>
                      <w:proofErr w:type="spellEnd"/>
                      <w:r w:rsidRPr="007B61CE">
                        <w:rPr>
                          <w:rFonts w:ascii="Courier New" w:eastAsia="Times New Roman" w:hAnsi="Courier New" w:cs="Courier New"/>
                          <w:color w:val="A9B7C6"/>
                          <w:sz w:val="20"/>
                          <w:szCs w:val="20"/>
                          <w:lang w:val="en-US" w:eastAsia="ru-RU"/>
                        </w:rPr>
                        <w:t xml:space="preserve">[j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if </w:t>
                      </w:r>
                      <w:r w:rsidRPr="007B61CE">
                        <w:rPr>
                          <w:rFonts w:ascii="Courier New" w:eastAsia="Times New Roman" w:hAnsi="Courier New" w:cs="Courier New"/>
                          <w:color w:val="A9B7C6"/>
                          <w:sz w:val="20"/>
                          <w:szCs w:val="20"/>
                          <w:lang w:val="en-US" w:eastAsia="ru-RU"/>
                        </w:rPr>
                        <w:t xml:space="preserve">a[j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 != b[</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 xml:space="preserve">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change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6897BB"/>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current_row</w:t>
                      </w:r>
                      <w:proofErr w:type="spellEnd"/>
                      <w:r w:rsidRPr="007B61CE">
                        <w:rPr>
                          <w:rFonts w:ascii="Courier New" w:eastAsia="Times New Roman" w:hAnsi="Courier New" w:cs="Courier New"/>
                          <w:color w:val="A9B7C6"/>
                          <w:sz w:val="20"/>
                          <w:szCs w:val="20"/>
                          <w:lang w:val="en-US" w:eastAsia="ru-RU"/>
                        </w:rPr>
                        <w:t xml:space="preserve">[j] = </w:t>
                      </w:r>
                      <w:r w:rsidRPr="007B61CE">
                        <w:rPr>
                          <w:rFonts w:ascii="Courier New" w:eastAsia="Times New Roman" w:hAnsi="Courier New" w:cs="Courier New"/>
                          <w:color w:val="8888C6"/>
                          <w:sz w:val="20"/>
                          <w:szCs w:val="20"/>
                          <w:lang w:val="en-US" w:eastAsia="ru-RU"/>
                        </w:rPr>
                        <w:t>min</w:t>
                      </w:r>
                      <w:r w:rsidRPr="007B61CE">
                        <w:rPr>
                          <w:rFonts w:ascii="Courier New" w:eastAsia="Times New Roman" w:hAnsi="Courier New" w:cs="Courier New"/>
                          <w:color w:val="A9B7C6"/>
                          <w:sz w:val="20"/>
                          <w:szCs w:val="20"/>
                          <w:lang w:val="en-US" w:eastAsia="ru-RU"/>
                        </w:rPr>
                        <w:t>(add</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delete</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change)</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return </w:t>
                      </w:r>
                      <w:proofErr w:type="spellStart"/>
                      <w:r w:rsidRPr="007B61CE">
                        <w:rPr>
                          <w:rFonts w:ascii="Courier New" w:eastAsia="Times New Roman" w:hAnsi="Courier New" w:cs="Courier New"/>
                          <w:color w:val="A9B7C6"/>
                          <w:sz w:val="20"/>
                          <w:szCs w:val="20"/>
                          <w:lang w:val="en-US" w:eastAsia="ru-RU"/>
                        </w:rPr>
                        <w:t>current_row</w:t>
                      </w:r>
                      <w:proofErr w:type="spellEnd"/>
                      <w:r w:rsidRPr="007B61CE">
                        <w:rPr>
                          <w:rFonts w:ascii="Courier New" w:eastAsia="Times New Roman" w:hAnsi="Courier New" w:cs="Courier New"/>
                          <w:color w:val="A9B7C6"/>
                          <w:sz w:val="20"/>
                          <w:szCs w:val="20"/>
                          <w:lang w:val="en-US" w:eastAsia="ru-RU"/>
                        </w:rPr>
                        <w:t>[n]</w:t>
                      </w:r>
                    </w:p>
                    <w:p w14:paraId="34134DBC" w14:textId="77777777" w:rsidR="007B61CE" w:rsidRPr="007B61CE" w:rsidRDefault="007B61CE" w:rsidP="007B61CE">
                      <w:pPr>
                        <w:rPr>
                          <w:lang w:val="en-US"/>
                        </w:rPr>
                      </w:pPr>
                    </w:p>
                  </w:txbxContent>
                </v:textbox>
                <w10:wrap type="square" anchorx="page"/>
              </v:shape>
            </w:pict>
          </mc:Fallback>
        </mc:AlternateContent>
      </w:r>
      <w:r w:rsidR="00324C0C" w:rsidRPr="00324C0C">
        <w:rPr>
          <w:i/>
          <w:iCs/>
          <w:sz w:val="32"/>
          <w:szCs w:val="32"/>
        </w:rPr>
        <w:t>Код функции (метода) для подсчёта редакторского расстояния</w:t>
      </w:r>
    </w:p>
    <w:p w14:paraId="5EF50527" w14:textId="77777777" w:rsidR="00324C0C" w:rsidRPr="00324C0C" w:rsidRDefault="00324C0C" w:rsidP="00324C0C">
      <w:pPr>
        <w:jc w:val="center"/>
        <w:rPr>
          <w:sz w:val="40"/>
          <w:szCs w:val="40"/>
        </w:rPr>
      </w:pPr>
      <w:r w:rsidRPr="00324C0C">
        <w:rPr>
          <w:sz w:val="40"/>
          <w:szCs w:val="40"/>
        </w:rPr>
        <w:t>4</w:t>
      </w:r>
    </w:p>
    <w:p w14:paraId="78D3A432" w14:textId="77777777" w:rsidR="00324C0C" w:rsidRDefault="00324C0C" w:rsidP="00324C0C">
      <w:pPr>
        <w:jc w:val="center"/>
        <w:rPr>
          <w:i/>
          <w:iCs/>
          <w:sz w:val="32"/>
          <w:szCs w:val="32"/>
        </w:rPr>
      </w:pPr>
      <w:r w:rsidRPr="00324C0C">
        <w:rPr>
          <w:i/>
          <w:iCs/>
          <w:sz w:val="32"/>
          <w:szCs w:val="32"/>
        </w:rPr>
        <w:t>Ответы на вопросы задания 2-5 и программный код, с помощью которого эти ответы были получены.</w:t>
      </w:r>
    </w:p>
    <w:p w14:paraId="6A4F1C1B" w14:textId="77777777" w:rsidR="00324C0C" w:rsidRDefault="00324C0C" w:rsidP="00324C0C">
      <w:pPr>
        <w:rPr>
          <w:sz w:val="24"/>
          <w:szCs w:val="24"/>
        </w:rPr>
      </w:pPr>
    </w:p>
    <w:p w14:paraId="77F62114" w14:textId="77777777" w:rsidR="00324C0C" w:rsidRPr="00E87B75" w:rsidRDefault="008D64AA" w:rsidP="00324C0C">
      <w:pPr>
        <w:rPr>
          <w:sz w:val="24"/>
          <w:szCs w:val="24"/>
        </w:rPr>
      </w:pPr>
      <w:r w:rsidRPr="00E87B75">
        <w:rPr>
          <w:noProof/>
          <w:sz w:val="24"/>
          <w:szCs w:val="24"/>
        </w:rPr>
        <mc:AlternateContent>
          <mc:Choice Requires="wps">
            <w:drawing>
              <wp:anchor distT="45720" distB="45720" distL="114300" distR="114300" simplePos="0" relativeHeight="251661312" behindDoc="0" locked="0" layoutInCell="1" allowOverlap="1" wp14:anchorId="3AECA336" wp14:editId="63B0F0F6">
                <wp:simplePos x="0" y="0"/>
                <wp:positionH relativeFrom="margin">
                  <wp:align>left</wp:align>
                </wp:positionH>
                <wp:positionV relativeFrom="paragraph">
                  <wp:posOffset>242570</wp:posOffset>
                </wp:positionV>
                <wp:extent cx="6619875" cy="523875"/>
                <wp:effectExtent l="0" t="0" r="28575" b="28575"/>
                <wp:wrapSquare wrapText="bothSides"/>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523875"/>
                        </a:xfrm>
                        <a:prstGeom prst="rect">
                          <a:avLst/>
                        </a:prstGeom>
                        <a:solidFill>
                          <a:srgbClr val="FFFFFF"/>
                        </a:solidFill>
                        <a:ln w="9525">
                          <a:solidFill>
                            <a:srgbClr val="000000"/>
                          </a:solidFill>
                          <a:miter lim="800000"/>
                          <a:headEnd/>
                          <a:tailEnd/>
                        </a:ln>
                      </wps:spPr>
                      <wps:txbx>
                        <w:txbxContent>
                          <w:p w14:paraId="7E8C95FD" w14:textId="4F353682" w:rsidR="008D64AA" w:rsidRPr="008D64AA" w:rsidRDefault="0023574F" w:rsidP="008D64AA">
                            <w:pPr>
                              <w:pStyle w:val="HTML1"/>
                              <w:shd w:val="clear" w:color="auto" w:fill="2B2B2B"/>
                              <w:rPr>
                                <w:rFonts w:ascii="Courier New" w:eastAsia="Times New Roman" w:hAnsi="Courier New" w:cs="Courier New"/>
                                <w:color w:val="A9B7C6"/>
                                <w:sz w:val="20"/>
                                <w:lang w:eastAsia="ru-RU"/>
                              </w:rPr>
                            </w:pPr>
                            <w:r>
                              <w:rPr>
                                <w:rFonts w:ascii="Courier New" w:eastAsia="Times New Roman" w:hAnsi="Courier New" w:cs="Courier New"/>
                                <w:color w:val="A9B7C6"/>
                                <w:sz w:val="20"/>
                                <w:lang w:val="en-US" w:eastAsia="ru-RU"/>
                              </w:rPr>
                              <w:t>#</w:t>
                            </w:r>
                            <w:proofErr w:type="spellStart"/>
                            <w:r w:rsidR="008D64AA" w:rsidRPr="008D64AA">
                              <w:rPr>
                                <w:rFonts w:ascii="Courier New" w:eastAsia="Times New Roman" w:hAnsi="Courier New" w:cs="Courier New"/>
                                <w:color w:val="A9B7C6"/>
                                <w:sz w:val="20"/>
                                <w:lang w:eastAsia="ru-RU"/>
                              </w:rPr>
                              <w:t>dic</w:t>
                            </w:r>
                            <w:proofErr w:type="spellEnd"/>
                            <w:r w:rsidR="008D64AA" w:rsidRPr="008D64AA">
                              <w:rPr>
                                <w:rFonts w:ascii="Courier New" w:eastAsia="Times New Roman" w:hAnsi="Courier New" w:cs="Courier New"/>
                                <w:color w:val="A9B7C6"/>
                                <w:sz w:val="20"/>
                                <w:lang w:eastAsia="ru-RU"/>
                              </w:rPr>
                              <w:t xml:space="preserve"> = </w:t>
                            </w:r>
                            <w:proofErr w:type="spellStart"/>
                            <w:r w:rsidR="008D64AA" w:rsidRPr="008D64AA">
                              <w:rPr>
                                <w:rFonts w:ascii="Courier New" w:eastAsia="Times New Roman" w:hAnsi="Courier New" w:cs="Courier New"/>
                                <w:color w:val="8888C6"/>
                                <w:sz w:val="20"/>
                                <w:lang w:eastAsia="ru-RU"/>
                              </w:rPr>
                              <w:t>open</w:t>
                            </w:r>
                            <w:proofErr w:type="spellEnd"/>
                            <w:r w:rsidR="008D64AA" w:rsidRPr="008D64AA">
                              <w:rPr>
                                <w:rFonts w:ascii="Courier New" w:eastAsia="Times New Roman" w:hAnsi="Courier New" w:cs="Courier New"/>
                                <w:color w:val="A9B7C6"/>
                                <w:sz w:val="20"/>
                                <w:lang w:eastAsia="ru-RU"/>
                              </w:rPr>
                              <w:t>(</w:t>
                            </w:r>
                            <w:r w:rsidR="008D64AA" w:rsidRPr="008D64AA">
                              <w:rPr>
                                <w:rFonts w:ascii="Courier New" w:eastAsia="Times New Roman" w:hAnsi="Courier New" w:cs="Courier New"/>
                                <w:color w:val="6A8759"/>
                                <w:sz w:val="20"/>
                                <w:lang w:eastAsia="ru-RU"/>
                              </w:rPr>
                              <w:t>"odict.csv"</w:t>
                            </w:r>
                            <w:r w:rsidR="008D64AA" w:rsidRPr="008D64AA">
                              <w:rPr>
                                <w:rFonts w:ascii="Courier New" w:eastAsia="Times New Roman" w:hAnsi="Courier New" w:cs="Courier New"/>
                                <w:color w:val="A9B7C6"/>
                                <w:sz w:val="20"/>
                                <w:lang w:eastAsia="ru-RU"/>
                              </w:rPr>
                              <w:t xml:space="preserve">)  </w:t>
                            </w:r>
                            <w:r w:rsidR="008D64AA" w:rsidRPr="008D64AA">
                              <w:rPr>
                                <w:rFonts w:ascii="Courier New" w:eastAsia="Times New Roman" w:hAnsi="Courier New" w:cs="Courier New"/>
                                <w:color w:val="808080"/>
                                <w:sz w:val="20"/>
                                <w:lang w:eastAsia="ru-RU"/>
                              </w:rPr>
                              <w:t xml:space="preserve"># Словарь </w:t>
                            </w:r>
                            <w:r w:rsidR="00511D45">
                              <w:rPr>
                                <w:rFonts w:ascii="Courier New" w:eastAsia="Times New Roman" w:hAnsi="Courier New" w:cs="Courier New"/>
                                <w:color w:val="808080"/>
                                <w:sz w:val="20"/>
                                <w:lang w:eastAsia="ru-RU"/>
                              </w:rPr>
                              <w:t>для 2.4</w:t>
                            </w:r>
                            <w:r w:rsidR="008D64AA" w:rsidRPr="008D64AA">
                              <w:rPr>
                                <w:rFonts w:ascii="Courier New" w:eastAsia="Times New Roman" w:hAnsi="Courier New" w:cs="Courier New"/>
                                <w:color w:val="808080"/>
                                <w:sz w:val="20"/>
                                <w:lang w:eastAsia="ru-RU"/>
                              </w:rPr>
                              <w:br/>
                            </w:r>
                            <w:r w:rsidR="00F316B4">
                              <w:rPr>
                                <w:rFonts w:ascii="Courier New" w:eastAsia="Times New Roman" w:hAnsi="Courier New" w:cs="Courier New"/>
                                <w:color w:val="A9B7C6"/>
                                <w:sz w:val="20"/>
                                <w:lang w:val="en-US" w:eastAsia="ru-RU"/>
                              </w:rPr>
                              <w:t>full_</w:t>
                            </w:r>
                            <w:proofErr w:type="spellStart"/>
                            <w:r w:rsidR="008D64AA" w:rsidRPr="008D64AA">
                              <w:rPr>
                                <w:rFonts w:ascii="Courier New" w:eastAsia="Times New Roman" w:hAnsi="Courier New" w:cs="Courier New"/>
                                <w:color w:val="A9B7C6"/>
                                <w:sz w:val="20"/>
                                <w:lang w:eastAsia="ru-RU"/>
                              </w:rPr>
                              <w:t>text</w:t>
                            </w:r>
                            <w:proofErr w:type="spellEnd"/>
                            <w:r w:rsidR="008D64AA" w:rsidRPr="008D64AA">
                              <w:rPr>
                                <w:rFonts w:ascii="Courier New" w:eastAsia="Times New Roman" w:hAnsi="Courier New" w:cs="Courier New"/>
                                <w:color w:val="A9B7C6"/>
                                <w:sz w:val="20"/>
                                <w:lang w:eastAsia="ru-RU"/>
                              </w:rPr>
                              <w:t xml:space="preserve"> = </w:t>
                            </w:r>
                            <w:proofErr w:type="spellStart"/>
                            <w:r w:rsidR="008D64AA" w:rsidRPr="008D64AA">
                              <w:rPr>
                                <w:rFonts w:ascii="Courier New" w:eastAsia="Times New Roman" w:hAnsi="Courier New" w:cs="Courier New"/>
                                <w:color w:val="8888C6"/>
                                <w:sz w:val="20"/>
                                <w:lang w:eastAsia="ru-RU"/>
                              </w:rPr>
                              <w:t>open</w:t>
                            </w:r>
                            <w:proofErr w:type="spellEnd"/>
                            <w:r w:rsidR="008D64AA" w:rsidRPr="008D64AA">
                              <w:rPr>
                                <w:rFonts w:ascii="Courier New" w:eastAsia="Times New Roman" w:hAnsi="Courier New" w:cs="Courier New"/>
                                <w:color w:val="A9B7C6"/>
                                <w:sz w:val="20"/>
                                <w:lang w:eastAsia="ru-RU"/>
                              </w:rPr>
                              <w:t>(</w:t>
                            </w:r>
                            <w:r w:rsidR="008D64AA" w:rsidRPr="008D64AA">
                              <w:rPr>
                                <w:rFonts w:ascii="Courier New" w:eastAsia="Times New Roman" w:hAnsi="Courier New" w:cs="Courier New"/>
                                <w:color w:val="6A8759"/>
                                <w:sz w:val="20"/>
                                <w:lang w:eastAsia="ru-RU"/>
                              </w:rPr>
                              <w:t>"edited_text.txt"</w:t>
                            </w:r>
                            <w:r w:rsidR="008D64AA" w:rsidRPr="008D64AA">
                              <w:rPr>
                                <w:rFonts w:ascii="Courier New" w:eastAsia="Times New Roman" w:hAnsi="Courier New" w:cs="Courier New"/>
                                <w:color w:val="A9B7C6"/>
                                <w:sz w:val="20"/>
                                <w:lang w:eastAsia="ru-RU"/>
                              </w:rPr>
                              <w:t xml:space="preserve">)  </w:t>
                            </w:r>
                            <w:r w:rsidR="008D64AA" w:rsidRPr="008D64AA">
                              <w:rPr>
                                <w:rFonts w:ascii="Courier New" w:eastAsia="Times New Roman" w:hAnsi="Courier New" w:cs="Courier New"/>
                                <w:color w:val="808080"/>
                                <w:sz w:val="20"/>
                                <w:lang w:eastAsia="ru-RU"/>
                              </w:rPr>
                              <w:t xml:space="preserve"># Файл с текстом после </w:t>
                            </w:r>
                            <w:proofErr w:type="spellStart"/>
                            <w:r w:rsidR="00511D45" w:rsidRPr="008D64AA">
                              <w:rPr>
                                <w:rFonts w:ascii="Courier New" w:eastAsia="Times New Roman" w:hAnsi="Courier New" w:cs="Courier New"/>
                                <w:color w:val="808080"/>
                                <w:sz w:val="20"/>
                                <w:lang w:eastAsia="ru-RU"/>
                              </w:rPr>
                              <w:t>lower</w:t>
                            </w:r>
                            <w:proofErr w:type="spellEnd"/>
                            <w:r w:rsidR="00511D45" w:rsidRPr="008D64AA">
                              <w:rPr>
                                <w:rFonts w:ascii="Courier New" w:eastAsia="Times New Roman" w:hAnsi="Courier New" w:cs="Courier New"/>
                                <w:color w:val="808080"/>
                                <w:sz w:val="20"/>
                                <w:lang w:eastAsia="ru-RU"/>
                              </w:rPr>
                              <w:t xml:space="preserve"> </w:t>
                            </w:r>
                            <w:r w:rsidR="00511D45">
                              <w:rPr>
                                <w:rFonts w:ascii="Courier New" w:eastAsia="Times New Roman" w:hAnsi="Courier New" w:cs="Courier New"/>
                                <w:color w:val="808080"/>
                                <w:sz w:val="20"/>
                                <w:lang w:eastAsia="ru-RU"/>
                              </w:rPr>
                              <w:t xml:space="preserve">и </w:t>
                            </w:r>
                            <w:r w:rsidR="008D64AA" w:rsidRPr="008D64AA">
                              <w:rPr>
                                <w:rFonts w:ascii="Courier New" w:eastAsia="Times New Roman" w:hAnsi="Courier New" w:cs="Courier New"/>
                                <w:color w:val="808080"/>
                                <w:sz w:val="20"/>
                                <w:lang w:eastAsia="ru-RU"/>
                              </w:rPr>
                              <w:t>удаления знаков</w:t>
                            </w:r>
                            <w:r w:rsidR="008D64AA" w:rsidRPr="008D64AA">
                              <w:rPr>
                                <w:rFonts w:ascii="Courier New" w:eastAsia="Times New Roman" w:hAnsi="Courier New" w:cs="Courier New"/>
                                <w:color w:val="808080"/>
                                <w:sz w:val="20"/>
                                <w:lang w:eastAsia="ru-RU"/>
                              </w:rPr>
                              <w:br/>
                            </w:r>
                            <w:r w:rsidR="008D64AA" w:rsidRPr="008D64AA">
                              <w:rPr>
                                <w:rFonts w:ascii="Courier New" w:eastAsia="Times New Roman" w:hAnsi="Courier New" w:cs="Courier New"/>
                                <w:color w:val="A9B7C6"/>
                                <w:sz w:val="20"/>
                                <w:lang w:eastAsia="ru-RU"/>
                              </w:rPr>
                              <w:t xml:space="preserve">dic1 = </w:t>
                            </w:r>
                            <w:proofErr w:type="spellStart"/>
                            <w:r w:rsidR="008D64AA" w:rsidRPr="008D64AA">
                              <w:rPr>
                                <w:rFonts w:ascii="Courier New" w:eastAsia="Times New Roman" w:hAnsi="Courier New" w:cs="Courier New"/>
                                <w:color w:val="8888C6"/>
                                <w:sz w:val="20"/>
                                <w:lang w:eastAsia="ru-RU"/>
                              </w:rPr>
                              <w:t>open</w:t>
                            </w:r>
                            <w:proofErr w:type="spellEnd"/>
                            <w:r w:rsidR="008D64AA" w:rsidRPr="008D64AA">
                              <w:rPr>
                                <w:rFonts w:ascii="Courier New" w:eastAsia="Times New Roman" w:hAnsi="Courier New" w:cs="Courier New"/>
                                <w:color w:val="A9B7C6"/>
                                <w:sz w:val="20"/>
                                <w:lang w:eastAsia="ru-RU"/>
                              </w:rPr>
                              <w:t>(</w:t>
                            </w:r>
                            <w:r w:rsidR="008D64AA" w:rsidRPr="008D64AA">
                              <w:rPr>
                                <w:rFonts w:ascii="Courier New" w:eastAsia="Times New Roman" w:hAnsi="Courier New" w:cs="Courier New"/>
                                <w:color w:val="6A8759"/>
                                <w:sz w:val="20"/>
                                <w:lang w:eastAsia="ru-RU"/>
                              </w:rPr>
                              <w:t>"dict1.txt"</w:t>
                            </w:r>
                            <w:r w:rsidR="008D64AA" w:rsidRPr="008D64AA">
                              <w:rPr>
                                <w:rFonts w:ascii="Courier New" w:eastAsia="Times New Roman" w:hAnsi="Courier New" w:cs="Courier New"/>
                                <w:color w:val="A9B7C6"/>
                                <w:sz w:val="20"/>
                                <w:lang w:eastAsia="ru-RU"/>
                              </w:rPr>
                              <w:t xml:space="preserve">)  </w:t>
                            </w:r>
                            <w:r w:rsidR="008D64AA" w:rsidRPr="008D64AA">
                              <w:rPr>
                                <w:rFonts w:ascii="Courier New" w:eastAsia="Times New Roman" w:hAnsi="Courier New" w:cs="Courier New"/>
                                <w:color w:val="808080"/>
                                <w:sz w:val="20"/>
                                <w:lang w:eastAsia="ru-RU"/>
                              </w:rPr>
                              <w:t># Словарь из задания</w:t>
                            </w:r>
                          </w:p>
                          <w:p w14:paraId="726312E7" w14:textId="77777777" w:rsidR="008D64AA" w:rsidRDefault="008D64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CA336" id="_x0000_s1027" type="#_x0000_t202" style="position:absolute;margin-left:0;margin-top:19.1pt;width:521.25pt;height:41.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">
                <v:textbox>
                  <w:txbxContent>
                    <w:p w14:paraId="7E8C95FD" w14:textId="4F353682" w:rsidR="008D64AA" w:rsidRPr="008D64AA" w:rsidRDefault="0023574F" w:rsidP="008D64AA">
                      <w:pPr>
                        <w:pStyle w:val="HTML1"/>
                        <w:shd w:val="clear" w:color="auto" w:fill="2B2B2B"/>
                        <w:rPr>
                          <w:rFonts w:ascii="Courier New" w:eastAsia="Times New Roman" w:hAnsi="Courier New" w:cs="Courier New"/>
                          <w:color w:val="A9B7C6"/>
                          <w:sz w:val="20"/>
                          <w:lang w:eastAsia="ru-RU"/>
                        </w:rPr>
                      </w:pPr>
                      <w:r>
                        <w:rPr>
                          <w:rFonts w:ascii="Courier New" w:eastAsia="Times New Roman" w:hAnsi="Courier New" w:cs="Courier New"/>
                          <w:color w:val="A9B7C6"/>
                          <w:sz w:val="20"/>
                          <w:lang w:val="en-US" w:eastAsia="ru-RU"/>
                        </w:rPr>
                        <w:t>#</w:t>
                      </w:r>
                      <w:proofErr w:type="spellStart"/>
                      <w:r w:rsidR="008D64AA" w:rsidRPr="008D64AA">
                        <w:rPr>
                          <w:rFonts w:ascii="Courier New" w:eastAsia="Times New Roman" w:hAnsi="Courier New" w:cs="Courier New"/>
                          <w:color w:val="A9B7C6"/>
                          <w:sz w:val="20"/>
                          <w:lang w:eastAsia="ru-RU"/>
                        </w:rPr>
                        <w:t>dic</w:t>
                      </w:r>
                      <w:proofErr w:type="spellEnd"/>
                      <w:r w:rsidR="008D64AA" w:rsidRPr="008D64AA">
                        <w:rPr>
                          <w:rFonts w:ascii="Courier New" w:eastAsia="Times New Roman" w:hAnsi="Courier New" w:cs="Courier New"/>
                          <w:color w:val="A9B7C6"/>
                          <w:sz w:val="20"/>
                          <w:lang w:eastAsia="ru-RU"/>
                        </w:rPr>
                        <w:t xml:space="preserve"> = </w:t>
                      </w:r>
                      <w:proofErr w:type="spellStart"/>
                      <w:r w:rsidR="008D64AA" w:rsidRPr="008D64AA">
                        <w:rPr>
                          <w:rFonts w:ascii="Courier New" w:eastAsia="Times New Roman" w:hAnsi="Courier New" w:cs="Courier New"/>
                          <w:color w:val="8888C6"/>
                          <w:sz w:val="20"/>
                          <w:lang w:eastAsia="ru-RU"/>
                        </w:rPr>
                        <w:t>open</w:t>
                      </w:r>
                      <w:proofErr w:type="spellEnd"/>
                      <w:r w:rsidR="008D64AA" w:rsidRPr="008D64AA">
                        <w:rPr>
                          <w:rFonts w:ascii="Courier New" w:eastAsia="Times New Roman" w:hAnsi="Courier New" w:cs="Courier New"/>
                          <w:color w:val="A9B7C6"/>
                          <w:sz w:val="20"/>
                          <w:lang w:eastAsia="ru-RU"/>
                        </w:rPr>
                        <w:t>(</w:t>
                      </w:r>
                      <w:r w:rsidR="008D64AA" w:rsidRPr="008D64AA">
                        <w:rPr>
                          <w:rFonts w:ascii="Courier New" w:eastAsia="Times New Roman" w:hAnsi="Courier New" w:cs="Courier New"/>
                          <w:color w:val="6A8759"/>
                          <w:sz w:val="20"/>
                          <w:lang w:eastAsia="ru-RU"/>
                        </w:rPr>
                        <w:t>"odict.csv"</w:t>
                      </w:r>
                      <w:r w:rsidR="008D64AA" w:rsidRPr="008D64AA">
                        <w:rPr>
                          <w:rFonts w:ascii="Courier New" w:eastAsia="Times New Roman" w:hAnsi="Courier New" w:cs="Courier New"/>
                          <w:color w:val="A9B7C6"/>
                          <w:sz w:val="20"/>
                          <w:lang w:eastAsia="ru-RU"/>
                        </w:rPr>
                        <w:t xml:space="preserve">)  </w:t>
                      </w:r>
                      <w:r w:rsidR="008D64AA" w:rsidRPr="008D64AA">
                        <w:rPr>
                          <w:rFonts w:ascii="Courier New" w:eastAsia="Times New Roman" w:hAnsi="Courier New" w:cs="Courier New"/>
                          <w:color w:val="808080"/>
                          <w:sz w:val="20"/>
                          <w:lang w:eastAsia="ru-RU"/>
                        </w:rPr>
                        <w:t xml:space="preserve"># Словарь </w:t>
                      </w:r>
                      <w:r w:rsidR="00511D45">
                        <w:rPr>
                          <w:rFonts w:ascii="Courier New" w:eastAsia="Times New Roman" w:hAnsi="Courier New" w:cs="Courier New"/>
                          <w:color w:val="808080"/>
                          <w:sz w:val="20"/>
                          <w:lang w:eastAsia="ru-RU"/>
                        </w:rPr>
                        <w:t>для 2.4</w:t>
                      </w:r>
                      <w:r w:rsidR="008D64AA" w:rsidRPr="008D64AA">
                        <w:rPr>
                          <w:rFonts w:ascii="Courier New" w:eastAsia="Times New Roman" w:hAnsi="Courier New" w:cs="Courier New"/>
                          <w:color w:val="808080"/>
                          <w:sz w:val="20"/>
                          <w:lang w:eastAsia="ru-RU"/>
                        </w:rPr>
                        <w:br/>
                      </w:r>
                      <w:r w:rsidR="00F316B4">
                        <w:rPr>
                          <w:rFonts w:ascii="Courier New" w:eastAsia="Times New Roman" w:hAnsi="Courier New" w:cs="Courier New"/>
                          <w:color w:val="A9B7C6"/>
                          <w:sz w:val="20"/>
                          <w:lang w:val="en-US" w:eastAsia="ru-RU"/>
                        </w:rPr>
                        <w:t>full_</w:t>
                      </w:r>
                      <w:proofErr w:type="spellStart"/>
                      <w:r w:rsidR="008D64AA" w:rsidRPr="008D64AA">
                        <w:rPr>
                          <w:rFonts w:ascii="Courier New" w:eastAsia="Times New Roman" w:hAnsi="Courier New" w:cs="Courier New"/>
                          <w:color w:val="A9B7C6"/>
                          <w:sz w:val="20"/>
                          <w:lang w:eastAsia="ru-RU"/>
                        </w:rPr>
                        <w:t>text</w:t>
                      </w:r>
                      <w:proofErr w:type="spellEnd"/>
                      <w:r w:rsidR="008D64AA" w:rsidRPr="008D64AA">
                        <w:rPr>
                          <w:rFonts w:ascii="Courier New" w:eastAsia="Times New Roman" w:hAnsi="Courier New" w:cs="Courier New"/>
                          <w:color w:val="A9B7C6"/>
                          <w:sz w:val="20"/>
                          <w:lang w:eastAsia="ru-RU"/>
                        </w:rPr>
                        <w:t xml:space="preserve"> = </w:t>
                      </w:r>
                      <w:proofErr w:type="spellStart"/>
                      <w:r w:rsidR="008D64AA" w:rsidRPr="008D64AA">
                        <w:rPr>
                          <w:rFonts w:ascii="Courier New" w:eastAsia="Times New Roman" w:hAnsi="Courier New" w:cs="Courier New"/>
                          <w:color w:val="8888C6"/>
                          <w:sz w:val="20"/>
                          <w:lang w:eastAsia="ru-RU"/>
                        </w:rPr>
                        <w:t>open</w:t>
                      </w:r>
                      <w:proofErr w:type="spellEnd"/>
                      <w:r w:rsidR="008D64AA" w:rsidRPr="008D64AA">
                        <w:rPr>
                          <w:rFonts w:ascii="Courier New" w:eastAsia="Times New Roman" w:hAnsi="Courier New" w:cs="Courier New"/>
                          <w:color w:val="A9B7C6"/>
                          <w:sz w:val="20"/>
                          <w:lang w:eastAsia="ru-RU"/>
                        </w:rPr>
                        <w:t>(</w:t>
                      </w:r>
                      <w:r w:rsidR="008D64AA" w:rsidRPr="008D64AA">
                        <w:rPr>
                          <w:rFonts w:ascii="Courier New" w:eastAsia="Times New Roman" w:hAnsi="Courier New" w:cs="Courier New"/>
                          <w:color w:val="6A8759"/>
                          <w:sz w:val="20"/>
                          <w:lang w:eastAsia="ru-RU"/>
                        </w:rPr>
                        <w:t>"edited_text.txt"</w:t>
                      </w:r>
                      <w:r w:rsidR="008D64AA" w:rsidRPr="008D64AA">
                        <w:rPr>
                          <w:rFonts w:ascii="Courier New" w:eastAsia="Times New Roman" w:hAnsi="Courier New" w:cs="Courier New"/>
                          <w:color w:val="A9B7C6"/>
                          <w:sz w:val="20"/>
                          <w:lang w:eastAsia="ru-RU"/>
                        </w:rPr>
                        <w:t xml:space="preserve">)  </w:t>
                      </w:r>
                      <w:r w:rsidR="008D64AA" w:rsidRPr="008D64AA">
                        <w:rPr>
                          <w:rFonts w:ascii="Courier New" w:eastAsia="Times New Roman" w:hAnsi="Courier New" w:cs="Courier New"/>
                          <w:color w:val="808080"/>
                          <w:sz w:val="20"/>
                          <w:lang w:eastAsia="ru-RU"/>
                        </w:rPr>
                        <w:t xml:space="preserve"># Файл с текстом после </w:t>
                      </w:r>
                      <w:proofErr w:type="spellStart"/>
                      <w:r w:rsidR="00511D45" w:rsidRPr="008D64AA">
                        <w:rPr>
                          <w:rFonts w:ascii="Courier New" w:eastAsia="Times New Roman" w:hAnsi="Courier New" w:cs="Courier New"/>
                          <w:color w:val="808080"/>
                          <w:sz w:val="20"/>
                          <w:lang w:eastAsia="ru-RU"/>
                        </w:rPr>
                        <w:t>lower</w:t>
                      </w:r>
                      <w:proofErr w:type="spellEnd"/>
                      <w:r w:rsidR="00511D45" w:rsidRPr="008D64AA">
                        <w:rPr>
                          <w:rFonts w:ascii="Courier New" w:eastAsia="Times New Roman" w:hAnsi="Courier New" w:cs="Courier New"/>
                          <w:color w:val="808080"/>
                          <w:sz w:val="20"/>
                          <w:lang w:eastAsia="ru-RU"/>
                        </w:rPr>
                        <w:t xml:space="preserve"> </w:t>
                      </w:r>
                      <w:r w:rsidR="00511D45">
                        <w:rPr>
                          <w:rFonts w:ascii="Courier New" w:eastAsia="Times New Roman" w:hAnsi="Courier New" w:cs="Courier New"/>
                          <w:color w:val="808080"/>
                          <w:sz w:val="20"/>
                          <w:lang w:eastAsia="ru-RU"/>
                        </w:rPr>
                        <w:t xml:space="preserve">и </w:t>
                      </w:r>
                      <w:r w:rsidR="008D64AA" w:rsidRPr="008D64AA">
                        <w:rPr>
                          <w:rFonts w:ascii="Courier New" w:eastAsia="Times New Roman" w:hAnsi="Courier New" w:cs="Courier New"/>
                          <w:color w:val="808080"/>
                          <w:sz w:val="20"/>
                          <w:lang w:eastAsia="ru-RU"/>
                        </w:rPr>
                        <w:t>удаления знаков</w:t>
                      </w:r>
                      <w:r w:rsidR="008D64AA" w:rsidRPr="008D64AA">
                        <w:rPr>
                          <w:rFonts w:ascii="Courier New" w:eastAsia="Times New Roman" w:hAnsi="Courier New" w:cs="Courier New"/>
                          <w:color w:val="808080"/>
                          <w:sz w:val="20"/>
                          <w:lang w:eastAsia="ru-RU"/>
                        </w:rPr>
                        <w:br/>
                      </w:r>
                      <w:r w:rsidR="008D64AA" w:rsidRPr="008D64AA">
                        <w:rPr>
                          <w:rFonts w:ascii="Courier New" w:eastAsia="Times New Roman" w:hAnsi="Courier New" w:cs="Courier New"/>
                          <w:color w:val="A9B7C6"/>
                          <w:sz w:val="20"/>
                          <w:lang w:eastAsia="ru-RU"/>
                        </w:rPr>
                        <w:t xml:space="preserve">dic1 = </w:t>
                      </w:r>
                      <w:proofErr w:type="spellStart"/>
                      <w:r w:rsidR="008D64AA" w:rsidRPr="008D64AA">
                        <w:rPr>
                          <w:rFonts w:ascii="Courier New" w:eastAsia="Times New Roman" w:hAnsi="Courier New" w:cs="Courier New"/>
                          <w:color w:val="8888C6"/>
                          <w:sz w:val="20"/>
                          <w:lang w:eastAsia="ru-RU"/>
                        </w:rPr>
                        <w:t>open</w:t>
                      </w:r>
                      <w:proofErr w:type="spellEnd"/>
                      <w:r w:rsidR="008D64AA" w:rsidRPr="008D64AA">
                        <w:rPr>
                          <w:rFonts w:ascii="Courier New" w:eastAsia="Times New Roman" w:hAnsi="Courier New" w:cs="Courier New"/>
                          <w:color w:val="A9B7C6"/>
                          <w:sz w:val="20"/>
                          <w:lang w:eastAsia="ru-RU"/>
                        </w:rPr>
                        <w:t>(</w:t>
                      </w:r>
                      <w:r w:rsidR="008D64AA" w:rsidRPr="008D64AA">
                        <w:rPr>
                          <w:rFonts w:ascii="Courier New" w:eastAsia="Times New Roman" w:hAnsi="Courier New" w:cs="Courier New"/>
                          <w:color w:val="6A8759"/>
                          <w:sz w:val="20"/>
                          <w:lang w:eastAsia="ru-RU"/>
                        </w:rPr>
                        <w:t>"dict1.txt"</w:t>
                      </w:r>
                      <w:r w:rsidR="008D64AA" w:rsidRPr="008D64AA">
                        <w:rPr>
                          <w:rFonts w:ascii="Courier New" w:eastAsia="Times New Roman" w:hAnsi="Courier New" w:cs="Courier New"/>
                          <w:color w:val="A9B7C6"/>
                          <w:sz w:val="20"/>
                          <w:lang w:eastAsia="ru-RU"/>
                        </w:rPr>
                        <w:t xml:space="preserve">)  </w:t>
                      </w:r>
                      <w:r w:rsidR="008D64AA" w:rsidRPr="008D64AA">
                        <w:rPr>
                          <w:rFonts w:ascii="Courier New" w:eastAsia="Times New Roman" w:hAnsi="Courier New" w:cs="Courier New"/>
                          <w:color w:val="808080"/>
                          <w:sz w:val="20"/>
                          <w:lang w:eastAsia="ru-RU"/>
                        </w:rPr>
                        <w:t># Словарь из задания</w:t>
                      </w:r>
                    </w:p>
                    <w:p w14:paraId="726312E7" w14:textId="77777777" w:rsidR="008D64AA" w:rsidRDefault="008D64AA"/>
                  </w:txbxContent>
                </v:textbox>
                <w10:wrap type="square" anchorx="margin"/>
              </v:shape>
            </w:pict>
          </mc:Fallback>
        </mc:AlternateContent>
      </w:r>
      <w:r w:rsidR="00324C0C" w:rsidRPr="00E87B75">
        <w:rPr>
          <w:sz w:val="24"/>
          <w:szCs w:val="24"/>
        </w:rPr>
        <w:t>2. Первичные расчёты</w:t>
      </w:r>
    </w:p>
    <w:p w14:paraId="38600456" w14:textId="7AE72633" w:rsidR="008D64AA" w:rsidRDefault="008D64AA" w:rsidP="00324C0C"/>
    <w:p w14:paraId="3738604C" w14:textId="10B16EB0" w:rsidR="00511D45" w:rsidRDefault="00F316B4" w:rsidP="00324C0C">
      <w:pPr>
        <w:rPr>
          <w:sz w:val="24"/>
          <w:szCs w:val="24"/>
        </w:rPr>
      </w:pPr>
      <w:r w:rsidRPr="008D64AA">
        <w:rPr>
          <w:noProof/>
          <w:sz w:val="28"/>
          <w:szCs w:val="28"/>
        </w:rPr>
        <mc:AlternateContent>
          <mc:Choice Requires="wps">
            <w:drawing>
              <wp:anchor distT="45720" distB="45720" distL="114300" distR="114300" simplePos="0" relativeHeight="251671552" behindDoc="0" locked="0" layoutInCell="1" allowOverlap="1" wp14:anchorId="1F408E36" wp14:editId="263C9236">
                <wp:simplePos x="0" y="0"/>
                <wp:positionH relativeFrom="margin">
                  <wp:align>right</wp:align>
                </wp:positionH>
                <wp:positionV relativeFrom="paragraph">
                  <wp:posOffset>258445</wp:posOffset>
                </wp:positionV>
                <wp:extent cx="5715000" cy="847725"/>
                <wp:effectExtent l="0" t="0" r="19050" b="28575"/>
                <wp:wrapTopAndBottom/>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47725"/>
                        </a:xfrm>
                        <a:prstGeom prst="rect">
                          <a:avLst/>
                        </a:prstGeom>
                        <a:solidFill>
                          <a:srgbClr val="FFFFFF"/>
                        </a:solidFill>
                        <a:ln w="9525">
                          <a:solidFill>
                            <a:srgbClr val="000000"/>
                          </a:solidFill>
                          <a:miter lim="800000"/>
                          <a:headEnd/>
                          <a:tailEnd/>
                        </a:ln>
                      </wps:spPr>
                      <wps:txbx>
                        <w:txbxContent>
                          <w:p w14:paraId="168373CB" w14:textId="77777777" w:rsidR="00F316B4" w:rsidRPr="00F316B4" w:rsidRDefault="00F316B4" w:rsidP="00F316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F316B4">
                              <w:rPr>
                                <w:rFonts w:ascii="Courier New" w:eastAsia="Times New Roman" w:hAnsi="Courier New" w:cs="Courier New"/>
                                <w:color w:val="CC7832"/>
                                <w:sz w:val="20"/>
                                <w:szCs w:val="20"/>
                                <w:lang w:val="en-US" w:eastAsia="ru-RU"/>
                              </w:rPr>
                              <w:t xml:space="preserve">def </w:t>
                            </w:r>
                            <w:proofErr w:type="spellStart"/>
                            <w:r w:rsidRPr="00F316B4">
                              <w:rPr>
                                <w:rFonts w:ascii="Courier New" w:eastAsia="Times New Roman" w:hAnsi="Courier New" w:cs="Courier New"/>
                                <w:color w:val="FFC66D"/>
                                <w:sz w:val="20"/>
                                <w:szCs w:val="20"/>
                                <w:lang w:val="en-US" w:eastAsia="ru-RU"/>
                              </w:rPr>
                              <w:t>count_words</w:t>
                            </w:r>
                            <w:proofErr w:type="spellEnd"/>
                            <w:r w:rsidRPr="00F316B4">
                              <w:rPr>
                                <w:rFonts w:ascii="Courier New" w:eastAsia="Times New Roman" w:hAnsi="Courier New" w:cs="Courier New"/>
                                <w:color w:val="A9B7C6"/>
                                <w:sz w:val="20"/>
                                <w:szCs w:val="20"/>
                                <w:lang w:val="en-US" w:eastAsia="ru-RU"/>
                              </w:rPr>
                              <w:t xml:space="preserve">():  </w:t>
                            </w:r>
                            <w:r w:rsidRPr="00F316B4">
                              <w:rPr>
                                <w:rFonts w:ascii="Courier New" w:eastAsia="Times New Roman" w:hAnsi="Courier New" w:cs="Courier New"/>
                                <w:color w:val="808080"/>
                                <w:sz w:val="20"/>
                                <w:szCs w:val="20"/>
                                <w:lang w:val="en-US" w:eastAsia="ru-RU"/>
                              </w:rPr>
                              <w:t># 2.1</w:t>
                            </w:r>
                            <w:r w:rsidRPr="00F316B4">
                              <w:rPr>
                                <w:rFonts w:ascii="Courier New" w:eastAsia="Times New Roman" w:hAnsi="Courier New" w:cs="Courier New"/>
                                <w:color w:val="808080"/>
                                <w:sz w:val="20"/>
                                <w:szCs w:val="20"/>
                                <w:lang w:val="en-US" w:eastAsia="ru-RU"/>
                              </w:rPr>
                              <w:br/>
                              <w:t xml:space="preserve">    </w:t>
                            </w:r>
                            <w:r w:rsidRPr="00F316B4">
                              <w:rPr>
                                <w:rFonts w:ascii="Courier New" w:eastAsia="Times New Roman" w:hAnsi="Courier New" w:cs="Courier New"/>
                                <w:color w:val="A9B7C6"/>
                                <w:sz w:val="20"/>
                                <w:szCs w:val="20"/>
                                <w:lang w:val="en-US" w:eastAsia="ru-RU"/>
                              </w:rPr>
                              <w:t xml:space="preserve">count = </w:t>
                            </w:r>
                            <w:r w:rsidRPr="00F316B4">
                              <w:rPr>
                                <w:rFonts w:ascii="Courier New" w:eastAsia="Times New Roman" w:hAnsi="Courier New" w:cs="Courier New"/>
                                <w:color w:val="6897BB"/>
                                <w:sz w:val="20"/>
                                <w:szCs w:val="20"/>
                                <w:lang w:val="en-US" w:eastAsia="ru-RU"/>
                              </w:rPr>
                              <w:t>0</w:t>
                            </w:r>
                            <w:r w:rsidRPr="00F316B4">
                              <w:rPr>
                                <w:rFonts w:ascii="Courier New" w:eastAsia="Times New Roman" w:hAnsi="Courier New" w:cs="Courier New"/>
                                <w:color w:val="6897BB"/>
                                <w:sz w:val="20"/>
                                <w:szCs w:val="20"/>
                                <w:lang w:val="en-US" w:eastAsia="ru-RU"/>
                              </w:rPr>
                              <w:br/>
                              <w:t xml:space="preserve">    </w:t>
                            </w:r>
                            <w:r w:rsidRPr="00F316B4">
                              <w:rPr>
                                <w:rFonts w:ascii="Courier New" w:eastAsia="Times New Roman" w:hAnsi="Courier New" w:cs="Courier New"/>
                                <w:color w:val="CC7832"/>
                                <w:sz w:val="20"/>
                                <w:szCs w:val="20"/>
                                <w:lang w:val="en-US" w:eastAsia="ru-RU"/>
                              </w:rPr>
                              <w:t xml:space="preserve">for </w:t>
                            </w:r>
                            <w:r w:rsidRPr="00F316B4">
                              <w:rPr>
                                <w:rFonts w:ascii="Courier New" w:eastAsia="Times New Roman" w:hAnsi="Courier New" w:cs="Courier New"/>
                                <w:color w:val="A9B7C6"/>
                                <w:sz w:val="20"/>
                                <w:szCs w:val="20"/>
                                <w:lang w:val="en-US" w:eastAsia="ru-RU"/>
                              </w:rPr>
                              <w:t xml:space="preserve">line </w:t>
                            </w:r>
                            <w:r w:rsidRPr="00F316B4">
                              <w:rPr>
                                <w:rFonts w:ascii="Courier New" w:eastAsia="Times New Roman" w:hAnsi="Courier New" w:cs="Courier New"/>
                                <w:color w:val="CC7832"/>
                                <w:sz w:val="20"/>
                                <w:szCs w:val="20"/>
                                <w:lang w:val="en-US" w:eastAsia="ru-RU"/>
                              </w:rPr>
                              <w:t xml:space="preserve">in </w:t>
                            </w:r>
                            <w:r w:rsidRPr="00F316B4">
                              <w:rPr>
                                <w:rFonts w:ascii="Courier New" w:eastAsia="Times New Roman" w:hAnsi="Courier New" w:cs="Courier New"/>
                                <w:color w:val="A9B7C6"/>
                                <w:sz w:val="20"/>
                                <w:szCs w:val="20"/>
                                <w:lang w:val="en-US" w:eastAsia="ru-RU"/>
                              </w:rPr>
                              <w:t>text:</w:t>
                            </w:r>
                            <w:r w:rsidRPr="00F316B4">
                              <w:rPr>
                                <w:rFonts w:ascii="Courier New" w:eastAsia="Times New Roman" w:hAnsi="Courier New" w:cs="Courier New"/>
                                <w:color w:val="A9B7C6"/>
                                <w:sz w:val="20"/>
                                <w:szCs w:val="20"/>
                                <w:lang w:val="en-US" w:eastAsia="ru-RU"/>
                              </w:rPr>
                              <w:br/>
                              <w:t xml:space="preserve">        count += </w:t>
                            </w:r>
                            <w:proofErr w:type="spellStart"/>
                            <w:r w:rsidRPr="00F316B4">
                              <w:rPr>
                                <w:rFonts w:ascii="Courier New" w:eastAsia="Times New Roman" w:hAnsi="Courier New" w:cs="Courier New"/>
                                <w:color w:val="8888C6"/>
                                <w:sz w:val="20"/>
                                <w:szCs w:val="20"/>
                                <w:lang w:val="en-US" w:eastAsia="ru-RU"/>
                              </w:rPr>
                              <w:t>len</w:t>
                            </w:r>
                            <w:proofErr w:type="spellEnd"/>
                            <w:r w:rsidRPr="00F316B4">
                              <w:rPr>
                                <w:rFonts w:ascii="Courier New" w:eastAsia="Times New Roman" w:hAnsi="Courier New" w:cs="Courier New"/>
                                <w:color w:val="A9B7C6"/>
                                <w:sz w:val="20"/>
                                <w:szCs w:val="20"/>
                                <w:lang w:val="en-US" w:eastAsia="ru-RU"/>
                              </w:rPr>
                              <w:t>(line)</w:t>
                            </w:r>
                            <w:r w:rsidRPr="00F316B4">
                              <w:rPr>
                                <w:rFonts w:ascii="Courier New" w:eastAsia="Times New Roman" w:hAnsi="Courier New" w:cs="Courier New"/>
                                <w:color w:val="A9B7C6"/>
                                <w:sz w:val="20"/>
                                <w:szCs w:val="20"/>
                                <w:lang w:val="en-US" w:eastAsia="ru-RU"/>
                              </w:rPr>
                              <w:br/>
                              <w:t xml:space="preserve">    </w:t>
                            </w:r>
                            <w:r w:rsidRPr="00F316B4">
                              <w:rPr>
                                <w:rFonts w:ascii="Courier New" w:eastAsia="Times New Roman" w:hAnsi="Courier New" w:cs="Courier New"/>
                                <w:color w:val="CC7832"/>
                                <w:sz w:val="20"/>
                                <w:szCs w:val="20"/>
                                <w:lang w:val="en-US" w:eastAsia="ru-RU"/>
                              </w:rPr>
                              <w:t xml:space="preserve">return </w:t>
                            </w:r>
                            <w:r w:rsidRPr="00F316B4">
                              <w:rPr>
                                <w:rFonts w:ascii="Courier New" w:eastAsia="Times New Roman" w:hAnsi="Courier New" w:cs="Courier New"/>
                                <w:color w:val="A9B7C6"/>
                                <w:sz w:val="20"/>
                                <w:szCs w:val="20"/>
                                <w:lang w:val="en-US" w:eastAsia="ru-RU"/>
                              </w:rPr>
                              <w:t>count</w:t>
                            </w:r>
                          </w:p>
                          <w:p w14:paraId="2B476D74" w14:textId="77777777" w:rsidR="00F316B4" w:rsidRPr="008D64AA" w:rsidRDefault="00F316B4" w:rsidP="00F316B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08E36" id="_x0000_s1028" type="#_x0000_t202" style="position:absolute;margin-left:398.8pt;margin-top:20.35pt;width:450pt;height:66.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">
                <v:textbox>
                  <w:txbxContent>
                    <w:p w14:paraId="168373CB" w14:textId="77777777" w:rsidR="00F316B4" w:rsidRPr="00F316B4" w:rsidRDefault="00F316B4" w:rsidP="00F316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F316B4">
                        <w:rPr>
                          <w:rFonts w:ascii="Courier New" w:eastAsia="Times New Roman" w:hAnsi="Courier New" w:cs="Courier New"/>
                          <w:color w:val="CC7832"/>
                          <w:sz w:val="20"/>
                          <w:szCs w:val="20"/>
                          <w:lang w:val="en-US" w:eastAsia="ru-RU"/>
                        </w:rPr>
                        <w:t xml:space="preserve">def </w:t>
                      </w:r>
                      <w:proofErr w:type="spellStart"/>
                      <w:r w:rsidRPr="00F316B4">
                        <w:rPr>
                          <w:rFonts w:ascii="Courier New" w:eastAsia="Times New Roman" w:hAnsi="Courier New" w:cs="Courier New"/>
                          <w:color w:val="FFC66D"/>
                          <w:sz w:val="20"/>
                          <w:szCs w:val="20"/>
                          <w:lang w:val="en-US" w:eastAsia="ru-RU"/>
                        </w:rPr>
                        <w:t>count_words</w:t>
                      </w:r>
                      <w:proofErr w:type="spellEnd"/>
                      <w:r w:rsidRPr="00F316B4">
                        <w:rPr>
                          <w:rFonts w:ascii="Courier New" w:eastAsia="Times New Roman" w:hAnsi="Courier New" w:cs="Courier New"/>
                          <w:color w:val="A9B7C6"/>
                          <w:sz w:val="20"/>
                          <w:szCs w:val="20"/>
                          <w:lang w:val="en-US" w:eastAsia="ru-RU"/>
                        </w:rPr>
                        <w:t xml:space="preserve">():  </w:t>
                      </w:r>
                      <w:r w:rsidRPr="00F316B4">
                        <w:rPr>
                          <w:rFonts w:ascii="Courier New" w:eastAsia="Times New Roman" w:hAnsi="Courier New" w:cs="Courier New"/>
                          <w:color w:val="808080"/>
                          <w:sz w:val="20"/>
                          <w:szCs w:val="20"/>
                          <w:lang w:val="en-US" w:eastAsia="ru-RU"/>
                        </w:rPr>
                        <w:t># 2.1</w:t>
                      </w:r>
                      <w:r w:rsidRPr="00F316B4">
                        <w:rPr>
                          <w:rFonts w:ascii="Courier New" w:eastAsia="Times New Roman" w:hAnsi="Courier New" w:cs="Courier New"/>
                          <w:color w:val="808080"/>
                          <w:sz w:val="20"/>
                          <w:szCs w:val="20"/>
                          <w:lang w:val="en-US" w:eastAsia="ru-RU"/>
                        </w:rPr>
                        <w:br/>
                        <w:t xml:space="preserve">    </w:t>
                      </w:r>
                      <w:r w:rsidRPr="00F316B4">
                        <w:rPr>
                          <w:rFonts w:ascii="Courier New" w:eastAsia="Times New Roman" w:hAnsi="Courier New" w:cs="Courier New"/>
                          <w:color w:val="A9B7C6"/>
                          <w:sz w:val="20"/>
                          <w:szCs w:val="20"/>
                          <w:lang w:val="en-US" w:eastAsia="ru-RU"/>
                        </w:rPr>
                        <w:t xml:space="preserve">count = </w:t>
                      </w:r>
                      <w:r w:rsidRPr="00F316B4">
                        <w:rPr>
                          <w:rFonts w:ascii="Courier New" w:eastAsia="Times New Roman" w:hAnsi="Courier New" w:cs="Courier New"/>
                          <w:color w:val="6897BB"/>
                          <w:sz w:val="20"/>
                          <w:szCs w:val="20"/>
                          <w:lang w:val="en-US" w:eastAsia="ru-RU"/>
                        </w:rPr>
                        <w:t>0</w:t>
                      </w:r>
                      <w:r w:rsidRPr="00F316B4">
                        <w:rPr>
                          <w:rFonts w:ascii="Courier New" w:eastAsia="Times New Roman" w:hAnsi="Courier New" w:cs="Courier New"/>
                          <w:color w:val="6897BB"/>
                          <w:sz w:val="20"/>
                          <w:szCs w:val="20"/>
                          <w:lang w:val="en-US" w:eastAsia="ru-RU"/>
                        </w:rPr>
                        <w:br/>
                        <w:t xml:space="preserve">    </w:t>
                      </w:r>
                      <w:r w:rsidRPr="00F316B4">
                        <w:rPr>
                          <w:rFonts w:ascii="Courier New" w:eastAsia="Times New Roman" w:hAnsi="Courier New" w:cs="Courier New"/>
                          <w:color w:val="CC7832"/>
                          <w:sz w:val="20"/>
                          <w:szCs w:val="20"/>
                          <w:lang w:val="en-US" w:eastAsia="ru-RU"/>
                        </w:rPr>
                        <w:t xml:space="preserve">for </w:t>
                      </w:r>
                      <w:r w:rsidRPr="00F316B4">
                        <w:rPr>
                          <w:rFonts w:ascii="Courier New" w:eastAsia="Times New Roman" w:hAnsi="Courier New" w:cs="Courier New"/>
                          <w:color w:val="A9B7C6"/>
                          <w:sz w:val="20"/>
                          <w:szCs w:val="20"/>
                          <w:lang w:val="en-US" w:eastAsia="ru-RU"/>
                        </w:rPr>
                        <w:t xml:space="preserve">line </w:t>
                      </w:r>
                      <w:r w:rsidRPr="00F316B4">
                        <w:rPr>
                          <w:rFonts w:ascii="Courier New" w:eastAsia="Times New Roman" w:hAnsi="Courier New" w:cs="Courier New"/>
                          <w:color w:val="CC7832"/>
                          <w:sz w:val="20"/>
                          <w:szCs w:val="20"/>
                          <w:lang w:val="en-US" w:eastAsia="ru-RU"/>
                        </w:rPr>
                        <w:t xml:space="preserve">in </w:t>
                      </w:r>
                      <w:r w:rsidRPr="00F316B4">
                        <w:rPr>
                          <w:rFonts w:ascii="Courier New" w:eastAsia="Times New Roman" w:hAnsi="Courier New" w:cs="Courier New"/>
                          <w:color w:val="A9B7C6"/>
                          <w:sz w:val="20"/>
                          <w:szCs w:val="20"/>
                          <w:lang w:val="en-US" w:eastAsia="ru-RU"/>
                        </w:rPr>
                        <w:t>text:</w:t>
                      </w:r>
                      <w:r w:rsidRPr="00F316B4">
                        <w:rPr>
                          <w:rFonts w:ascii="Courier New" w:eastAsia="Times New Roman" w:hAnsi="Courier New" w:cs="Courier New"/>
                          <w:color w:val="A9B7C6"/>
                          <w:sz w:val="20"/>
                          <w:szCs w:val="20"/>
                          <w:lang w:val="en-US" w:eastAsia="ru-RU"/>
                        </w:rPr>
                        <w:br/>
                        <w:t xml:space="preserve">        count += </w:t>
                      </w:r>
                      <w:proofErr w:type="spellStart"/>
                      <w:r w:rsidRPr="00F316B4">
                        <w:rPr>
                          <w:rFonts w:ascii="Courier New" w:eastAsia="Times New Roman" w:hAnsi="Courier New" w:cs="Courier New"/>
                          <w:color w:val="8888C6"/>
                          <w:sz w:val="20"/>
                          <w:szCs w:val="20"/>
                          <w:lang w:val="en-US" w:eastAsia="ru-RU"/>
                        </w:rPr>
                        <w:t>len</w:t>
                      </w:r>
                      <w:proofErr w:type="spellEnd"/>
                      <w:r w:rsidRPr="00F316B4">
                        <w:rPr>
                          <w:rFonts w:ascii="Courier New" w:eastAsia="Times New Roman" w:hAnsi="Courier New" w:cs="Courier New"/>
                          <w:color w:val="A9B7C6"/>
                          <w:sz w:val="20"/>
                          <w:szCs w:val="20"/>
                          <w:lang w:val="en-US" w:eastAsia="ru-RU"/>
                        </w:rPr>
                        <w:t>(line)</w:t>
                      </w:r>
                      <w:r w:rsidRPr="00F316B4">
                        <w:rPr>
                          <w:rFonts w:ascii="Courier New" w:eastAsia="Times New Roman" w:hAnsi="Courier New" w:cs="Courier New"/>
                          <w:color w:val="A9B7C6"/>
                          <w:sz w:val="20"/>
                          <w:szCs w:val="20"/>
                          <w:lang w:val="en-US" w:eastAsia="ru-RU"/>
                        </w:rPr>
                        <w:br/>
                        <w:t xml:space="preserve">    </w:t>
                      </w:r>
                      <w:r w:rsidRPr="00F316B4">
                        <w:rPr>
                          <w:rFonts w:ascii="Courier New" w:eastAsia="Times New Roman" w:hAnsi="Courier New" w:cs="Courier New"/>
                          <w:color w:val="CC7832"/>
                          <w:sz w:val="20"/>
                          <w:szCs w:val="20"/>
                          <w:lang w:val="en-US" w:eastAsia="ru-RU"/>
                        </w:rPr>
                        <w:t xml:space="preserve">return </w:t>
                      </w:r>
                      <w:r w:rsidRPr="00F316B4">
                        <w:rPr>
                          <w:rFonts w:ascii="Courier New" w:eastAsia="Times New Roman" w:hAnsi="Courier New" w:cs="Courier New"/>
                          <w:color w:val="A9B7C6"/>
                          <w:sz w:val="20"/>
                          <w:szCs w:val="20"/>
                          <w:lang w:val="en-US" w:eastAsia="ru-RU"/>
                        </w:rPr>
                        <w:t>count</w:t>
                      </w:r>
                    </w:p>
                    <w:p w14:paraId="2B476D74" w14:textId="77777777" w:rsidR="00F316B4" w:rsidRPr="008D64AA" w:rsidRDefault="00F316B4" w:rsidP="00F316B4">
                      <w:pPr>
                        <w:rPr>
                          <w:lang w:val="en-US"/>
                        </w:rPr>
                      </w:pPr>
                    </w:p>
                  </w:txbxContent>
                </v:textbox>
                <w10:wrap type="topAndBottom" anchorx="margin"/>
              </v:shape>
            </w:pict>
          </mc:Fallback>
        </mc:AlternateContent>
      </w:r>
      <w:r w:rsidR="00324C0C" w:rsidRPr="00E87B75">
        <w:rPr>
          <w:sz w:val="24"/>
          <w:szCs w:val="24"/>
        </w:rPr>
        <w:t>2.1 Посчитайте словоформы в своём тексте</w:t>
      </w:r>
      <w:r w:rsidR="008D64AA" w:rsidRPr="00E87B75">
        <w:rPr>
          <w:sz w:val="24"/>
          <w:szCs w:val="24"/>
        </w:rPr>
        <w:t xml:space="preserve"> – </w:t>
      </w:r>
      <w:r w:rsidRPr="00F316B4">
        <w:rPr>
          <w:b/>
          <w:bCs/>
          <w:sz w:val="24"/>
          <w:szCs w:val="24"/>
        </w:rPr>
        <w:t>1549</w:t>
      </w:r>
    </w:p>
    <w:p w14:paraId="279EC51F" w14:textId="58CF881B" w:rsidR="00511D45" w:rsidRDefault="00511D45" w:rsidP="00324C0C">
      <w:pPr>
        <w:rPr>
          <w:sz w:val="24"/>
          <w:szCs w:val="24"/>
        </w:rPr>
      </w:pPr>
    </w:p>
    <w:p w14:paraId="083E0A6A" w14:textId="236A3A90" w:rsidR="008D64AA" w:rsidRPr="007B61CE" w:rsidRDefault="00F316B4" w:rsidP="00324C0C">
      <w:pPr>
        <w:rPr>
          <w:sz w:val="32"/>
          <w:szCs w:val="32"/>
        </w:rPr>
      </w:pPr>
      <w:r w:rsidRPr="008D64AA">
        <w:rPr>
          <w:noProof/>
          <w:sz w:val="28"/>
          <w:szCs w:val="28"/>
        </w:rPr>
        <mc:AlternateContent>
          <mc:Choice Requires="wps">
            <w:drawing>
              <wp:anchor distT="45720" distB="45720" distL="114300" distR="114300" simplePos="0" relativeHeight="251659264" behindDoc="0" locked="0" layoutInCell="1" allowOverlap="1" wp14:anchorId="21CE2BBF" wp14:editId="3D557896">
                <wp:simplePos x="0" y="0"/>
                <wp:positionH relativeFrom="margin">
                  <wp:align>right</wp:align>
                </wp:positionH>
                <wp:positionV relativeFrom="paragraph">
                  <wp:posOffset>235585</wp:posOffset>
                </wp:positionV>
                <wp:extent cx="5715000" cy="990600"/>
                <wp:effectExtent l="0" t="0" r="19050" b="19050"/>
                <wp:wrapTopAndBottom/>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90600"/>
                        </a:xfrm>
                        <a:prstGeom prst="rect">
                          <a:avLst/>
                        </a:prstGeom>
                        <a:solidFill>
                          <a:srgbClr val="FFFFFF"/>
                        </a:solidFill>
                        <a:ln w="9525">
                          <a:solidFill>
                            <a:srgbClr val="000000"/>
                          </a:solidFill>
                          <a:miter lim="800000"/>
                          <a:headEnd/>
                          <a:tailEnd/>
                        </a:ln>
                      </wps:spPr>
                      <wps:txbx>
                        <w:txbxContent>
                          <w:p w14:paraId="2F7B1258" w14:textId="77777777" w:rsidR="00F316B4" w:rsidRPr="00F316B4" w:rsidRDefault="00F316B4" w:rsidP="00F316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F316B4">
                              <w:rPr>
                                <w:rFonts w:ascii="Courier New" w:eastAsia="Times New Roman" w:hAnsi="Courier New" w:cs="Courier New"/>
                                <w:color w:val="CC7832"/>
                                <w:sz w:val="20"/>
                                <w:szCs w:val="20"/>
                                <w:lang w:val="en-US" w:eastAsia="ru-RU"/>
                              </w:rPr>
                              <w:t xml:space="preserve">def </w:t>
                            </w:r>
                            <w:proofErr w:type="spellStart"/>
                            <w:r w:rsidRPr="00F316B4">
                              <w:rPr>
                                <w:rFonts w:ascii="Courier New" w:eastAsia="Times New Roman" w:hAnsi="Courier New" w:cs="Courier New"/>
                                <w:color w:val="FFC66D"/>
                                <w:sz w:val="20"/>
                                <w:szCs w:val="20"/>
                                <w:lang w:val="en-US" w:eastAsia="ru-RU"/>
                              </w:rPr>
                              <w:t>unique_count</w:t>
                            </w:r>
                            <w:proofErr w:type="spellEnd"/>
                            <w:r w:rsidRPr="00F316B4">
                              <w:rPr>
                                <w:rFonts w:ascii="Courier New" w:eastAsia="Times New Roman" w:hAnsi="Courier New" w:cs="Courier New"/>
                                <w:color w:val="A9B7C6"/>
                                <w:sz w:val="20"/>
                                <w:szCs w:val="20"/>
                                <w:lang w:val="en-US" w:eastAsia="ru-RU"/>
                              </w:rPr>
                              <w:t xml:space="preserve">():  </w:t>
                            </w:r>
                            <w:r w:rsidRPr="00F316B4">
                              <w:rPr>
                                <w:rFonts w:ascii="Courier New" w:eastAsia="Times New Roman" w:hAnsi="Courier New" w:cs="Courier New"/>
                                <w:color w:val="808080"/>
                                <w:sz w:val="20"/>
                                <w:szCs w:val="20"/>
                                <w:lang w:val="en-US" w:eastAsia="ru-RU"/>
                              </w:rPr>
                              <w:t># 2.2</w:t>
                            </w:r>
                            <w:r w:rsidRPr="00F316B4">
                              <w:rPr>
                                <w:rFonts w:ascii="Courier New" w:eastAsia="Times New Roman" w:hAnsi="Courier New" w:cs="Courier New"/>
                                <w:color w:val="808080"/>
                                <w:sz w:val="20"/>
                                <w:szCs w:val="20"/>
                                <w:lang w:val="en-US" w:eastAsia="ru-RU"/>
                              </w:rPr>
                              <w:br/>
                              <w:t xml:space="preserve">    </w:t>
                            </w:r>
                            <w:r w:rsidRPr="00F316B4">
                              <w:rPr>
                                <w:rFonts w:ascii="Courier New" w:eastAsia="Times New Roman" w:hAnsi="Courier New" w:cs="Courier New"/>
                                <w:color w:val="A9B7C6"/>
                                <w:sz w:val="20"/>
                                <w:szCs w:val="20"/>
                                <w:lang w:val="en-US" w:eastAsia="ru-RU"/>
                              </w:rPr>
                              <w:t xml:space="preserve">unique = </w:t>
                            </w:r>
                            <w:r w:rsidRPr="00F316B4">
                              <w:rPr>
                                <w:rFonts w:ascii="Courier New" w:eastAsia="Times New Roman" w:hAnsi="Courier New" w:cs="Courier New"/>
                                <w:color w:val="8888C6"/>
                                <w:sz w:val="20"/>
                                <w:szCs w:val="20"/>
                                <w:lang w:val="en-US" w:eastAsia="ru-RU"/>
                              </w:rPr>
                              <w:t>set</w:t>
                            </w:r>
                            <w:r w:rsidRPr="00F316B4">
                              <w:rPr>
                                <w:rFonts w:ascii="Courier New" w:eastAsia="Times New Roman" w:hAnsi="Courier New" w:cs="Courier New"/>
                                <w:color w:val="A9B7C6"/>
                                <w:sz w:val="20"/>
                                <w:szCs w:val="20"/>
                                <w:lang w:val="en-US" w:eastAsia="ru-RU"/>
                              </w:rPr>
                              <w:t>()</w:t>
                            </w:r>
                            <w:r w:rsidRPr="00F316B4">
                              <w:rPr>
                                <w:rFonts w:ascii="Courier New" w:eastAsia="Times New Roman" w:hAnsi="Courier New" w:cs="Courier New"/>
                                <w:color w:val="A9B7C6"/>
                                <w:sz w:val="20"/>
                                <w:szCs w:val="20"/>
                                <w:lang w:val="en-US" w:eastAsia="ru-RU"/>
                              </w:rPr>
                              <w:br/>
                              <w:t xml:space="preserve">    </w:t>
                            </w:r>
                            <w:r w:rsidRPr="00F316B4">
                              <w:rPr>
                                <w:rFonts w:ascii="Courier New" w:eastAsia="Times New Roman" w:hAnsi="Courier New" w:cs="Courier New"/>
                                <w:color w:val="CC7832"/>
                                <w:sz w:val="20"/>
                                <w:szCs w:val="20"/>
                                <w:lang w:val="en-US" w:eastAsia="ru-RU"/>
                              </w:rPr>
                              <w:t xml:space="preserve">for </w:t>
                            </w:r>
                            <w:r w:rsidRPr="00F316B4">
                              <w:rPr>
                                <w:rFonts w:ascii="Courier New" w:eastAsia="Times New Roman" w:hAnsi="Courier New" w:cs="Courier New"/>
                                <w:color w:val="A9B7C6"/>
                                <w:sz w:val="20"/>
                                <w:szCs w:val="20"/>
                                <w:lang w:val="en-US" w:eastAsia="ru-RU"/>
                              </w:rPr>
                              <w:t xml:space="preserve">line </w:t>
                            </w:r>
                            <w:r w:rsidRPr="00F316B4">
                              <w:rPr>
                                <w:rFonts w:ascii="Courier New" w:eastAsia="Times New Roman" w:hAnsi="Courier New" w:cs="Courier New"/>
                                <w:color w:val="CC7832"/>
                                <w:sz w:val="20"/>
                                <w:szCs w:val="20"/>
                                <w:lang w:val="en-US" w:eastAsia="ru-RU"/>
                              </w:rPr>
                              <w:t xml:space="preserve">in </w:t>
                            </w:r>
                            <w:r w:rsidRPr="00F316B4">
                              <w:rPr>
                                <w:rFonts w:ascii="Courier New" w:eastAsia="Times New Roman" w:hAnsi="Courier New" w:cs="Courier New"/>
                                <w:color w:val="A9B7C6"/>
                                <w:sz w:val="20"/>
                                <w:szCs w:val="20"/>
                                <w:lang w:val="en-US" w:eastAsia="ru-RU"/>
                              </w:rPr>
                              <w:t>text:</w:t>
                            </w:r>
                            <w:r w:rsidRPr="00F316B4">
                              <w:rPr>
                                <w:rFonts w:ascii="Courier New" w:eastAsia="Times New Roman" w:hAnsi="Courier New" w:cs="Courier New"/>
                                <w:color w:val="A9B7C6"/>
                                <w:sz w:val="20"/>
                                <w:szCs w:val="20"/>
                                <w:lang w:val="en-US" w:eastAsia="ru-RU"/>
                              </w:rPr>
                              <w:br/>
                              <w:t xml:space="preserve">        </w:t>
                            </w:r>
                            <w:r w:rsidRPr="00F316B4">
                              <w:rPr>
                                <w:rFonts w:ascii="Courier New" w:eastAsia="Times New Roman" w:hAnsi="Courier New" w:cs="Courier New"/>
                                <w:color w:val="CC7832"/>
                                <w:sz w:val="20"/>
                                <w:szCs w:val="20"/>
                                <w:lang w:val="en-US" w:eastAsia="ru-RU"/>
                              </w:rPr>
                              <w:t xml:space="preserve">for </w:t>
                            </w:r>
                            <w:r w:rsidRPr="00F316B4">
                              <w:rPr>
                                <w:rFonts w:ascii="Courier New" w:eastAsia="Times New Roman" w:hAnsi="Courier New" w:cs="Courier New"/>
                                <w:color w:val="A9B7C6"/>
                                <w:sz w:val="20"/>
                                <w:szCs w:val="20"/>
                                <w:lang w:val="en-US" w:eastAsia="ru-RU"/>
                              </w:rPr>
                              <w:t xml:space="preserve">word </w:t>
                            </w:r>
                            <w:r w:rsidRPr="00F316B4">
                              <w:rPr>
                                <w:rFonts w:ascii="Courier New" w:eastAsia="Times New Roman" w:hAnsi="Courier New" w:cs="Courier New"/>
                                <w:color w:val="CC7832"/>
                                <w:sz w:val="20"/>
                                <w:szCs w:val="20"/>
                                <w:lang w:val="en-US" w:eastAsia="ru-RU"/>
                              </w:rPr>
                              <w:t xml:space="preserve">in </w:t>
                            </w:r>
                            <w:r w:rsidRPr="00F316B4">
                              <w:rPr>
                                <w:rFonts w:ascii="Courier New" w:eastAsia="Times New Roman" w:hAnsi="Courier New" w:cs="Courier New"/>
                                <w:color w:val="A9B7C6"/>
                                <w:sz w:val="20"/>
                                <w:szCs w:val="20"/>
                                <w:lang w:val="en-US" w:eastAsia="ru-RU"/>
                              </w:rPr>
                              <w:t>line:</w:t>
                            </w:r>
                            <w:r w:rsidRPr="00F316B4">
                              <w:rPr>
                                <w:rFonts w:ascii="Courier New" w:eastAsia="Times New Roman" w:hAnsi="Courier New" w:cs="Courier New"/>
                                <w:color w:val="A9B7C6"/>
                                <w:sz w:val="20"/>
                                <w:szCs w:val="20"/>
                                <w:lang w:val="en-US" w:eastAsia="ru-RU"/>
                              </w:rPr>
                              <w:br/>
                              <w:t xml:space="preserve">            </w:t>
                            </w:r>
                            <w:proofErr w:type="spellStart"/>
                            <w:r w:rsidRPr="00F316B4">
                              <w:rPr>
                                <w:rFonts w:ascii="Courier New" w:eastAsia="Times New Roman" w:hAnsi="Courier New" w:cs="Courier New"/>
                                <w:color w:val="A9B7C6"/>
                                <w:sz w:val="20"/>
                                <w:szCs w:val="20"/>
                                <w:lang w:val="en-US" w:eastAsia="ru-RU"/>
                              </w:rPr>
                              <w:t>unique.add</w:t>
                            </w:r>
                            <w:proofErr w:type="spellEnd"/>
                            <w:r w:rsidRPr="00F316B4">
                              <w:rPr>
                                <w:rFonts w:ascii="Courier New" w:eastAsia="Times New Roman" w:hAnsi="Courier New" w:cs="Courier New"/>
                                <w:color w:val="A9B7C6"/>
                                <w:sz w:val="20"/>
                                <w:szCs w:val="20"/>
                                <w:lang w:val="en-US" w:eastAsia="ru-RU"/>
                              </w:rPr>
                              <w:t>(word)</w:t>
                            </w:r>
                            <w:r w:rsidRPr="00F316B4">
                              <w:rPr>
                                <w:rFonts w:ascii="Courier New" w:eastAsia="Times New Roman" w:hAnsi="Courier New" w:cs="Courier New"/>
                                <w:color w:val="A9B7C6"/>
                                <w:sz w:val="20"/>
                                <w:szCs w:val="20"/>
                                <w:lang w:val="en-US" w:eastAsia="ru-RU"/>
                              </w:rPr>
                              <w:br/>
                              <w:t xml:space="preserve">    </w:t>
                            </w:r>
                            <w:r w:rsidRPr="00F316B4">
                              <w:rPr>
                                <w:rFonts w:ascii="Courier New" w:eastAsia="Times New Roman" w:hAnsi="Courier New" w:cs="Courier New"/>
                                <w:color w:val="CC7832"/>
                                <w:sz w:val="20"/>
                                <w:szCs w:val="20"/>
                                <w:lang w:val="en-US" w:eastAsia="ru-RU"/>
                              </w:rPr>
                              <w:t xml:space="preserve">return </w:t>
                            </w:r>
                            <w:r w:rsidRPr="00F316B4">
                              <w:rPr>
                                <w:rFonts w:ascii="Courier New" w:eastAsia="Times New Roman" w:hAnsi="Courier New" w:cs="Courier New"/>
                                <w:color w:val="A9B7C6"/>
                                <w:sz w:val="20"/>
                                <w:szCs w:val="20"/>
                                <w:lang w:val="en-US" w:eastAsia="ru-RU"/>
                              </w:rPr>
                              <w:t>unique</w:t>
                            </w:r>
                          </w:p>
                          <w:p w14:paraId="3CFBFA04" w14:textId="77777777" w:rsidR="008D64AA" w:rsidRPr="008D64AA" w:rsidRDefault="008D64A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E2BBF" id="_x0000_s1029" type="#_x0000_t202" style="position:absolute;margin-left:398.8pt;margin-top:18.55pt;width:450pt;height:7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">
                <v:textbox>
                  <w:txbxContent>
                    <w:p w14:paraId="2F7B1258" w14:textId="77777777" w:rsidR="00F316B4" w:rsidRPr="00F316B4" w:rsidRDefault="00F316B4" w:rsidP="00F316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F316B4">
                        <w:rPr>
                          <w:rFonts w:ascii="Courier New" w:eastAsia="Times New Roman" w:hAnsi="Courier New" w:cs="Courier New"/>
                          <w:color w:val="CC7832"/>
                          <w:sz w:val="20"/>
                          <w:szCs w:val="20"/>
                          <w:lang w:val="en-US" w:eastAsia="ru-RU"/>
                        </w:rPr>
                        <w:t xml:space="preserve">def </w:t>
                      </w:r>
                      <w:proofErr w:type="spellStart"/>
                      <w:r w:rsidRPr="00F316B4">
                        <w:rPr>
                          <w:rFonts w:ascii="Courier New" w:eastAsia="Times New Roman" w:hAnsi="Courier New" w:cs="Courier New"/>
                          <w:color w:val="FFC66D"/>
                          <w:sz w:val="20"/>
                          <w:szCs w:val="20"/>
                          <w:lang w:val="en-US" w:eastAsia="ru-RU"/>
                        </w:rPr>
                        <w:t>unique_count</w:t>
                      </w:r>
                      <w:proofErr w:type="spellEnd"/>
                      <w:r w:rsidRPr="00F316B4">
                        <w:rPr>
                          <w:rFonts w:ascii="Courier New" w:eastAsia="Times New Roman" w:hAnsi="Courier New" w:cs="Courier New"/>
                          <w:color w:val="A9B7C6"/>
                          <w:sz w:val="20"/>
                          <w:szCs w:val="20"/>
                          <w:lang w:val="en-US" w:eastAsia="ru-RU"/>
                        </w:rPr>
                        <w:t xml:space="preserve">():  </w:t>
                      </w:r>
                      <w:r w:rsidRPr="00F316B4">
                        <w:rPr>
                          <w:rFonts w:ascii="Courier New" w:eastAsia="Times New Roman" w:hAnsi="Courier New" w:cs="Courier New"/>
                          <w:color w:val="808080"/>
                          <w:sz w:val="20"/>
                          <w:szCs w:val="20"/>
                          <w:lang w:val="en-US" w:eastAsia="ru-RU"/>
                        </w:rPr>
                        <w:t># 2.2</w:t>
                      </w:r>
                      <w:r w:rsidRPr="00F316B4">
                        <w:rPr>
                          <w:rFonts w:ascii="Courier New" w:eastAsia="Times New Roman" w:hAnsi="Courier New" w:cs="Courier New"/>
                          <w:color w:val="808080"/>
                          <w:sz w:val="20"/>
                          <w:szCs w:val="20"/>
                          <w:lang w:val="en-US" w:eastAsia="ru-RU"/>
                        </w:rPr>
                        <w:br/>
                        <w:t xml:space="preserve">    </w:t>
                      </w:r>
                      <w:r w:rsidRPr="00F316B4">
                        <w:rPr>
                          <w:rFonts w:ascii="Courier New" w:eastAsia="Times New Roman" w:hAnsi="Courier New" w:cs="Courier New"/>
                          <w:color w:val="A9B7C6"/>
                          <w:sz w:val="20"/>
                          <w:szCs w:val="20"/>
                          <w:lang w:val="en-US" w:eastAsia="ru-RU"/>
                        </w:rPr>
                        <w:t xml:space="preserve">unique = </w:t>
                      </w:r>
                      <w:r w:rsidRPr="00F316B4">
                        <w:rPr>
                          <w:rFonts w:ascii="Courier New" w:eastAsia="Times New Roman" w:hAnsi="Courier New" w:cs="Courier New"/>
                          <w:color w:val="8888C6"/>
                          <w:sz w:val="20"/>
                          <w:szCs w:val="20"/>
                          <w:lang w:val="en-US" w:eastAsia="ru-RU"/>
                        </w:rPr>
                        <w:t>set</w:t>
                      </w:r>
                      <w:r w:rsidRPr="00F316B4">
                        <w:rPr>
                          <w:rFonts w:ascii="Courier New" w:eastAsia="Times New Roman" w:hAnsi="Courier New" w:cs="Courier New"/>
                          <w:color w:val="A9B7C6"/>
                          <w:sz w:val="20"/>
                          <w:szCs w:val="20"/>
                          <w:lang w:val="en-US" w:eastAsia="ru-RU"/>
                        </w:rPr>
                        <w:t>()</w:t>
                      </w:r>
                      <w:r w:rsidRPr="00F316B4">
                        <w:rPr>
                          <w:rFonts w:ascii="Courier New" w:eastAsia="Times New Roman" w:hAnsi="Courier New" w:cs="Courier New"/>
                          <w:color w:val="A9B7C6"/>
                          <w:sz w:val="20"/>
                          <w:szCs w:val="20"/>
                          <w:lang w:val="en-US" w:eastAsia="ru-RU"/>
                        </w:rPr>
                        <w:br/>
                        <w:t xml:space="preserve">    </w:t>
                      </w:r>
                      <w:r w:rsidRPr="00F316B4">
                        <w:rPr>
                          <w:rFonts w:ascii="Courier New" w:eastAsia="Times New Roman" w:hAnsi="Courier New" w:cs="Courier New"/>
                          <w:color w:val="CC7832"/>
                          <w:sz w:val="20"/>
                          <w:szCs w:val="20"/>
                          <w:lang w:val="en-US" w:eastAsia="ru-RU"/>
                        </w:rPr>
                        <w:t xml:space="preserve">for </w:t>
                      </w:r>
                      <w:r w:rsidRPr="00F316B4">
                        <w:rPr>
                          <w:rFonts w:ascii="Courier New" w:eastAsia="Times New Roman" w:hAnsi="Courier New" w:cs="Courier New"/>
                          <w:color w:val="A9B7C6"/>
                          <w:sz w:val="20"/>
                          <w:szCs w:val="20"/>
                          <w:lang w:val="en-US" w:eastAsia="ru-RU"/>
                        </w:rPr>
                        <w:t xml:space="preserve">line </w:t>
                      </w:r>
                      <w:r w:rsidRPr="00F316B4">
                        <w:rPr>
                          <w:rFonts w:ascii="Courier New" w:eastAsia="Times New Roman" w:hAnsi="Courier New" w:cs="Courier New"/>
                          <w:color w:val="CC7832"/>
                          <w:sz w:val="20"/>
                          <w:szCs w:val="20"/>
                          <w:lang w:val="en-US" w:eastAsia="ru-RU"/>
                        </w:rPr>
                        <w:t xml:space="preserve">in </w:t>
                      </w:r>
                      <w:r w:rsidRPr="00F316B4">
                        <w:rPr>
                          <w:rFonts w:ascii="Courier New" w:eastAsia="Times New Roman" w:hAnsi="Courier New" w:cs="Courier New"/>
                          <w:color w:val="A9B7C6"/>
                          <w:sz w:val="20"/>
                          <w:szCs w:val="20"/>
                          <w:lang w:val="en-US" w:eastAsia="ru-RU"/>
                        </w:rPr>
                        <w:t>text:</w:t>
                      </w:r>
                      <w:r w:rsidRPr="00F316B4">
                        <w:rPr>
                          <w:rFonts w:ascii="Courier New" w:eastAsia="Times New Roman" w:hAnsi="Courier New" w:cs="Courier New"/>
                          <w:color w:val="A9B7C6"/>
                          <w:sz w:val="20"/>
                          <w:szCs w:val="20"/>
                          <w:lang w:val="en-US" w:eastAsia="ru-RU"/>
                        </w:rPr>
                        <w:br/>
                        <w:t xml:space="preserve">        </w:t>
                      </w:r>
                      <w:r w:rsidRPr="00F316B4">
                        <w:rPr>
                          <w:rFonts w:ascii="Courier New" w:eastAsia="Times New Roman" w:hAnsi="Courier New" w:cs="Courier New"/>
                          <w:color w:val="CC7832"/>
                          <w:sz w:val="20"/>
                          <w:szCs w:val="20"/>
                          <w:lang w:val="en-US" w:eastAsia="ru-RU"/>
                        </w:rPr>
                        <w:t xml:space="preserve">for </w:t>
                      </w:r>
                      <w:r w:rsidRPr="00F316B4">
                        <w:rPr>
                          <w:rFonts w:ascii="Courier New" w:eastAsia="Times New Roman" w:hAnsi="Courier New" w:cs="Courier New"/>
                          <w:color w:val="A9B7C6"/>
                          <w:sz w:val="20"/>
                          <w:szCs w:val="20"/>
                          <w:lang w:val="en-US" w:eastAsia="ru-RU"/>
                        </w:rPr>
                        <w:t xml:space="preserve">word </w:t>
                      </w:r>
                      <w:r w:rsidRPr="00F316B4">
                        <w:rPr>
                          <w:rFonts w:ascii="Courier New" w:eastAsia="Times New Roman" w:hAnsi="Courier New" w:cs="Courier New"/>
                          <w:color w:val="CC7832"/>
                          <w:sz w:val="20"/>
                          <w:szCs w:val="20"/>
                          <w:lang w:val="en-US" w:eastAsia="ru-RU"/>
                        </w:rPr>
                        <w:t xml:space="preserve">in </w:t>
                      </w:r>
                      <w:r w:rsidRPr="00F316B4">
                        <w:rPr>
                          <w:rFonts w:ascii="Courier New" w:eastAsia="Times New Roman" w:hAnsi="Courier New" w:cs="Courier New"/>
                          <w:color w:val="A9B7C6"/>
                          <w:sz w:val="20"/>
                          <w:szCs w:val="20"/>
                          <w:lang w:val="en-US" w:eastAsia="ru-RU"/>
                        </w:rPr>
                        <w:t>line:</w:t>
                      </w:r>
                      <w:r w:rsidRPr="00F316B4">
                        <w:rPr>
                          <w:rFonts w:ascii="Courier New" w:eastAsia="Times New Roman" w:hAnsi="Courier New" w:cs="Courier New"/>
                          <w:color w:val="A9B7C6"/>
                          <w:sz w:val="20"/>
                          <w:szCs w:val="20"/>
                          <w:lang w:val="en-US" w:eastAsia="ru-RU"/>
                        </w:rPr>
                        <w:br/>
                        <w:t xml:space="preserve">            </w:t>
                      </w:r>
                      <w:proofErr w:type="spellStart"/>
                      <w:r w:rsidRPr="00F316B4">
                        <w:rPr>
                          <w:rFonts w:ascii="Courier New" w:eastAsia="Times New Roman" w:hAnsi="Courier New" w:cs="Courier New"/>
                          <w:color w:val="A9B7C6"/>
                          <w:sz w:val="20"/>
                          <w:szCs w:val="20"/>
                          <w:lang w:val="en-US" w:eastAsia="ru-RU"/>
                        </w:rPr>
                        <w:t>unique.add</w:t>
                      </w:r>
                      <w:proofErr w:type="spellEnd"/>
                      <w:r w:rsidRPr="00F316B4">
                        <w:rPr>
                          <w:rFonts w:ascii="Courier New" w:eastAsia="Times New Roman" w:hAnsi="Courier New" w:cs="Courier New"/>
                          <w:color w:val="A9B7C6"/>
                          <w:sz w:val="20"/>
                          <w:szCs w:val="20"/>
                          <w:lang w:val="en-US" w:eastAsia="ru-RU"/>
                        </w:rPr>
                        <w:t>(word)</w:t>
                      </w:r>
                      <w:r w:rsidRPr="00F316B4">
                        <w:rPr>
                          <w:rFonts w:ascii="Courier New" w:eastAsia="Times New Roman" w:hAnsi="Courier New" w:cs="Courier New"/>
                          <w:color w:val="A9B7C6"/>
                          <w:sz w:val="20"/>
                          <w:szCs w:val="20"/>
                          <w:lang w:val="en-US" w:eastAsia="ru-RU"/>
                        </w:rPr>
                        <w:br/>
                        <w:t xml:space="preserve">    </w:t>
                      </w:r>
                      <w:r w:rsidRPr="00F316B4">
                        <w:rPr>
                          <w:rFonts w:ascii="Courier New" w:eastAsia="Times New Roman" w:hAnsi="Courier New" w:cs="Courier New"/>
                          <w:color w:val="CC7832"/>
                          <w:sz w:val="20"/>
                          <w:szCs w:val="20"/>
                          <w:lang w:val="en-US" w:eastAsia="ru-RU"/>
                        </w:rPr>
                        <w:t xml:space="preserve">return </w:t>
                      </w:r>
                      <w:r w:rsidRPr="00F316B4">
                        <w:rPr>
                          <w:rFonts w:ascii="Courier New" w:eastAsia="Times New Roman" w:hAnsi="Courier New" w:cs="Courier New"/>
                          <w:color w:val="A9B7C6"/>
                          <w:sz w:val="20"/>
                          <w:szCs w:val="20"/>
                          <w:lang w:val="en-US" w:eastAsia="ru-RU"/>
                        </w:rPr>
                        <w:t>unique</w:t>
                      </w:r>
                    </w:p>
                    <w:p w14:paraId="3CFBFA04" w14:textId="77777777" w:rsidR="008D64AA" w:rsidRPr="008D64AA" w:rsidRDefault="008D64AA">
                      <w:pPr>
                        <w:rPr>
                          <w:lang w:val="en-US"/>
                        </w:rPr>
                      </w:pPr>
                    </w:p>
                  </w:txbxContent>
                </v:textbox>
                <w10:wrap type="topAndBottom" anchorx="margin"/>
              </v:shape>
            </w:pict>
          </mc:Fallback>
        </mc:AlternateContent>
      </w:r>
      <w:r w:rsidR="008D64AA" w:rsidRPr="00E87B75">
        <w:rPr>
          <w:sz w:val="24"/>
          <w:szCs w:val="24"/>
        </w:rPr>
        <w:t xml:space="preserve">2.2 Посчитайте разные словоформы - </w:t>
      </w:r>
      <w:r w:rsidRPr="007B61CE">
        <w:rPr>
          <w:b/>
          <w:bCs/>
          <w:sz w:val="24"/>
          <w:szCs w:val="24"/>
        </w:rPr>
        <w:t>760</w:t>
      </w:r>
    </w:p>
    <w:p w14:paraId="4F224146" w14:textId="40616147" w:rsidR="008D64AA" w:rsidRDefault="008D64AA" w:rsidP="00324C0C">
      <w:pPr>
        <w:rPr>
          <w:sz w:val="28"/>
          <w:szCs w:val="28"/>
        </w:rPr>
      </w:pPr>
    </w:p>
    <w:p w14:paraId="702F002E" w14:textId="5D815115" w:rsidR="008D64AA" w:rsidRDefault="00F316B4" w:rsidP="00324C0C">
      <w:pPr>
        <w:rPr>
          <w:sz w:val="28"/>
          <w:szCs w:val="28"/>
        </w:rPr>
      </w:pPr>
      <w:r w:rsidRPr="008D64AA">
        <w:rPr>
          <w:noProof/>
          <w:sz w:val="28"/>
          <w:szCs w:val="28"/>
        </w:rPr>
        <mc:AlternateContent>
          <mc:Choice Requires="wps">
            <w:drawing>
              <wp:anchor distT="45720" distB="45720" distL="114300" distR="114300" simplePos="0" relativeHeight="251673600" behindDoc="0" locked="0" layoutInCell="1" allowOverlap="1" wp14:anchorId="34ECE60B" wp14:editId="0242EA84">
                <wp:simplePos x="0" y="0"/>
                <wp:positionH relativeFrom="margin">
                  <wp:align>right</wp:align>
                </wp:positionH>
                <wp:positionV relativeFrom="paragraph">
                  <wp:posOffset>265430</wp:posOffset>
                </wp:positionV>
                <wp:extent cx="5715000" cy="847725"/>
                <wp:effectExtent l="0" t="0" r="19050" b="28575"/>
                <wp:wrapTopAndBottom/>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47725"/>
                        </a:xfrm>
                        <a:prstGeom prst="rect">
                          <a:avLst/>
                        </a:prstGeom>
                        <a:solidFill>
                          <a:srgbClr val="FFFFFF"/>
                        </a:solidFill>
                        <a:ln w="9525">
                          <a:solidFill>
                            <a:srgbClr val="000000"/>
                          </a:solidFill>
                          <a:miter lim="800000"/>
                          <a:headEnd/>
                          <a:tailEnd/>
                        </a:ln>
                      </wps:spPr>
                      <wps:txbx>
                        <w:txbxContent>
                          <w:p w14:paraId="5AE8B7E9" w14:textId="00053342" w:rsidR="00F316B4" w:rsidRPr="00F316B4" w:rsidRDefault="00F316B4" w:rsidP="00F316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F316B4">
                              <w:rPr>
                                <w:rFonts w:ascii="Courier New" w:eastAsia="Times New Roman" w:hAnsi="Courier New" w:cs="Courier New"/>
                                <w:color w:val="CC7832"/>
                                <w:sz w:val="20"/>
                                <w:szCs w:val="20"/>
                                <w:lang w:val="en-US" w:eastAsia="ru-RU"/>
                              </w:rPr>
                              <w:t xml:space="preserve">def </w:t>
                            </w:r>
                            <w:proofErr w:type="spellStart"/>
                            <w:r w:rsidRPr="00F316B4">
                              <w:rPr>
                                <w:rFonts w:ascii="Courier New" w:eastAsia="Times New Roman" w:hAnsi="Courier New" w:cs="Courier New"/>
                                <w:color w:val="FFC66D"/>
                                <w:sz w:val="20"/>
                                <w:szCs w:val="20"/>
                                <w:lang w:val="en-US" w:eastAsia="ru-RU"/>
                              </w:rPr>
                              <w:t>words_in_dic</w:t>
                            </w:r>
                            <w:proofErr w:type="spellEnd"/>
                            <w:r w:rsidRPr="00F316B4">
                              <w:rPr>
                                <w:rFonts w:ascii="Courier New" w:eastAsia="Times New Roman" w:hAnsi="Courier New" w:cs="Courier New"/>
                                <w:color w:val="A9B7C6"/>
                                <w:sz w:val="20"/>
                                <w:szCs w:val="20"/>
                                <w:lang w:val="en-US" w:eastAsia="ru-RU"/>
                              </w:rPr>
                              <w:t xml:space="preserve">(words):  </w:t>
                            </w:r>
                            <w:r w:rsidRPr="00F316B4">
                              <w:rPr>
                                <w:rFonts w:ascii="Courier New" w:eastAsia="Times New Roman" w:hAnsi="Courier New" w:cs="Courier New"/>
                                <w:color w:val="808080"/>
                                <w:sz w:val="20"/>
                                <w:szCs w:val="20"/>
                                <w:lang w:val="en-US" w:eastAsia="ru-RU"/>
                              </w:rPr>
                              <w:t># 2.3</w:t>
                            </w:r>
                            <w:r w:rsidRPr="00F316B4">
                              <w:rPr>
                                <w:rFonts w:ascii="Courier New" w:eastAsia="Times New Roman" w:hAnsi="Courier New" w:cs="Courier New"/>
                                <w:color w:val="A9B7C6"/>
                                <w:sz w:val="20"/>
                                <w:szCs w:val="20"/>
                                <w:lang w:val="en-US" w:eastAsia="ru-RU"/>
                              </w:rPr>
                              <w:br/>
                              <w:t xml:space="preserve">    </w:t>
                            </w:r>
                            <w:r w:rsidRPr="00F316B4">
                              <w:rPr>
                                <w:rFonts w:ascii="Courier New" w:eastAsia="Times New Roman" w:hAnsi="Courier New" w:cs="Courier New"/>
                                <w:color w:val="CC7832"/>
                                <w:sz w:val="20"/>
                                <w:szCs w:val="20"/>
                                <w:lang w:val="en-US" w:eastAsia="ru-RU"/>
                              </w:rPr>
                              <w:t xml:space="preserve">for </w:t>
                            </w:r>
                            <w:r w:rsidRPr="00F316B4">
                              <w:rPr>
                                <w:rFonts w:ascii="Courier New" w:eastAsia="Times New Roman" w:hAnsi="Courier New" w:cs="Courier New"/>
                                <w:color w:val="A9B7C6"/>
                                <w:sz w:val="20"/>
                                <w:szCs w:val="20"/>
                                <w:lang w:val="en-US" w:eastAsia="ru-RU"/>
                              </w:rPr>
                              <w:t xml:space="preserve">word </w:t>
                            </w:r>
                            <w:r w:rsidRPr="00F316B4">
                              <w:rPr>
                                <w:rFonts w:ascii="Courier New" w:eastAsia="Times New Roman" w:hAnsi="Courier New" w:cs="Courier New"/>
                                <w:color w:val="CC7832"/>
                                <w:sz w:val="20"/>
                                <w:szCs w:val="20"/>
                                <w:lang w:val="en-US" w:eastAsia="ru-RU"/>
                              </w:rPr>
                              <w:t xml:space="preserve">in </w:t>
                            </w:r>
                            <w:r w:rsidRPr="00F316B4">
                              <w:rPr>
                                <w:rFonts w:ascii="Courier New" w:eastAsia="Times New Roman" w:hAnsi="Courier New" w:cs="Courier New"/>
                                <w:color w:val="A9B7C6"/>
                                <w:sz w:val="20"/>
                                <w:szCs w:val="20"/>
                                <w:lang w:val="en-US" w:eastAsia="ru-RU"/>
                              </w:rPr>
                              <w:t>words:</w:t>
                            </w:r>
                            <w:r w:rsidRPr="00F316B4">
                              <w:rPr>
                                <w:rFonts w:ascii="Courier New" w:eastAsia="Times New Roman" w:hAnsi="Courier New" w:cs="Courier New"/>
                                <w:color w:val="A9B7C6"/>
                                <w:sz w:val="20"/>
                                <w:szCs w:val="20"/>
                                <w:lang w:val="en-US" w:eastAsia="ru-RU"/>
                              </w:rPr>
                              <w:br/>
                              <w:t xml:space="preserve">        </w:t>
                            </w:r>
                            <w:r w:rsidRPr="00F316B4">
                              <w:rPr>
                                <w:rFonts w:ascii="Courier New" w:eastAsia="Times New Roman" w:hAnsi="Courier New" w:cs="Courier New"/>
                                <w:color w:val="CC7832"/>
                                <w:sz w:val="20"/>
                                <w:szCs w:val="20"/>
                                <w:lang w:val="en-US" w:eastAsia="ru-RU"/>
                              </w:rPr>
                              <w:t xml:space="preserve">if </w:t>
                            </w:r>
                            <w:r w:rsidRPr="00F316B4">
                              <w:rPr>
                                <w:rFonts w:ascii="Courier New" w:eastAsia="Times New Roman" w:hAnsi="Courier New" w:cs="Courier New"/>
                                <w:color w:val="A9B7C6"/>
                                <w:sz w:val="20"/>
                                <w:szCs w:val="20"/>
                                <w:lang w:val="en-US" w:eastAsia="ru-RU"/>
                              </w:rPr>
                              <w:t xml:space="preserve">word </w:t>
                            </w:r>
                            <w:r w:rsidRPr="00F316B4">
                              <w:rPr>
                                <w:rFonts w:ascii="Courier New" w:eastAsia="Times New Roman" w:hAnsi="Courier New" w:cs="Courier New"/>
                                <w:color w:val="CC7832"/>
                                <w:sz w:val="20"/>
                                <w:szCs w:val="20"/>
                                <w:lang w:val="en-US" w:eastAsia="ru-RU"/>
                              </w:rPr>
                              <w:t xml:space="preserve">in </w:t>
                            </w:r>
                            <w:r w:rsidRPr="00F316B4">
                              <w:rPr>
                                <w:rFonts w:ascii="Courier New" w:eastAsia="Times New Roman" w:hAnsi="Courier New" w:cs="Courier New"/>
                                <w:color w:val="A9B7C6"/>
                                <w:sz w:val="20"/>
                                <w:szCs w:val="20"/>
                                <w:lang w:val="en-US" w:eastAsia="ru-RU"/>
                              </w:rPr>
                              <w:t>new_dic1:</w:t>
                            </w:r>
                            <w:r w:rsidRPr="00F316B4">
                              <w:rPr>
                                <w:rFonts w:ascii="Courier New" w:eastAsia="Times New Roman" w:hAnsi="Courier New" w:cs="Courier New"/>
                                <w:color w:val="A9B7C6"/>
                                <w:sz w:val="20"/>
                                <w:szCs w:val="20"/>
                                <w:lang w:val="en-US" w:eastAsia="ru-RU"/>
                              </w:rPr>
                              <w:br/>
                              <w:t xml:space="preserve">            count += </w:t>
                            </w:r>
                            <w:r w:rsidRPr="00F316B4">
                              <w:rPr>
                                <w:rFonts w:ascii="Courier New" w:eastAsia="Times New Roman" w:hAnsi="Courier New" w:cs="Courier New"/>
                                <w:color w:val="6897BB"/>
                                <w:sz w:val="20"/>
                                <w:szCs w:val="20"/>
                                <w:lang w:val="en-US" w:eastAsia="ru-RU"/>
                              </w:rPr>
                              <w:t>1</w:t>
                            </w:r>
                            <w:r w:rsidRPr="00F316B4">
                              <w:rPr>
                                <w:rFonts w:ascii="Courier New" w:eastAsia="Times New Roman" w:hAnsi="Courier New" w:cs="Courier New"/>
                                <w:color w:val="6897BB"/>
                                <w:sz w:val="20"/>
                                <w:szCs w:val="20"/>
                                <w:lang w:val="en-US" w:eastAsia="ru-RU"/>
                              </w:rPr>
                              <w:br/>
                              <w:t xml:space="preserve">    </w:t>
                            </w:r>
                            <w:r w:rsidRPr="00F316B4">
                              <w:rPr>
                                <w:rFonts w:ascii="Courier New" w:eastAsia="Times New Roman" w:hAnsi="Courier New" w:cs="Courier New"/>
                                <w:color w:val="CC7832"/>
                                <w:sz w:val="20"/>
                                <w:szCs w:val="20"/>
                                <w:lang w:val="en-US" w:eastAsia="ru-RU"/>
                              </w:rPr>
                              <w:t xml:space="preserve">return </w:t>
                            </w:r>
                            <w:r w:rsidRPr="00F316B4">
                              <w:rPr>
                                <w:rFonts w:ascii="Courier New" w:eastAsia="Times New Roman" w:hAnsi="Courier New" w:cs="Courier New"/>
                                <w:color w:val="A9B7C6"/>
                                <w:sz w:val="20"/>
                                <w:szCs w:val="20"/>
                                <w:lang w:val="en-US" w:eastAsia="ru-RU"/>
                              </w:rPr>
                              <w:t>count</w:t>
                            </w:r>
                          </w:p>
                          <w:p w14:paraId="5067E27D" w14:textId="77777777" w:rsidR="00F316B4" w:rsidRPr="008D64AA" w:rsidRDefault="00F316B4" w:rsidP="00F316B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CE60B" id="_x0000_s1030" type="#_x0000_t202" style="position:absolute;margin-left:398.8pt;margin-top:20.9pt;width:450pt;height:66.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">
                <v:textbox>
                  <w:txbxContent>
                    <w:p w14:paraId="5AE8B7E9" w14:textId="00053342" w:rsidR="00F316B4" w:rsidRPr="00F316B4" w:rsidRDefault="00F316B4" w:rsidP="00F316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F316B4">
                        <w:rPr>
                          <w:rFonts w:ascii="Courier New" w:eastAsia="Times New Roman" w:hAnsi="Courier New" w:cs="Courier New"/>
                          <w:color w:val="CC7832"/>
                          <w:sz w:val="20"/>
                          <w:szCs w:val="20"/>
                          <w:lang w:val="en-US" w:eastAsia="ru-RU"/>
                        </w:rPr>
                        <w:t xml:space="preserve">def </w:t>
                      </w:r>
                      <w:proofErr w:type="spellStart"/>
                      <w:r w:rsidRPr="00F316B4">
                        <w:rPr>
                          <w:rFonts w:ascii="Courier New" w:eastAsia="Times New Roman" w:hAnsi="Courier New" w:cs="Courier New"/>
                          <w:color w:val="FFC66D"/>
                          <w:sz w:val="20"/>
                          <w:szCs w:val="20"/>
                          <w:lang w:val="en-US" w:eastAsia="ru-RU"/>
                        </w:rPr>
                        <w:t>words_in_dic</w:t>
                      </w:r>
                      <w:proofErr w:type="spellEnd"/>
                      <w:r w:rsidRPr="00F316B4">
                        <w:rPr>
                          <w:rFonts w:ascii="Courier New" w:eastAsia="Times New Roman" w:hAnsi="Courier New" w:cs="Courier New"/>
                          <w:color w:val="A9B7C6"/>
                          <w:sz w:val="20"/>
                          <w:szCs w:val="20"/>
                          <w:lang w:val="en-US" w:eastAsia="ru-RU"/>
                        </w:rPr>
                        <w:t xml:space="preserve">(words):  </w:t>
                      </w:r>
                      <w:r w:rsidRPr="00F316B4">
                        <w:rPr>
                          <w:rFonts w:ascii="Courier New" w:eastAsia="Times New Roman" w:hAnsi="Courier New" w:cs="Courier New"/>
                          <w:color w:val="808080"/>
                          <w:sz w:val="20"/>
                          <w:szCs w:val="20"/>
                          <w:lang w:val="en-US" w:eastAsia="ru-RU"/>
                        </w:rPr>
                        <w:t># 2.3</w:t>
                      </w:r>
                      <w:r w:rsidRPr="00F316B4">
                        <w:rPr>
                          <w:rFonts w:ascii="Courier New" w:eastAsia="Times New Roman" w:hAnsi="Courier New" w:cs="Courier New"/>
                          <w:color w:val="A9B7C6"/>
                          <w:sz w:val="20"/>
                          <w:szCs w:val="20"/>
                          <w:lang w:val="en-US" w:eastAsia="ru-RU"/>
                        </w:rPr>
                        <w:br/>
                        <w:t xml:space="preserve">    </w:t>
                      </w:r>
                      <w:r w:rsidRPr="00F316B4">
                        <w:rPr>
                          <w:rFonts w:ascii="Courier New" w:eastAsia="Times New Roman" w:hAnsi="Courier New" w:cs="Courier New"/>
                          <w:color w:val="CC7832"/>
                          <w:sz w:val="20"/>
                          <w:szCs w:val="20"/>
                          <w:lang w:val="en-US" w:eastAsia="ru-RU"/>
                        </w:rPr>
                        <w:t xml:space="preserve">for </w:t>
                      </w:r>
                      <w:r w:rsidRPr="00F316B4">
                        <w:rPr>
                          <w:rFonts w:ascii="Courier New" w:eastAsia="Times New Roman" w:hAnsi="Courier New" w:cs="Courier New"/>
                          <w:color w:val="A9B7C6"/>
                          <w:sz w:val="20"/>
                          <w:szCs w:val="20"/>
                          <w:lang w:val="en-US" w:eastAsia="ru-RU"/>
                        </w:rPr>
                        <w:t xml:space="preserve">word </w:t>
                      </w:r>
                      <w:r w:rsidRPr="00F316B4">
                        <w:rPr>
                          <w:rFonts w:ascii="Courier New" w:eastAsia="Times New Roman" w:hAnsi="Courier New" w:cs="Courier New"/>
                          <w:color w:val="CC7832"/>
                          <w:sz w:val="20"/>
                          <w:szCs w:val="20"/>
                          <w:lang w:val="en-US" w:eastAsia="ru-RU"/>
                        </w:rPr>
                        <w:t xml:space="preserve">in </w:t>
                      </w:r>
                      <w:r w:rsidRPr="00F316B4">
                        <w:rPr>
                          <w:rFonts w:ascii="Courier New" w:eastAsia="Times New Roman" w:hAnsi="Courier New" w:cs="Courier New"/>
                          <w:color w:val="A9B7C6"/>
                          <w:sz w:val="20"/>
                          <w:szCs w:val="20"/>
                          <w:lang w:val="en-US" w:eastAsia="ru-RU"/>
                        </w:rPr>
                        <w:t>words:</w:t>
                      </w:r>
                      <w:r w:rsidRPr="00F316B4">
                        <w:rPr>
                          <w:rFonts w:ascii="Courier New" w:eastAsia="Times New Roman" w:hAnsi="Courier New" w:cs="Courier New"/>
                          <w:color w:val="A9B7C6"/>
                          <w:sz w:val="20"/>
                          <w:szCs w:val="20"/>
                          <w:lang w:val="en-US" w:eastAsia="ru-RU"/>
                        </w:rPr>
                        <w:br/>
                        <w:t xml:space="preserve">        </w:t>
                      </w:r>
                      <w:r w:rsidRPr="00F316B4">
                        <w:rPr>
                          <w:rFonts w:ascii="Courier New" w:eastAsia="Times New Roman" w:hAnsi="Courier New" w:cs="Courier New"/>
                          <w:color w:val="CC7832"/>
                          <w:sz w:val="20"/>
                          <w:szCs w:val="20"/>
                          <w:lang w:val="en-US" w:eastAsia="ru-RU"/>
                        </w:rPr>
                        <w:t xml:space="preserve">if </w:t>
                      </w:r>
                      <w:r w:rsidRPr="00F316B4">
                        <w:rPr>
                          <w:rFonts w:ascii="Courier New" w:eastAsia="Times New Roman" w:hAnsi="Courier New" w:cs="Courier New"/>
                          <w:color w:val="A9B7C6"/>
                          <w:sz w:val="20"/>
                          <w:szCs w:val="20"/>
                          <w:lang w:val="en-US" w:eastAsia="ru-RU"/>
                        </w:rPr>
                        <w:t xml:space="preserve">word </w:t>
                      </w:r>
                      <w:r w:rsidRPr="00F316B4">
                        <w:rPr>
                          <w:rFonts w:ascii="Courier New" w:eastAsia="Times New Roman" w:hAnsi="Courier New" w:cs="Courier New"/>
                          <w:color w:val="CC7832"/>
                          <w:sz w:val="20"/>
                          <w:szCs w:val="20"/>
                          <w:lang w:val="en-US" w:eastAsia="ru-RU"/>
                        </w:rPr>
                        <w:t xml:space="preserve">in </w:t>
                      </w:r>
                      <w:r w:rsidRPr="00F316B4">
                        <w:rPr>
                          <w:rFonts w:ascii="Courier New" w:eastAsia="Times New Roman" w:hAnsi="Courier New" w:cs="Courier New"/>
                          <w:color w:val="A9B7C6"/>
                          <w:sz w:val="20"/>
                          <w:szCs w:val="20"/>
                          <w:lang w:val="en-US" w:eastAsia="ru-RU"/>
                        </w:rPr>
                        <w:t>new_dic1:</w:t>
                      </w:r>
                      <w:r w:rsidRPr="00F316B4">
                        <w:rPr>
                          <w:rFonts w:ascii="Courier New" w:eastAsia="Times New Roman" w:hAnsi="Courier New" w:cs="Courier New"/>
                          <w:color w:val="A9B7C6"/>
                          <w:sz w:val="20"/>
                          <w:szCs w:val="20"/>
                          <w:lang w:val="en-US" w:eastAsia="ru-RU"/>
                        </w:rPr>
                        <w:br/>
                        <w:t xml:space="preserve">            count += </w:t>
                      </w:r>
                      <w:r w:rsidRPr="00F316B4">
                        <w:rPr>
                          <w:rFonts w:ascii="Courier New" w:eastAsia="Times New Roman" w:hAnsi="Courier New" w:cs="Courier New"/>
                          <w:color w:val="6897BB"/>
                          <w:sz w:val="20"/>
                          <w:szCs w:val="20"/>
                          <w:lang w:val="en-US" w:eastAsia="ru-RU"/>
                        </w:rPr>
                        <w:t>1</w:t>
                      </w:r>
                      <w:r w:rsidRPr="00F316B4">
                        <w:rPr>
                          <w:rFonts w:ascii="Courier New" w:eastAsia="Times New Roman" w:hAnsi="Courier New" w:cs="Courier New"/>
                          <w:color w:val="6897BB"/>
                          <w:sz w:val="20"/>
                          <w:szCs w:val="20"/>
                          <w:lang w:val="en-US" w:eastAsia="ru-RU"/>
                        </w:rPr>
                        <w:br/>
                        <w:t xml:space="preserve">    </w:t>
                      </w:r>
                      <w:r w:rsidRPr="00F316B4">
                        <w:rPr>
                          <w:rFonts w:ascii="Courier New" w:eastAsia="Times New Roman" w:hAnsi="Courier New" w:cs="Courier New"/>
                          <w:color w:val="CC7832"/>
                          <w:sz w:val="20"/>
                          <w:szCs w:val="20"/>
                          <w:lang w:val="en-US" w:eastAsia="ru-RU"/>
                        </w:rPr>
                        <w:t xml:space="preserve">return </w:t>
                      </w:r>
                      <w:r w:rsidRPr="00F316B4">
                        <w:rPr>
                          <w:rFonts w:ascii="Courier New" w:eastAsia="Times New Roman" w:hAnsi="Courier New" w:cs="Courier New"/>
                          <w:color w:val="A9B7C6"/>
                          <w:sz w:val="20"/>
                          <w:szCs w:val="20"/>
                          <w:lang w:val="en-US" w:eastAsia="ru-RU"/>
                        </w:rPr>
                        <w:t>count</w:t>
                      </w:r>
                    </w:p>
                    <w:p w14:paraId="5067E27D" w14:textId="77777777" w:rsidR="00F316B4" w:rsidRPr="008D64AA" w:rsidRDefault="00F316B4" w:rsidP="00F316B4">
                      <w:pPr>
                        <w:rPr>
                          <w:lang w:val="en-US"/>
                        </w:rPr>
                      </w:pPr>
                    </w:p>
                  </w:txbxContent>
                </v:textbox>
                <w10:wrap type="topAndBottom" anchorx="margin"/>
              </v:shape>
            </w:pict>
          </mc:Fallback>
        </mc:AlternateContent>
      </w:r>
      <w:r w:rsidRPr="00E87B75">
        <w:rPr>
          <w:sz w:val="24"/>
          <w:szCs w:val="24"/>
        </w:rPr>
        <w:t xml:space="preserve">2.3 Посчитайте сколько разных словоформ из вашего текста присутствуют в словаре - </w:t>
      </w:r>
      <w:r w:rsidRPr="00E87B75">
        <w:rPr>
          <w:b/>
          <w:bCs/>
          <w:sz w:val="24"/>
          <w:szCs w:val="24"/>
        </w:rPr>
        <w:t>752</w:t>
      </w:r>
    </w:p>
    <w:p w14:paraId="08C11437" w14:textId="77777777" w:rsidR="0023574F" w:rsidRDefault="0023574F" w:rsidP="00F316B4">
      <w:pPr>
        <w:rPr>
          <w:sz w:val="28"/>
          <w:szCs w:val="28"/>
        </w:rPr>
      </w:pPr>
    </w:p>
    <w:p w14:paraId="6424A373" w14:textId="77777777" w:rsidR="0023574F" w:rsidRDefault="0023574F" w:rsidP="00F316B4">
      <w:pPr>
        <w:rPr>
          <w:sz w:val="28"/>
          <w:szCs w:val="28"/>
        </w:rPr>
      </w:pPr>
    </w:p>
    <w:p w14:paraId="4B45C27F" w14:textId="7BC60E47" w:rsidR="00F316B4" w:rsidRPr="00F316B4" w:rsidRDefault="007B61CE" w:rsidP="00F316B4">
      <w:pPr>
        <w:rPr>
          <w:sz w:val="28"/>
          <w:szCs w:val="28"/>
        </w:rPr>
      </w:pPr>
      <w:r w:rsidRPr="00E87B75">
        <w:rPr>
          <w:noProof/>
          <w:sz w:val="24"/>
          <w:szCs w:val="24"/>
        </w:rPr>
        <mc:AlternateContent>
          <mc:Choice Requires="wps">
            <w:drawing>
              <wp:anchor distT="45720" distB="45720" distL="114300" distR="114300" simplePos="0" relativeHeight="251663360" behindDoc="0" locked="0" layoutInCell="1" allowOverlap="1" wp14:anchorId="6A99BE0F" wp14:editId="781EB14D">
                <wp:simplePos x="0" y="0"/>
                <wp:positionH relativeFrom="margin">
                  <wp:align>right</wp:align>
                </wp:positionH>
                <wp:positionV relativeFrom="paragraph">
                  <wp:posOffset>1350010</wp:posOffset>
                </wp:positionV>
                <wp:extent cx="5715000" cy="5143500"/>
                <wp:effectExtent l="0" t="0" r="19050" b="19050"/>
                <wp:wrapTopAndBottom/>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143500"/>
                        </a:xfrm>
                        <a:prstGeom prst="rect">
                          <a:avLst/>
                        </a:prstGeom>
                        <a:solidFill>
                          <a:srgbClr val="FFFFFF"/>
                        </a:solidFill>
                        <a:ln w="9525">
                          <a:solidFill>
                            <a:srgbClr val="000000"/>
                          </a:solidFill>
                          <a:miter lim="800000"/>
                          <a:headEnd/>
                          <a:tailEnd/>
                        </a:ln>
                      </wps:spPr>
                      <wps:txbx>
                        <w:txbxContent>
                          <w:p w14:paraId="08EDB075" w14:textId="3E1CED0F" w:rsidR="008D64AA" w:rsidRPr="008D64AA" w:rsidRDefault="008D64AA" w:rsidP="008D64AA">
                            <w:pPr>
                              <w:pStyle w:val="HTML1"/>
                              <w:shd w:val="clear" w:color="auto" w:fill="2B2B2B"/>
                              <w:rPr>
                                <w:rFonts w:ascii="Courier New" w:eastAsia="Times New Roman" w:hAnsi="Courier New" w:cs="Courier New"/>
                                <w:color w:val="A9B7C6"/>
                                <w:sz w:val="20"/>
                                <w:lang w:val="en-US" w:eastAsia="ru-RU"/>
                              </w:rPr>
                            </w:pPr>
                            <w:r w:rsidRPr="008D64AA">
                              <w:rPr>
                                <w:rFonts w:ascii="Courier New" w:eastAsia="Times New Roman" w:hAnsi="Courier New" w:cs="Courier New"/>
                                <w:color w:val="CC7832"/>
                                <w:sz w:val="20"/>
                                <w:lang w:val="en-US" w:eastAsia="ru-RU"/>
                              </w:rPr>
                              <w:t xml:space="preserve">def </w:t>
                            </w:r>
                            <w:proofErr w:type="spellStart"/>
                            <w:r w:rsidRPr="008D64AA">
                              <w:rPr>
                                <w:rFonts w:ascii="Courier New" w:eastAsia="Times New Roman" w:hAnsi="Courier New" w:cs="Courier New"/>
                                <w:color w:val="FFC66D"/>
                                <w:sz w:val="20"/>
                                <w:lang w:val="en-US" w:eastAsia="ru-RU"/>
                              </w:rPr>
                              <w:t>word_forms</w:t>
                            </w:r>
                            <w:proofErr w:type="spellEnd"/>
                            <w:r w:rsidRPr="008D64AA">
                              <w:rPr>
                                <w:rFonts w:ascii="Courier New" w:eastAsia="Times New Roman" w:hAnsi="Courier New" w:cs="Courier New"/>
                                <w:color w:val="A9B7C6"/>
                                <w:sz w:val="20"/>
                                <w:lang w:val="en-US" w:eastAsia="ru-RU"/>
                              </w:rPr>
                              <w:t xml:space="preserve">(dictionary):  </w:t>
                            </w:r>
                            <w:r w:rsidRPr="008D64AA">
                              <w:rPr>
                                <w:rFonts w:ascii="Courier New" w:eastAsia="Times New Roman" w:hAnsi="Courier New" w:cs="Courier New"/>
                                <w:color w:val="808080"/>
                                <w:sz w:val="20"/>
                                <w:lang w:val="en-US" w:eastAsia="ru-RU"/>
                              </w:rPr>
                              <w:t># 2.</w:t>
                            </w:r>
                            <w:r w:rsidR="00F316B4">
                              <w:rPr>
                                <w:rFonts w:ascii="Courier New" w:eastAsia="Times New Roman" w:hAnsi="Courier New" w:cs="Courier New"/>
                                <w:color w:val="808080"/>
                                <w:sz w:val="20"/>
                                <w:lang w:val="en-US" w:eastAsia="ru-RU"/>
                              </w:rPr>
                              <w:t>4</w:t>
                            </w:r>
                            <w:r w:rsidRPr="008D64AA">
                              <w:rPr>
                                <w:rFonts w:ascii="Courier New" w:eastAsia="Times New Roman" w:hAnsi="Courier New" w:cs="Courier New"/>
                                <w:color w:val="808080"/>
                                <w:sz w:val="20"/>
                                <w:lang w:val="en-US" w:eastAsia="ru-RU"/>
                              </w:rPr>
                              <w:br/>
                              <w:t xml:space="preserve">    </w:t>
                            </w:r>
                            <w:r w:rsidRPr="008D64AA">
                              <w:rPr>
                                <w:rFonts w:ascii="Courier New" w:eastAsia="Times New Roman" w:hAnsi="Courier New" w:cs="Courier New"/>
                                <w:color w:val="A9B7C6"/>
                                <w:sz w:val="20"/>
                                <w:lang w:val="en-US" w:eastAsia="ru-RU"/>
                              </w:rPr>
                              <w:t xml:space="preserve">check = </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6897BB"/>
                                <w:sz w:val="20"/>
                                <w:lang w:val="en-US" w:eastAsia="ru-RU"/>
                              </w:rPr>
                              <w:br/>
                              <w:t xml:space="preserve">    </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 xml:space="preserve"> = </w:t>
                            </w:r>
                            <w:proofErr w:type="spellStart"/>
                            <w:r w:rsidRPr="008D64AA">
                              <w:rPr>
                                <w:rFonts w:ascii="Courier New" w:eastAsia="Times New Roman" w:hAnsi="Courier New" w:cs="Courier New"/>
                                <w:color w:val="8888C6"/>
                                <w:sz w:val="20"/>
                                <w:lang w:val="en-US" w:eastAsia="ru-RU"/>
                              </w:rPr>
                              <w:t>dict</w:t>
                            </w:r>
                            <w:proofErr w:type="spellEnd"/>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count = </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6897BB"/>
                                <w:sz w:val="20"/>
                                <w:lang w:val="en-US" w:eastAsia="ru-RU"/>
                              </w:rPr>
                              <w:br/>
                              <w:t xml:space="preserve">    </w:t>
                            </w:r>
                            <w:r w:rsidRPr="008D64AA">
                              <w:rPr>
                                <w:rFonts w:ascii="Courier New" w:eastAsia="Times New Roman" w:hAnsi="Courier New" w:cs="Courier New"/>
                                <w:color w:val="A9B7C6"/>
                                <w:sz w:val="20"/>
                                <w:lang w:val="en-US" w:eastAsia="ru-RU"/>
                              </w:rPr>
                              <w:t xml:space="preserve">c = </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6897BB"/>
                                <w:sz w:val="20"/>
                                <w:lang w:val="en-US" w:eastAsia="ru-RU"/>
                              </w:rPr>
                              <w:br/>
                              <w:t xml:space="preserve">    </w:t>
                            </w:r>
                            <w:r w:rsidRPr="008D64AA">
                              <w:rPr>
                                <w:rFonts w:ascii="Courier New" w:eastAsia="Times New Roman" w:hAnsi="Courier New" w:cs="Courier New"/>
                                <w:color w:val="A9B7C6"/>
                                <w:sz w:val="20"/>
                                <w:lang w:val="en-US" w:eastAsia="ru-RU"/>
                              </w:rPr>
                              <w:t xml:space="preserve">a = </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6897BB"/>
                                <w:sz w:val="20"/>
                                <w:lang w:val="en-US" w:eastAsia="ru-RU"/>
                              </w:rPr>
                              <w:br/>
                              <w:t xml:space="preserve">    </w:t>
                            </w:r>
                            <w:r w:rsidRPr="008D64AA">
                              <w:rPr>
                                <w:rFonts w:ascii="Courier New" w:eastAsia="Times New Roman" w:hAnsi="Courier New" w:cs="Courier New"/>
                                <w:color w:val="CC7832"/>
                                <w:sz w:val="20"/>
                                <w:lang w:val="en-US" w:eastAsia="ru-RU"/>
                              </w:rPr>
                              <w:t xml:space="preserve">for </w:t>
                            </w:r>
                            <w:proofErr w:type="spellStart"/>
                            <w:r w:rsidRPr="008D64AA">
                              <w:rPr>
                                <w:rFonts w:ascii="Courier New" w:eastAsia="Times New Roman" w:hAnsi="Courier New" w:cs="Courier New"/>
                                <w:color w:val="A9B7C6"/>
                                <w:sz w:val="20"/>
                                <w:lang w:val="en-US" w:eastAsia="ru-RU"/>
                              </w:rPr>
                              <w:t>elem</w:t>
                            </w:r>
                            <w:proofErr w:type="spellEnd"/>
                            <w:r w:rsidRPr="008D64AA">
                              <w:rPr>
                                <w:rFonts w:ascii="Courier New" w:eastAsia="Times New Roman" w:hAnsi="Courier New" w:cs="Courier New"/>
                                <w:color w:val="A9B7C6"/>
                                <w:sz w:val="20"/>
                                <w:lang w:val="en-US" w:eastAsia="ru-RU"/>
                              </w:rPr>
                              <w:t xml:space="preserve"> </w:t>
                            </w:r>
                            <w:r w:rsidRPr="008D64AA">
                              <w:rPr>
                                <w:rFonts w:ascii="Courier New" w:eastAsia="Times New Roman" w:hAnsi="Courier New" w:cs="Courier New"/>
                                <w:color w:val="CC7832"/>
                                <w:sz w:val="20"/>
                                <w:lang w:val="en-US" w:eastAsia="ru-RU"/>
                              </w:rPr>
                              <w:t xml:space="preserve">in </w:t>
                            </w:r>
                            <w:r w:rsidRPr="008D64AA">
                              <w:rPr>
                                <w:rFonts w:ascii="Courier New" w:eastAsia="Times New Roman" w:hAnsi="Courier New" w:cs="Courier New"/>
                                <w:color w:val="A9B7C6"/>
                                <w:sz w:val="20"/>
                                <w:lang w:val="en-US" w:eastAsia="ru-RU"/>
                              </w:rPr>
                              <w:t>words:</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CC7832"/>
                                <w:sz w:val="20"/>
                                <w:lang w:val="en-US" w:eastAsia="ru-RU"/>
                              </w:rPr>
                              <w:t xml:space="preserve">for </w:t>
                            </w:r>
                            <w:r w:rsidRPr="008D64AA">
                              <w:rPr>
                                <w:rFonts w:ascii="Courier New" w:eastAsia="Times New Roman" w:hAnsi="Courier New" w:cs="Courier New"/>
                                <w:color w:val="A9B7C6"/>
                                <w:sz w:val="20"/>
                                <w:lang w:val="en-US" w:eastAsia="ru-RU"/>
                              </w:rPr>
                              <w:t xml:space="preserve">line </w:t>
                            </w:r>
                            <w:r w:rsidRPr="008D64AA">
                              <w:rPr>
                                <w:rFonts w:ascii="Courier New" w:eastAsia="Times New Roman" w:hAnsi="Courier New" w:cs="Courier New"/>
                                <w:color w:val="CC7832"/>
                                <w:sz w:val="20"/>
                                <w:lang w:val="en-US" w:eastAsia="ru-RU"/>
                              </w:rPr>
                              <w:t xml:space="preserve">in </w:t>
                            </w:r>
                            <w:r w:rsidRPr="008D64AA">
                              <w:rPr>
                                <w:rFonts w:ascii="Courier New" w:eastAsia="Times New Roman" w:hAnsi="Courier New" w:cs="Courier New"/>
                                <w:color w:val="A9B7C6"/>
                                <w:sz w:val="20"/>
                                <w:lang w:val="en-US" w:eastAsia="ru-RU"/>
                              </w:rPr>
                              <w:t>dictionary:</w:t>
                            </w:r>
                            <w:r w:rsidRPr="008D64AA">
                              <w:rPr>
                                <w:rFonts w:ascii="Courier New" w:eastAsia="Times New Roman" w:hAnsi="Courier New" w:cs="Courier New"/>
                                <w:color w:val="A9B7C6"/>
                                <w:sz w:val="20"/>
                                <w:lang w:val="en-US" w:eastAsia="ru-RU"/>
                              </w:rPr>
                              <w:br/>
                              <w:t xml:space="preserve">            check = </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6897BB"/>
                                <w:sz w:val="20"/>
                                <w:lang w:val="en-US" w:eastAsia="ru-RU"/>
                              </w:rPr>
                              <w:br/>
                              <w:t xml:space="preserve">            </w:t>
                            </w:r>
                            <w:r w:rsidRPr="008D64AA">
                              <w:rPr>
                                <w:rFonts w:ascii="Courier New" w:eastAsia="Times New Roman" w:hAnsi="Courier New" w:cs="Courier New"/>
                                <w:color w:val="A9B7C6"/>
                                <w:sz w:val="20"/>
                                <w:lang w:val="en-US" w:eastAsia="ru-RU"/>
                              </w:rPr>
                              <w:t xml:space="preserve">line = </w:t>
                            </w:r>
                            <w:proofErr w:type="spellStart"/>
                            <w:r w:rsidRPr="008D64AA">
                              <w:rPr>
                                <w:rFonts w:ascii="Courier New" w:eastAsia="Times New Roman" w:hAnsi="Courier New" w:cs="Courier New"/>
                                <w:color w:val="A9B7C6"/>
                                <w:sz w:val="20"/>
                                <w:lang w:val="en-US" w:eastAsia="ru-RU"/>
                              </w:rPr>
                              <w:t>line.split</w:t>
                            </w:r>
                            <w:proofErr w:type="spellEnd"/>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6A8759"/>
                                <w:sz w:val="20"/>
                                <w:lang w:val="en-US" w:eastAsia="ru-RU"/>
                              </w:rPr>
                              <w:t>','</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CC7832"/>
                                <w:sz w:val="20"/>
                                <w:lang w:val="en-US" w:eastAsia="ru-RU"/>
                              </w:rPr>
                              <w:t xml:space="preserve">for </w:t>
                            </w:r>
                            <w:r w:rsidRPr="008D64AA">
                              <w:rPr>
                                <w:rFonts w:ascii="Courier New" w:eastAsia="Times New Roman" w:hAnsi="Courier New" w:cs="Courier New"/>
                                <w:color w:val="A9B7C6"/>
                                <w:sz w:val="20"/>
                                <w:lang w:val="en-US" w:eastAsia="ru-RU"/>
                              </w:rPr>
                              <w:t xml:space="preserve">word </w:t>
                            </w:r>
                            <w:r w:rsidRPr="008D64AA">
                              <w:rPr>
                                <w:rFonts w:ascii="Courier New" w:eastAsia="Times New Roman" w:hAnsi="Courier New" w:cs="Courier New"/>
                                <w:color w:val="CC7832"/>
                                <w:sz w:val="20"/>
                                <w:lang w:val="en-US" w:eastAsia="ru-RU"/>
                              </w:rPr>
                              <w:t xml:space="preserve">in </w:t>
                            </w:r>
                            <w:r w:rsidRPr="008D64AA">
                              <w:rPr>
                                <w:rFonts w:ascii="Courier New" w:eastAsia="Times New Roman" w:hAnsi="Courier New" w:cs="Courier New"/>
                                <w:color w:val="A9B7C6"/>
                                <w:sz w:val="20"/>
                                <w:lang w:val="en-US" w:eastAsia="ru-RU"/>
                              </w:rPr>
                              <w:t>line:</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CC7832"/>
                                <w:sz w:val="20"/>
                                <w:lang w:val="en-US" w:eastAsia="ru-RU"/>
                              </w:rPr>
                              <w:t xml:space="preserve">if </w:t>
                            </w:r>
                            <w:proofErr w:type="spellStart"/>
                            <w:r w:rsidRPr="008D64AA">
                              <w:rPr>
                                <w:rFonts w:ascii="Courier New" w:eastAsia="Times New Roman" w:hAnsi="Courier New" w:cs="Courier New"/>
                                <w:color w:val="A9B7C6"/>
                                <w:sz w:val="20"/>
                                <w:lang w:val="en-US" w:eastAsia="ru-RU"/>
                              </w:rPr>
                              <w:t>elem</w:t>
                            </w:r>
                            <w:proofErr w:type="spellEnd"/>
                            <w:r w:rsidRPr="008D64AA">
                              <w:rPr>
                                <w:rFonts w:ascii="Courier New" w:eastAsia="Times New Roman" w:hAnsi="Courier New" w:cs="Courier New"/>
                                <w:color w:val="A9B7C6"/>
                                <w:sz w:val="20"/>
                                <w:lang w:val="en-US" w:eastAsia="ru-RU"/>
                              </w:rPr>
                              <w:t xml:space="preserve"> == word:</w:t>
                            </w:r>
                            <w:r w:rsidRPr="008D64AA">
                              <w:rPr>
                                <w:rFonts w:ascii="Courier New" w:eastAsia="Times New Roman" w:hAnsi="Courier New" w:cs="Courier New"/>
                                <w:color w:val="A9B7C6"/>
                                <w:sz w:val="20"/>
                                <w:lang w:val="en-US" w:eastAsia="ru-RU"/>
                              </w:rPr>
                              <w:br/>
                              <w:t xml:space="preserve">                    count += </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6897BB"/>
                                <w:sz w:val="20"/>
                                <w:lang w:val="en-US" w:eastAsia="ru-RU"/>
                              </w:rPr>
                              <w:br/>
                              <w:t xml:space="preserve">                    </w:t>
                            </w:r>
                            <w:r w:rsidRPr="008D64AA">
                              <w:rPr>
                                <w:rFonts w:ascii="Courier New" w:eastAsia="Times New Roman" w:hAnsi="Courier New" w:cs="Courier New"/>
                                <w:color w:val="CC7832"/>
                                <w:sz w:val="20"/>
                                <w:lang w:val="en-US" w:eastAsia="ru-RU"/>
                              </w:rPr>
                              <w:t xml:space="preserve">if </w:t>
                            </w:r>
                            <w:r w:rsidRPr="008D64AA">
                              <w:rPr>
                                <w:rFonts w:ascii="Courier New" w:eastAsia="Times New Roman" w:hAnsi="Courier New" w:cs="Courier New"/>
                                <w:color w:val="A9B7C6"/>
                                <w:sz w:val="20"/>
                                <w:lang w:val="en-US" w:eastAsia="ru-RU"/>
                              </w:rPr>
                              <w:t>line[</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A9B7C6"/>
                                <w:sz w:val="20"/>
                                <w:lang w:val="en-US" w:eastAsia="ru-RU"/>
                              </w:rPr>
                              <w:t xml:space="preserve">] </w:t>
                            </w:r>
                            <w:r w:rsidRPr="008D64AA">
                              <w:rPr>
                                <w:rFonts w:ascii="Courier New" w:eastAsia="Times New Roman" w:hAnsi="Courier New" w:cs="Courier New"/>
                                <w:color w:val="CC7832"/>
                                <w:sz w:val="20"/>
                                <w:lang w:val="en-US" w:eastAsia="ru-RU"/>
                              </w:rPr>
                              <w:t xml:space="preserve">in </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[line[</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A9B7C6"/>
                                <w:sz w:val="20"/>
                                <w:lang w:val="en-US" w:eastAsia="ru-RU"/>
                              </w:rPr>
                              <w:t xml:space="preserve">] += </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6897BB"/>
                                <w:sz w:val="20"/>
                                <w:lang w:val="en-US" w:eastAsia="ru-RU"/>
                              </w:rPr>
                              <w:br/>
                              <w:t xml:space="preserve">                        </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[line[</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A9B7C6"/>
                                <w:sz w:val="20"/>
                                <w:lang w:val="en-US" w:eastAsia="ru-RU"/>
                              </w:rPr>
                              <w:t>].append(</w:t>
                            </w:r>
                            <w:proofErr w:type="spellStart"/>
                            <w:r w:rsidRPr="008D64AA">
                              <w:rPr>
                                <w:rFonts w:ascii="Courier New" w:eastAsia="Times New Roman" w:hAnsi="Courier New" w:cs="Courier New"/>
                                <w:color w:val="A9B7C6"/>
                                <w:sz w:val="20"/>
                                <w:lang w:val="en-US" w:eastAsia="ru-RU"/>
                              </w:rPr>
                              <w:t>elem</w:t>
                            </w:r>
                            <w:proofErr w:type="spellEnd"/>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CC7832"/>
                                <w:sz w:val="20"/>
                                <w:lang w:val="en-US" w:eastAsia="ru-RU"/>
                              </w:rPr>
                              <w:t>else</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[line[</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A9B7C6"/>
                                <w:sz w:val="20"/>
                                <w:lang w:val="en-US" w:eastAsia="ru-RU"/>
                              </w:rPr>
                              <w:t>]] = [</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CC7832"/>
                                <w:sz w:val="20"/>
                                <w:lang w:val="en-US" w:eastAsia="ru-RU"/>
                              </w:rPr>
                              <w:t xml:space="preserve">, </w:t>
                            </w:r>
                            <w:r w:rsidRPr="008D64AA">
                              <w:rPr>
                                <w:rFonts w:ascii="Courier New" w:eastAsia="Times New Roman" w:hAnsi="Courier New" w:cs="Courier New"/>
                                <w:color w:val="A9B7C6"/>
                                <w:sz w:val="20"/>
                                <w:lang w:val="en-US" w:eastAsia="ru-RU"/>
                              </w:rPr>
                              <w:t>[word]]</w:t>
                            </w:r>
                            <w:r w:rsidRPr="008D64AA">
                              <w:rPr>
                                <w:rFonts w:ascii="Courier New" w:eastAsia="Times New Roman" w:hAnsi="Courier New" w:cs="Courier New"/>
                                <w:color w:val="A9B7C6"/>
                                <w:sz w:val="20"/>
                                <w:lang w:val="en-US" w:eastAsia="ru-RU"/>
                              </w:rPr>
                              <w:br/>
                              <w:t xml:space="preserve">                    check = </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6897BB"/>
                                <w:sz w:val="20"/>
                                <w:lang w:val="en-US" w:eastAsia="ru-RU"/>
                              </w:rPr>
                              <w:br/>
                              <w:t xml:space="preserve">                    </w:t>
                            </w:r>
                            <w:r w:rsidRPr="008D64AA">
                              <w:rPr>
                                <w:rFonts w:ascii="Courier New" w:eastAsia="Times New Roman" w:hAnsi="Courier New" w:cs="Courier New"/>
                                <w:color w:val="CC7832"/>
                                <w:sz w:val="20"/>
                                <w:lang w:val="en-US" w:eastAsia="ru-RU"/>
                              </w:rPr>
                              <w:t>break</w:t>
                            </w:r>
                            <w:r w:rsidRPr="008D64AA">
                              <w:rPr>
                                <w:rFonts w:ascii="Courier New" w:eastAsia="Times New Roman" w:hAnsi="Courier New" w:cs="Courier New"/>
                                <w:color w:val="CC7832"/>
                                <w:sz w:val="20"/>
                                <w:lang w:val="en-US" w:eastAsia="ru-RU"/>
                              </w:rPr>
                              <w:br/>
                              <w:t xml:space="preserve">                </w:t>
                            </w:r>
                            <w:r w:rsidRPr="008D64AA">
                              <w:rPr>
                                <w:rFonts w:ascii="Courier New" w:eastAsia="Times New Roman" w:hAnsi="Courier New" w:cs="Courier New"/>
                                <w:color w:val="A9B7C6"/>
                                <w:sz w:val="20"/>
                                <w:lang w:val="en-US" w:eastAsia="ru-RU"/>
                              </w:rPr>
                              <w:t xml:space="preserve">c += </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6897BB"/>
                                <w:sz w:val="20"/>
                                <w:lang w:val="en-US" w:eastAsia="ru-RU"/>
                              </w:rPr>
                              <w:br/>
                              <w:t xml:space="preserve">            </w:t>
                            </w:r>
                            <w:r w:rsidRPr="008D64AA">
                              <w:rPr>
                                <w:rFonts w:ascii="Courier New" w:eastAsia="Times New Roman" w:hAnsi="Courier New" w:cs="Courier New"/>
                                <w:color w:val="CC7832"/>
                                <w:sz w:val="20"/>
                                <w:lang w:val="en-US" w:eastAsia="ru-RU"/>
                              </w:rPr>
                              <w:t xml:space="preserve">if </w:t>
                            </w:r>
                            <w:r w:rsidRPr="008D64AA">
                              <w:rPr>
                                <w:rFonts w:ascii="Courier New" w:eastAsia="Times New Roman" w:hAnsi="Courier New" w:cs="Courier New"/>
                                <w:color w:val="A9B7C6"/>
                                <w:sz w:val="20"/>
                                <w:lang w:val="en-US" w:eastAsia="ru-RU"/>
                              </w:rPr>
                              <w:t xml:space="preserve">check == </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CC7832"/>
                                <w:sz w:val="20"/>
                                <w:lang w:val="en-US" w:eastAsia="ru-RU"/>
                              </w:rPr>
                              <w:t>break</w:t>
                            </w:r>
                            <w:r w:rsidRPr="008D64AA">
                              <w:rPr>
                                <w:rFonts w:ascii="Courier New" w:eastAsia="Times New Roman" w:hAnsi="Courier New" w:cs="Courier New"/>
                                <w:color w:val="CC7832"/>
                                <w:sz w:val="20"/>
                                <w:lang w:val="en-US" w:eastAsia="ru-RU"/>
                              </w:rPr>
                              <w:br/>
                              <w:t xml:space="preserve">        if </w:t>
                            </w:r>
                            <w:r w:rsidRPr="008D64AA">
                              <w:rPr>
                                <w:rFonts w:ascii="Courier New" w:eastAsia="Times New Roman" w:hAnsi="Courier New" w:cs="Courier New"/>
                                <w:color w:val="A9B7C6"/>
                                <w:sz w:val="20"/>
                                <w:lang w:val="en-US" w:eastAsia="ru-RU"/>
                              </w:rPr>
                              <w:t xml:space="preserve">check == </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CC7832"/>
                                <w:sz w:val="20"/>
                                <w:lang w:val="en-US" w:eastAsia="ru-RU"/>
                              </w:rPr>
                              <w:t xml:space="preserve">if </w:t>
                            </w:r>
                            <w:proofErr w:type="spellStart"/>
                            <w:r w:rsidRPr="008D64AA">
                              <w:rPr>
                                <w:rFonts w:ascii="Courier New" w:eastAsia="Times New Roman" w:hAnsi="Courier New" w:cs="Courier New"/>
                                <w:color w:val="A9B7C6"/>
                                <w:sz w:val="20"/>
                                <w:lang w:val="en-US" w:eastAsia="ru-RU"/>
                              </w:rPr>
                              <w:t>elem</w:t>
                            </w:r>
                            <w:proofErr w:type="spellEnd"/>
                            <w:r w:rsidRPr="008D64AA">
                              <w:rPr>
                                <w:rFonts w:ascii="Courier New" w:eastAsia="Times New Roman" w:hAnsi="Courier New" w:cs="Courier New"/>
                                <w:color w:val="A9B7C6"/>
                                <w:sz w:val="20"/>
                                <w:lang w:val="en-US" w:eastAsia="ru-RU"/>
                              </w:rPr>
                              <w:t xml:space="preserve"> </w:t>
                            </w:r>
                            <w:r w:rsidRPr="008D64AA">
                              <w:rPr>
                                <w:rFonts w:ascii="Courier New" w:eastAsia="Times New Roman" w:hAnsi="Courier New" w:cs="Courier New"/>
                                <w:color w:val="CC7832"/>
                                <w:sz w:val="20"/>
                                <w:lang w:val="en-US" w:eastAsia="ru-RU"/>
                              </w:rPr>
                              <w:t xml:space="preserve">in </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[line[</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A9B7C6"/>
                                <w:sz w:val="20"/>
                                <w:lang w:val="en-US" w:eastAsia="ru-RU"/>
                              </w:rPr>
                              <w:t xml:space="preserve">] += </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6897BB"/>
                                <w:sz w:val="20"/>
                                <w:lang w:val="en-US" w:eastAsia="ru-RU"/>
                              </w:rPr>
                              <w:br/>
                              <w:t xml:space="preserve">                </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[line[</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A9B7C6"/>
                                <w:sz w:val="20"/>
                                <w:lang w:val="en-US" w:eastAsia="ru-RU"/>
                              </w:rPr>
                              <w:t>].append(</w:t>
                            </w:r>
                            <w:proofErr w:type="spellStart"/>
                            <w:r w:rsidRPr="008D64AA">
                              <w:rPr>
                                <w:rFonts w:ascii="Courier New" w:eastAsia="Times New Roman" w:hAnsi="Courier New" w:cs="Courier New"/>
                                <w:color w:val="A9B7C6"/>
                                <w:sz w:val="20"/>
                                <w:lang w:val="en-US" w:eastAsia="ru-RU"/>
                              </w:rPr>
                              <w:t>elem</w:t>
                            </w:r>
                            <w:proofErr w:type="spellEnd"/>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CC7832"/>
                                <w:sz w:val="20"/>
                                <w:lang w:val="en-US" w:eastAsia="ru-RU"/>
                              </w:rPr>
                              <w:t>else</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[line[</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A9B7C6"/>
                                <w:sz w:val="20"/>
                                <w:lang w:val="en-US" w:eastAsia="ru-RU"/>
                              </w:rPr>
                              <w:t>]] = [</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CC7832"/>
                                <w:sz w:val="20"/>
                                <w:lang w:val="en-US" w:eastAsia="ru-RU"/>
                              </w:rPr>
                              <w:t xml:space="preserve">, </w:t>
                            </w:r>
                            <w:r w:rsidRPr="008D64AA">
                              <w:rPr>
                                <w:rFonts w:ascii="Courier New" w:eastAsia="Times New Roman" w:hAnsi="Courier New" w:cs="Courier New"/>
                                <w:color w:val="A9B7C6"/>
                                <w:sz w:val="20"/>
                                <w:lang w:val="en-US" w:eastAsia="ru-RU"/>
                              </w:rPr>
                              <w:t>[word]]</w:t>
                            </w:r>
                            <w:r w:rsidRPr="008D64AA">
                              <w:rPr>
                                <w:rFonts w:ascii="Courier New" w:eastAsia="Times New Roman" w:hAnsi="Courier New" w:cs="Courier New"/>
                                <w:color w:val="A9B7C6"/>
                                <w:sz w:val="20"/>
                                <w:lang w:val="en-US" w:eastAsia="ru-RU"/>
                              </w:rPr>
                              <w:br/>
                              <w:t xml:space="preserve">        a += </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6897BB"/>
                                <w:sz w:val="20"/>
                                <w:lang w:val="en-US" w:eastAsia="ru-RU"/>
                              </w:rPr>
                              <w:br/>
                              <w:t xml:space="preserve">        </w:t>
                            </w:r>
                            <w:r w:rsidRPr="008D64AA">
                              <w:rPr>
                                <w:rFonts w:ascii="Courier New" w:eastAsia="Times New Roman" w:hAnsi="Courier New" w:cs="Courier New"/>
                                <w:color w:val="8888C6"/>
                                <w:sz w:val="20"/>
                                <w:lang w:val="en-US" w:eastAsia="ru-RU"/>
                              </w:rPr>
                              <w:t>print</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8888C6"/>
                                <w:sz w:val="20"/>
                                <w:lang w:val="en-US" w:eastAsia="ru-RU"/>
                              </w:rPr>
                              <w:t>str</w:t>
                            </w:r>
                            <w:r w:rsidRPr="008D64AA">
                              <w:rPr>
                                <w:rFonts w:ascii="Courier New" w:eastAsia="Times New Roman" w:hAnsi="Courier New" w:cs="Courier New"/>
                                <w:color w:val="A9B7C6"/>
                                <w:sz w:val="20"/>
                                <w:lang w:val="en-US" w:eastAsia="ru-RU"/>
                              </w:rPr>
                              <w:t xml:space="preserve">(a / </w:t>
                            </w:r>
                            <w:r w:rsidRPr="008D64AA">
                              <w:rPr>
                                <w:rFonts w:ascii="Courier New" w:eastAsia="Times New Roman" w:hAnsi="Courier New" w:cs="Courier New"/>
                                <w:color w:val="6897BB"/>
                                <w:sz w:val="20"/>
                                <w:lang w:val="en-US" w:eastAsia="ru-RU"/>
                              </w:rPr>
                              <w:t xml:space="preserve">760 </w:t>
                            </w:r>
                            <w:r w:rsidRPr="008D64AA">
                              <w:rPr>
                                <w:rFonts w:ascii="Courier New" w:eastAsia="Times New Roman" w:hAnsi="Courier New" w:cs="Courier New"/>
                                <w:color w:val="A9B7C6"/>
                                <w:sz w:val="20"/>
                                <w:lang w:val="en-US" w:eastAsia="ru-RU"/>
                              </w:rPr>
                              <w:t xml:space="preserve">* </w:t>
                            </w:r>
                            <w:r w:rsidRPr="008D64AA">
                              <w:rPr>
                                <w:rFonts w:ascii="Courier New" w:eastAsia="Times New Roman" w:hAnsi="Courier New" w:cs="Courier New"/>
                                <w:color w:val="6897BB"/>
                                <w:sz w:val="20"/>
                                <w:lang w:val="en-US" w:eastAsia="ru-RU"/>
                              </w:rPr>
                              <w:t>100</w:t>
                            </w:r>
                            <w:r w:rsidRPr="008D64AA">
                              <w:rPr>
                                <w:rFonts w:ascii="Courier New" w:eastAsia="Times New Roman" w:hAnsi="Courier New" w:cs="Courier New"/>
                                <w:color w:val="A9B7C6"/>
                                <w:sz w:val="20"/>
                                <w:lang w:val="en-US" w:eastAsia="ru-RU"/>
                              </w:rPr>
                              <w:t xml:space="preserve">) + </w:t>
                            </w:r>
                            <w:r w:rsidRPr="008D64AA">
                              <w:rPr>
                                <w:rFonts w:ascii="Courier New" w:eastAsia="Times New Roman" w:hAnsi="Courier New" w:cs="Courier New"/>
                                <w:color w:val="6A8759"/>
                                <w:sz w:val="20"/>
                                <w:lang w:val="en-US" w:eastAsia="ru-RU"/>
                              </w:rPr>
                              <w:t>"%"</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8888C6"/>
                                <w:sz w:val="20"/>
                                <w:lang w:val="en-US" w:eastAsia="ru-RU"/>
                              </w:rPr>
                              <w:t>print</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6A8759"/>
                                <w:sz w:val="20"/>
                                <w:lang w:val="en-US" w:eastAsia="ru-RU"/>
                              </w:rPr>
                              <w:t>"</w:t>
                            </w:r>
                            <w:r w:rsidRPr="008D64AA">
                              <w:rPr>
                                <w:rFonts w:ascii="Courier New" w:eastAsia="Times New Roman" w:hAnsi="Courier New" w:cs="Courier New"/>
                                <w:color w:val="6A8759"/>
                                <w:sz w:val="20"/>
                                <w:lang w:eastAsia="ru-RU"/>
                              </w:rPr>
                              <w:t>Статистика</w:t>
                            </w:r>
                            <w:r w:rsidRPr="008D64AA">
                              <w:rPr>
                                <w:rFonts w:ascii="Courier New" w:eastAsia="Times New Roman" w:hAnsi="Courier New" w:cs="Courier New"/>
                                <w:color w:val="6A8759"/>
                                <w:sz w:val="20"/>
                                <w:lang w:val="en-US" w:eastAsia="ru-RU"/>
                              </w:rPr>
                              <w:t xml:space="preserve"> </w:t>
                            </w:r>
                            <w:r w:rsidRPr="008D64AA">
                              <w:rPr>
                                <w:rFonts w:ascii="Courier New" w:eastAsia="Times New Roman" w:hAnsi="Courier New" w:cs="Courier New"/>
                                <w:color w:val="6A8759"/>
                                <w:sz w:val="20"/>
                                <w:lang w:eastAsia="ru-RU"/>
                              </w:rPr>
                              <w:t>по</w:t>
                            </w:r>
                            <w:r w:rsidRPr="008D64AA">
                              <w:rPr>
                                <w:rFonts w:ascii="Courier New" w:eastAsia="Times New Roman" w:hAnsi="Courier New" w:cs="Courier New"/>
                                <w:color w:val="6A8759"/>
                                <w:sz w:val="20"/>
                                <w:lang w:val="en-US" w:eastAsia="ru-RU"/>
                              </w:rPr>
                              <w:t xml:space="preserve"> </w:t>
                            </w:r>
                            <w:r w:rsidRPr="008D64AA">
                              <w:rPr>
                                <w:rFonts w:ascii="Courier New" w:eastAsia="Times New Roman" w:hAnsi="Courier New" w:cs="Courier New"/>
                                <w:color w:val="6A8759"/>
                                <w:sz w:val="20"/>
                                <w:lang w:eastAsia="ru-RU"/>
                              </w:rPr>
                              <w:t>словоформам</w:t>
                            </w:r>
                            <w:r w:rsidRPr="008D64AA">
                              <w:rPr>
                                <w:rFonts w:ascii="Courier New" w:eastAsia="Times New Roman" w:hAnsi="Courier New" w:cs="Courier New"/>
                                <w:color w:val="6A8759"/>
                                <w:sz w:val="20"/>
                                <w:lang w:val="en-US" w:eastAsia="ru-RU"/>
                              </w:rPr>
                              <w:t xml:space="preserve">: " </w:t>
                            </w:r>
                            <w:r w:rsidRPr="008D64AA">
                              <w:rPr>
                                <w:rFonts w:ascii="Courier New" w:eastAsia="Times New Roman" w:hAnsi="Courier New" w:cs="Courier New"/>
                                <w:color w:val="A9B7C6"/>
                                <w:sz w:val="20"/>
                                <w:lang w:val="en-US" w:eastAsia="ru-RU"/>
                              </w:rPr>
                              <w:t xml:space="preserve">+ </w:t>
                            </w:r>
                            <w:r w:rsidRPr="008D64AA">
                              <w:rPr>
                                <w:rFonts w:ascii="Courier New" w:eastAsia="Times New Roman" w:hAnsi="Courier New" w:cs="Courier New"/>
                                <w:color w:val="8888C6"/>
                                <w:sz w:val="20"/>
                                <w:lang w:val="en-US" w:eastAsia="ru-RU"/>
                              </w:rPr>
                              <w:t>str</w:t>
                            </w:r>
                            <w:r w:rsidRPr="008D64AA">
                              <w:rPr>
                                <w:rFonts w:ascii="Courier New" w:eastAsia="Times New Roman" w:hAnsi="Courier New" w:cs="Courier New"/>
                                <w:color w:val="A9B7C6"/>
                                <w:sz w:val="20"/>
                                <w:lang w:val="en-US" w:eastAsia="ru-RU"/>
                              </w:rPr>
                              <w:t>(</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8888C6"/>
                                <w:sz w:val="20"/>
                                <w:lang w:val="en-US" w:eastAsia="ru-RU"/>
                              </w:rPr>
                              <w:t>print</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6A8759"/>
                                <w:sz w:val="20"/>
                                <w:lang w:val="en-US" w:eastAsia="ru-RU"/>
                              </w:rPr>
                              <w:t>"</w:t>
                            </w:r>
                            <w:r w:rsidRPr="008D64AA">
                              <w:rPr>
                                <w:rFonts w:ascii="Courier New" w:eastAsia="Times New Roman" w:hAnsi="Courier New" w:cs="Courier New"/>
                                <w:color w:val="6A8759"/>
                                <w:sz w:val="20"/>
                                <w:lang w:eastAsia="ru-RU"/>
                              </w:rPr>
                              <w:t>Разных</w:t>
                            </w:r>
                            <w:r w:rsidRPr="008D64AA">
                              <w:rPr>
                                <w:rFonts w:ascii="Courier New" w:eastAsia="Times New Roman" w:hAnsi="Courier New" w:cs="Courier New"/>
                                <w:color w:val="6A8759"/>
                                <w:sz w:val="20"/>
                                <w:lang w:val="en-US" w:eastAsia="ru-RU"/>
                              </w:rPr>
                              <w:t xml:space="preserve"> </w:t>
                            </w:r>
                            <w:r w:rsidRPr="008D64AA">
                              <w:rPr>
                                <w:rFonts w:ascii="Courier New" w:eastAsia="Times New Roman" w:hAnsi="Courier New" w:cs="Courier New"/>
                                <w:color w:val="6A8759"/>
                                <w:sz w:val="20"/>
                                <w:lang w:eastAsia="ru-RU"/>
                              </w:rPr>
                              <w:t>словоформ</w:t>
                            </w:r>
                            <w:r w:rsidRPr="008D64AA">
                              <w:rPr>
                                <w:rFonts w:ascii="Courier New" w:eastAsia="Times New Roman" w:hAnsi="Courier New" w:cs="Courier New"/>
                                <w:color w:val="6A8759"/>
                                <w:sz w:val="20"/>
                                <w:lang w:val="en-US" w:eastAsia="ru-RU"/>
                              </w:rPr>
                              <w:t xml:space="preserve">: " </w:t>
                            </w:r>
                            <w:r w:rsidRPr="008D64AA">
                              <w:rPr>
                                <w:rFonts w:ascii="Courier New" w:eastAsia="Times New Roman" w:hAnsi="Courier New" w:cs="Courier New"/>
                                <w:color w:val="A9B7C6"/>
                                <w:sz w:val="20"/>
                                <w:lang w:val="en-US" w:eastAsia="ru-RU"/>
                              </w:rPr>
                              <w:t xml:space="preserve">+ </w:t>
                            </w:r>
                            <w:r w:rsidRPr="008D64AA">
                              <w:rPr>
                                <w:rFonts w:ascii="Courier New" w:eastAsia="Times New Roman" w:hAnsi="Courier New" w:cs="Courier New"/>
                                <w:color w:val="8888C6"/>
                                <w:sz w:val="20"/>
                                <w:lang w:val="en-US" w:eastAsia="ru-RU"/>
                              </w:rPr>
                              <w:t>str</w:t>
                            </w:r>
                            <w:r w:rsidRPr="008D64AA">
                              <w:rPr>
                                <w:rFonts w:ascii="Courier New" w:eastAsia="Times New Roman" w:hAnsi="Courier New" w:cs="Courier New"/>
                                <w:color w:val="A9B7C6"/>
                                <w:sz w:val="20"/>
                                <w:lang w:val="en-US" w:eastAsia="ru-RU"/>
                              </w:rPr>
                              <w:t>(</w:t>
                            </w:r>
                            <w:proofErr w:type="spellStart"/>
                            <w:r w:rsidRPr="008D64AA">
                              <w:rPr>
                                <w:rFonts w:ascii="Courier New" w:eastAsia="Times New Roman" w:hAnsi="Courier New" w:cs="Courier New"/>
                                <w:color w:val="8888C6"/>
                                <w:sz w:val="20"/>
                                <w:lang w:val="en-US" w:eastAsia="ru-RU"/>
                              </w:rPr>
                              <w:t>len</w:t>
                            </w:r>
                            <w:proofErr w:type="spellEnd"/>
                            <w:r w:rsidRPr="008D64AA">
                              <w:rPr>
                                <w:rFonts w:ascii="Courier New" w:eastAsia="Times New Roman" w:hAnsi="Courier New" w:cs="Courier New"/>
                                <w:color w:val="A9B7C6"/>
                                <w:sz w:val="20"/>
                                <w:lang w:val="en-US" w:eastAsia="ru-RU"/>
                              </w:rPr>
                              <w:t>(</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8888C6"/>
                                <w:sz w:val="20"/>
                                <w:lang w:val="en-US" w:eastAsia="ru-RU"/>
                              </w:rPr>
                              <w:t>print</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6A8759"/>
                                <w:sz w:val="20"/>
                                <w:lang w:val="en-US" w:eastAsia="ru-RU"/>
                              </w:rPr>
                              <w:t>"</w:t>
                            </w:r>
                            <w:r w:rsidRPr="008D64AA">
                              <w:rPr>
                                <w:rFonts w:ascii="Courier New" w:eastAsia="Times New Roman" w:hAnsi="Courier New" w:cs="Courier New"/>
                                <w:color w:val="6A8759"/>
                                <w:sz w:val="20"/>
                                <w:lang w:eastAsia="ru-RU"/>
                              </w:rPr>
                              <w:t>Всего</w:t>
                            </w:r>
                            <w:r w:rsidRPr="008D64AA">
                              <w:rPr>
                                <w:rFonts w:ascii="Courier New" w:eastAsia="Times New Roman" w:hAnsi="Courier New" w:cs="Courier New"/>
                                <w:color w:val="6A8759"/>
                                <w:sz w:val="20"/>
                                <w:lang w:val="en-US" w:eastAsia="ru-RU"/>
                              </w:rPr>
                              <w:t xml:space="preserve"> </w:t>
                            </w:r>
                            <w:r w:rsidRPr="008D64AA">
                              <w:rPr>
                                <w:rFonts w:ascii="Courier New" w:eastAsia="Times New Roman" w:hAnsi="Courier New" w:cs="Courier New"/>
                                <w:color w:val="6A8759"/>
                                <w:sz w:val="20"/>
                                <w:lang w:eastAsia="ru-RU"/>
                              </w:rPr>
                              <w:t>операций</w:t>
                            </w:r>
                            <w:r w:rsidRPr="008D64AA">
                              <w:rPr>
                                <w:rFonts w:ascii="Courier New" w:eastAsia="Times New Roman" w:hAnsi="Courier New" w:cs="Courier New"/>
                                <w:color w:val="6A8759"/>
                                <w:sz w:val="20"/>
                                <w:lang w:val="en-US" w:eastAsia="ru-RU"/>
                              </w:rPr>
                              <w:t xml:space="preserve">: " </w:t>
                            </w:r>
                            <w:r w:rsidRPr="008D64AA">
                              <w:rPr>
                                <w:rFonts w:ascii="Courier New" w:eastAsia="Times New Roman" w:hAnsi="Courier New" w:cs="Courier New"/>
                                <w:color w:val="A9B7C6"/>
                                <w:sz w:val="20"/>
                                <w:lang w:val="en-US" w:eastAsia="ru-RU"/>
                              </w:rPr>
                              <w:t xml:space="preserve">+ </w:t>
                            </w:r>
                            <w:r w:rsidRPr="008D64AA">
                              <w:rPr>
                                <w:rFonts w:ascii="Courier New" w:eastAsia="Times New Roman" w:hAnsi="Courier New" w:cs="Courier New"/>
                                <w:color w:val="8888C6"/>
                                <w:sz w:val="20"/>
                                <w:lang w:val="en-US" w:eastAsia="ru-RU"/>
                              </w:rPr>
                              <w:t>str</w:t>
                            </w:r>
                            <w:r w:rsidRPr="008D64AA">
                              <w:rPr>
                                <w:rFonts w:ascii="Courier New" w:eastAsia="Times New Roman" w:hAnsi="Courier New" w:cs="Courier New"/>
                                <w:color w:val="A9B7C6"/>
                                <w:sz w:val="20"/>
                                <w:lang w:val="en-US" w:eastAsia="ru-RU"/>
                              </w:rPr>
                              <w:t>(c))</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CC7832"/>
                                <w:sz w:val="20"/>
                                <w:lang w:val="en-US" w:eastAsia="ru-RU"/>
                              </w:rPr>
                              <w:t xml:space="preserve">return </w:t>
                            </w:r>
                            <w:proofErr w:type="spellStart"/>
                            <w:r w:rsidRPr="008D64AA">
                              <w:rPr>
                                <w:rFonts w:ascii="Courier New" w:eastAsia="Times New Roman" w:hAnsi="Courier New" w:cs="Courier New"/>
                                <w:color w:val="A9B7C6"/>
                                <w:sz w:val="20"/>
                                <w:lang w:val="en-US" w:eastAsia="ru-RU"/>
                              </w:rPr>
                              <w:t>slovoforms</w:t>
                            </w:r>
                            <w:proofErr w:type="spellEnd"/>
                          </w:p>
                          <w:p w14:paraId="219723D1" w14:textId="77777777" w:rsidR="008D64AA" w:rsidRPr="008D64AA" w:rsidRDefault="008D64A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9BE0F" id="_x0000_s1031" type="#_x0000_t202" style="position:absolute;margin-left:398.8pt;margin-top:106.3pt;width:450pt;height:40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">
                <v:textbox>
                  <w:txbxContent>
                    <w:p w14:paraId="08EDB075" w14:textId="3E1CED0F" w:rsidR="008D64AA" w:rsidRPr="008D64AA" w:rsidRDefault="008D64AA" w:rsidP="008D64AA">
                      <w:pPr>
                        <w:pStyle w:val="HTML1"/>
                        <w:shd w:val="clear" w:color="auto" w:fill="2B2B2B"/>
                        <w:rPr>
                          <w:rFonts w:ascii="Courier New" w:eastAsia="Times New Roman" w:hAnsi="Courier New" w:cs="Courier New"/>
                          <w:color w:val="A9B7C6"/>
                          <w:sz w:val="20"/>
                          <w:lang w:val="en-US" w:eastAsia="ru-RU"/>
                        </w:rPr>
                      </w:pPr>
                      <w:r w:rsidRPr="008D64AA">
                        <w:rPr>
                          <w:rFonts w:ascii="Courier New" w:eastAsia="Times New Roman" w:hAnsi="Courier New" w:cs="Courier New"/>
                          <w:color w:val="CC7832"/>
                          <w:sz w:val="20"/>
                          <w:lang w:val="en-US" w:eastAsia="ru-RU"/>
                        </w:rPr>
                        <w:t xml:space="preserve">def </w:t>
                      </w:r>
                      <w:proofErr w:type="spellStart"/>
                      <w:r w:rsidRPr="008D64AA">
                        <w:rPr>
                          <w:rFonts w:ascii="Courier New" w:eastAsia="Times New Roman" w:hAnsi="Courier New" w:cs="Courier New"/>
                          <w:color w:val="FFC66D"/>
                          <w:sz w:val="20"/>
                          <w:lang w:val="en-US" w:eastAsia="ru-RU"/>
                        </w:rPr>
                        <w:t>word_forms</w:t>
                      </w:r>
                      <w:proofErr w:type="spellEnd"/>
                      <w:r w:rsidRPr="008D64AA">
                        <w:rPr>
                          <w:rFonts w:ascii="Courier New" w:eastAsia="Times New Roman" w:hAnsi="Courier New" w:cs="Courier New"/>
                          <w:color w:val="A9B7C6"/>
                          <w:sz w:val="20"/>
                          <w:lang w:val="en-US" w:eastAsia="ru-RU"/>
                        </w:rPr>
                        <w:t xml:space="preserve">(dictionary):  </w:t>
                      </w:r>
                      <w:r w:rsidRPr="008D64AA">
                        <w:rPr>
                          <w:rFonts w:ascii="Courier New" w:eastAsia="Times New Roman" w:hAnsi="Courier New" w:cs="Courier New"/>
                          <w:color w:val="808080"/>
                          <w:sz w:val="20"/>
                          <w:lang w:val="en-US" w:eastAsia="ru-RU"/>
                        </w:rPr>
                        <w:t># 2.</w:t>
                      </w:r>
                      <w:r w:rsidR="00F316B4">
                        <w:rPr>
                          <w:rFonts w:ascii="Courier New" w:eastAsia="Times New Roman" w:hAnsi="Courier New" w:cs="Courier New"/>
                          <w:color w:val="808080"/>
                          <w:sz w:val="20"/>
                          <w:lang w:val="en-US" w:eastAsia="ru-RU"/>
                        </w:rPr>
                        <w:t>4</w:t>
                      </w:r>
                      <w:r w:rsidRPr="008D64AA">
                        <w:rPr>
                          <w:rFonts w:ascii="Courier New" w:eastAsia="Times New Roman" w:hAnsi="Courier New" w:cs="Courier New"/>
                          <w:color w:val="808080"/>
                          <w:sz w:val="20"/>
                          <w:lang w:val="en-US" w:eastAsia="ru-RU"/>
                        </w:rPr>
                        <w:br/>
                        <w:t xml:space="preserve">    </w:t>
                      </w:r>
                      <w:r w:rsidRPr="008D64AA">
                        <w:rPr>
                          <w:rFonts w:ascii="Courier New" w:eastAsia="Times New Roman" w:hAnsi="Courier New" w:cs="Courier New"/>
                          <w:color w:val="A9B7C6"/>
                          <w:sz w:val="20"/>
                          <w:lang w:val="en-US" w:eastAsia="ru-RU"/>
                        </w:rPr>
                        <w:t xml:space="preserve">check = </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6897BB"/>
                          <w:sz w:val="20"/>
                          <w:lang w:val="en-US" w:eastAsia="ru-RU"/>
                        </w:rPr>
                        <w:br/>
                        <w:t xml:space="preserve">    </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 xml:space="preserve"> = </w:t>
                      </w:r>
                      <w:proofErr w:type="spellStart"/>
                      <w:r w:rsidRPr="008D64AA">
                        <w:rPr>
                          <w:rFonts w:ascii="Courier New" w:eastAsia="Times New Roman" w:hAnsi="Courier New" w:cs="Courier New"/>
                          <w:color w:val="8888C6"/>
                          <w:sz w:val="20"/>
                          <w:lang w:val="en-US" w:eastAsia="ru-RU"/>
                        </w:rPr>
                        <w:t>dict</w:t>
                      </w:r>
                      <w:proofErr w:type="spellEnd"/>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count = </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6897BB"/>
                          <w:sz w:val="20"/>
                          <w:lang w:val="en-US" w:eastAsia="ru-RU"/>
                        </w:rPr>
                        <w:br/>
                        <w:t xml:space="preserve">    </w:t>
                      </w:r>
                      <w:r w:rsidRPr="008D64AA">
                        <w:rPr>
                          <w:rFonts w:ascii="Courier New" w:eastAsia="Times New Roman" w:hAnsi="Courier New" w:cs="Courier New"/>
                          <w:color w:val="A9B7C6"/>
                          <w:sz w:val="20"/>
                          <w:lang w:val="en-US" w:eastAsia="ru-RU"/>
                        </w:rPr>
                        <w:t xml:space="preserve">c = </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6897BB"/>
                          <w:sz w:val="20"/>
                          <w:lang w:val="en-US" w:eastAsia="ru-RU"/>
                        </w:rPr>
                        <w:br/>
                        <w:t xml:space="preserve">    </w:t>
                      </w:r>
                      <w:r w:rsidRPr="008D64AA">
                        <w:rPr>
                          <w:rFonts w:ascii="Courier New" w:eastAsia="Times New Roman" w:hAnsi="Courier New" w:cs="Courier New"/>
                          <w:color w:val="A9B7C6"/>
                          <w:sz w:val="20"/>
                          <w:lang w:val="en-US" w:eastAsia="ru-RU"/>
                        </w:rPr>
                        <w:t xml:space="preserve">a = </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6897BB"/>
                          <w:sz w:val="20"/>
                          <w:lang w:val="en-US" w:eastAsia="ru-RU"/>
                        </w:rPr>
                        <w:br/>
                        <w:t xml:space="preserve">    </w:t>
                      </w:r>
                      <w:r w:rsidRPr="008D64AA">
                        <w:rPr>
                          <w:rFonts w:ascii="Courier New" w:eastAsia="Times New Roman" w:hAnsi="Courier New" w:cs="Courier New"/>
                          <w:color w:val="CC7832"/>
                          <w:sz w:val="20"/>
                          <w:lang w:val="en-US" w:eastAsia="ru-RU"/>
                        </w:rPr>
                        <w:t xml:space="preserve">for </w:t>
                      </w:r>
                      <w:proofErr w:type="spellStart"/>
                      <w:r w:rsidRPr="008D64AA">
                        <w:rPr>
                          <w:rFonts w:ascii="Courier New" w:eastAsia="Times New Roman" w:hAnsi="Courier New" w:cs="Courier New"/>
                          <w:color w:val="A9B7C6"/>
                          <w:sz w:val="20"/>
                          <w:lang w:val="en-US" w:eastAsia="ru-RU"/>
                        </w:rPr>
                        <w:t>elem</w:t>
                      </w:r>
                      <w:proofErr w:type="spellEnd"/>
                      <w:r w:rsidRPr="008D64AA">
                        <w:rPr>
                          <w:rFonts w:ascii="Courier New" w:eastAsia="Times New Roman" w:hAnsi="Courier New" w:cs="Courier New"/>
                          <w:color w:val="A9B7C6"/>
                          <w:sz w:val="20"/>
                          <w:lang w:val="en-US" w:eastAsia="ru-RU"/>
                        </w:rPr>
                        <w:t xml:space="preserve"> </w:t>
                      </w:r>
                      <w:r w:rsidRPr="008D64AA">
                        <w:rPr>
                          <w:rFonts w:ascii="Courier New" w:eastAsia="Times New Roman" w:hAnsi="Courier New" w:cs="Courier New"/>
                          <w:color w:val="CC7832"/>
                          <w:sz w:val="20"/>
                          <w:lang w:val="en-US" w:eastAsia="ru-RU"/>
                        </w:rPr>
                        <w:t xml:space="preserve">in </w:t>
                      </w:r>
                      <w:r w:rsidRPr="008D64AA">
                        <w:rPr>
                          <w:rFonts w:ascii="Courier New" w:eastAsia="Times New Roman" w:hAnsi="Courier New" w:cs="Courier New"/>
                          <w:color w:val="A9B7C6"/>
                          <w:sz w:val="20"/>
                          <w:lang w:val="en-US" w:eastAsia="ru-RU"/>
                        </w:rPr>
                        <w:t>words:</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CC7832"/>
                          <w:sz w:val="20"/>
                          <w:lang w:val="en-US" w:eastAsia="ru-RU"/>
                        </w:rPr>
                        <w:t xml:space="preserve">for </w:t>
                      </w:r>
                      <w:r w:rsidRPr="008D64AA">
                        <w:rPr>
                          <w:rFonts w:ascii="Courier New" w:eastAsia="Times New Roman" w:hAnsi="Courier New" w:cs="Courier New"/>
                          <w:color w:val="A9B7C6"/>
                          <w:sz w:val="20"/>
                          <w:lang w:val="en-US" w:eastAsia="ru-RU"/>
                        </w:rPr>
                        <w:t xml:space="preserve">line </w:t>
                      </w:r>
                      <w:r w:rsidRPr="008D64AA">
                        <w:rPr>
                          <w:rFonts w:ascii="Courier New" w:eastAsia="Times New Roman" w:hAnsi="Courier New" w:cs="Courier New"/>
                          <w:color w:val="CC7832"/>
                          <w:sz w:val="20"/>
                          <w:lang w:val="en-US" w:eastAsia="ru-RU"/>
                        </w:rPr>
                        <w:t xml:space="preserve">in </w:t>
                      </w:r>
                      <w:r w:rsidRPr="008D64AA">
                        <w:rPr>
                          <w:rFonts w:ascii="Courier New" w:eastAsia="Times New Roman" w:hAnsi="Courier New" w:cs="Courier New"/>
                          <w:color w:val="A9B7C6"/>
                          <w:sz w:val="20"/>
                          <w:lang w:val="en-US" w:eastAsia="ru-RU"/>
                        </w:rPr>
                        <w:t>dictionary:</w:t>
                      </w:r>
                      <w:r w:rsidRPr="008D64AA">
                        <w:rPr>
                          <w:rFonts w:ascii="Courier New" w:eastAsia="Times New Roman" w:hAnsi="Courier New" w:cs="Courier New"/>
                          <w:color w:val="A9B7C6"/>
                          <w:sz w:val="20"/>
                          <w:lang w:val="en-US" w:eastAsia="ru-RU"/>
                        </w:rPr>
                        <w:br/>
                        <w:t xml:space="preserve">            check = </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6897BB"/>
                          <w:sz w:val="20"/>
                          <w:lang w:val="en-US" w:eastAsia="ru-RU"/>
                        </w:rPr>
                        <w:br/>
                        <w:t xml:space="preserve">            </w:t>
                      </w:r>
                      <w:r w:rsidRPr="008D64AA">
                        <w:rPr>
                          <w:rFonts w:ascii="Courier New" w:eastAsia="Times New Roman" w:hAnsi="Courier New" w:cs="Courier New"/>
                          <w:color w:val="A9B7C6"/>
                          <w:sz w:val="20"/>
                          <w:lang w:val="en-US" w:eastAsia="ru-RU"/>
                        </w:rPr>
                        <w:t xml:space="preserve">line = </w:t>
                      </w:r>
                      <w:proofErr w:type="spellStart"/>
                      <w:r w:rsidRPr="008D64AA">
                        <w:rPr>
                          <w:rFonts w:ascii="Courier New" w:eastAsia="Times New Roman" w:hAnsi="Courier New" w:cs="Courier New"/>
                          <w:color w:val="A9B7C6"/>
                          <w:sz w:val="20"/>
                          <w:lang w:val="en-US" w:eastAsia="ru-RU"/>
                        </w:rPr>
                        <w:t>line.split</w:t>
                      </w:r>
                      <w:proofErr w:type="spellEnd"/>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6A8759"/>
                          <w:sz w:val="20"/>
                          <w:lang w:val="en-US" w:eastAsia="ru-RU"/>
                        </w:rPr>
                        <w:t>','</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CC7832"/>
                          <w:sz w:val="20"/>
                          <w:lang w:val="en-US" w:eastAsia="ru-RU"/>
                        </w:rPr>
                        <w:t xml:space="preserve">for </w:t>
                      </w:r>
                      <w:r w:rsidRPr="008D64AA">
                        <w:rPr>
                          <w:rFonts w:ascii="Courier New" w:eastAsia="Times New Roman" w:hAnsi="Courier New" w:cs="Courier New"/>
                          <w:color w:val="A9B7C6"/>
                          <w:sz w:val="20"/>
                          <w:lang w:val="en-US" w:eastAsia="ru-RU"/>
                        </w:rPr>
                        <w:t xml:space="preserve">word </w:t>
                      </w:r>
                      <w:r w:rsidRPr="008D64AA">
                        <w:rPr>
                          <w:rFonts w:ascii="Courier New" w:eastAsia="Times New Roman" w:hAnsi="Courier New" w:cs="Courier New"/>
                          <w:color w:val="CC7832"/>
                          <w:sz w:val="20"/>
                          <w:lang w:val="en-US" w:eastAsia="ru-RU"/>
                        </w:rPr>
                        <w:t xml:space="preserve">in </w:t>
                      </w:r>
                      <w:r w:rsidRPr="008D64AA">
                        <w:rPr>
                          <w:rFonts w:ascii="Courier New" w:eastAsia="Times New Roman" w:hAnsi="Courier New" w:cs="Courier New"/>
                          <w:color w:val="A9B7C6"/>
                          <w:sz w:val="20"/>
                          <w:lang w:val="en-US" w:eastAsia="ru-RU"/>
                        </w:rPr>
                        <w:t>line:</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CC7832"/>
                          <w:sz w:val="20"/>
                          <w:lang w:val="en-US" w:eastAsia="ru-RU"/>
                        </w:rPr>
                        <w:t xml:space="preserve">if </w:t>
                      </w:r>
                      <w:proofErr w:type="spellStart"/>
                      <w:r w:rsidRPr="008D64AA">
                        <w:rPr>
                          <w:rFonts w:ascii="Courier New" w:eastAsia="Times New Roman" w:hAnsi="Courier New" w:cs="Courier New"/>
                          <w:color w:val="A9B7C6"/>
                          <w:sz w:val="20"/>
                          <w:lang w:val="en-US" w:eastAsia="ru-RU"/>
                        </w:rPr>
                        <w:t>elem</w:t>
                      </w:r>
                      <w:proofErr w:type="spellEnd"/>
                      <w:r w:rsidRPr="008D64AA">
                        <w:rPr>
                          <w:rFonts w:ascii="Courier New" w:eastAsia="Times New Roman" w:hAnsi="Courier New" w:cs="Courier New"/>
                          <w:color w:val="A9B7C6"/>
                          <w:sz w:val="20"/>
                          <w:lang w:val="en-US" w:eastAsia="ru-RU"/>
                        </w:rPr>
                        <w:t xml:space="preserve"> == word:</w:t>
                      </w:r>
                      <w:r w:rsidRPr="008D64AA">
                        <w:rPr>
                          <w:rFonts w:ascii="Courier New" w:eastAsia="Times New Roman" w:hAnsi="Courier New" w:cs="Courier New"/>
                          <w:color w:val="A9B7C6"/>
                          <w:sz w:val="20"/>
                          <w:lang w:val="en-US" w:eastAsia="ru-RU"/>
                        </w:rPr>
                        <w:br/>
                        <w:t xml:space="preserve">                    count += </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6897BB"/>
                          <w:sz w:val="20"/>
                          <w:lang w:val="en-US" w:eastAsia="ru-RU"/>
                        </w:rPr>
                        <w:br/>
                        <w:t xml:space="preserve">                    </w:t>
                      </w:r>
                      <w:r w:rsidRPr="008D64AA">
                        <w:rPr>
                          <w:rFonts w:ascii="Courier New" w:eastAsia="Times New Roman" w:hAnsi="Courier New" w:cs="Courier New"/>
                          <w:color w:val="CC7832"/>
                          <w:sz w:val="20"/>
                          <w:lang w:val="en-US" w:eastAsia="ru-RU"/>
                        </w:rPr>
                        <w:t xml:space="preserve">if </w:t>
                      </w:r>
                      <w:r w:rsidRPr="008D64AA">
                        <w:rPr>
                          <w:rFonts w:ascii="Courier New" w:eastAsia="Times New Roman" w:hAnsi="Courier New" w:cs="Courier New"/>
                          <w:color w:val="A9B7C6"/>
                          <w:sz w:val="20"/>
                          <w:lang w:val="en-US" w:eastAsia="ru-RU"/>
                        </w:rPr>
                        <w:t>line[</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A9B7C6"/>
                          <w:sz w:val="20"/>
                          <w:lang w:val="en-US" w:eastAsia="ru-RU"/>
                        </w:rPr>
                        <w:t xml:space="preserve">] </w:t>
                      </w:r>
                      <w:r w:rsidRPr="008D64AA">
                        <w:rPr>
                          <w:rFonts w:ascii="Courier New" w:eastAsia="Times New Roman" w:hAnsi="Courier New" w:cs="Courier New"/>
                          <w:color w:val="CC7832"/>
                          <w:sz w:val="20"/>
                          <w:lang w:val="en-US" w:eastAsia="ru-RU"/>
                        </w:rPr>
                        <w:t xml:space="preserve">in </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[line[</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A9B7C6"/>
                          <w:sz w:val="20"/>
                          <w:lang w:val="en-US" w:eastAsia="ru-RU"/>
                        </w:rPr>
                        <w:t xml:space="preserve">] += </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6897BB"/>
                          <w:sz w:val="20"/>
                          <w:lang w:val="en-US" w:eastAsia="ru-RU"/>
                        </w:rPr>
                        <w:br/>
                        <w:t xml:space="preserve">                        </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[line[</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A9B7C6"/>
                          <w:sz w:val="20"/>
                          <w:lang w:val="en-US" w:eastAsia="ru-RU"/>
                        </w:rPr>
                        <w:t>].append(</w:t>
                      </w:r>
                      <w:proofErr w:type="spellStart"/>
                      <w:r w:rsidRPr="008D64AA">
                        <w:rPr>
                          <w:rFonts w:ascii="Courier New" w:eastAsia="Times New Roman" w:hAnsi="Courier New" w:cs="Courier New"/>
                          <w:color w:val="A9B7C6"/>
                          <w:sz w:val="20"/>
                          <w:lang w:val="en-US" w:eastAsia="ru-RU"/>
                        </w:rPr>
                        <w:t>elem</w:t>
                      </w:r>
                      <w:proofErr w:type="spellEnd"/>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CC7832"/>
                          <w:sz w:val="20"/>
                          <w:lang w:val="en-US" w:eastAsia="ru-RU"/>
                        </w:rPr>
                        <w:t>else</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[line[</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A9B7C6"/>
                          <w:sz w:val="20"/>
                          <w:lang w:val="en-US" w:eastAsia="ru-RU"/>
                        </w:rPr>
                        <w:t>]] = [</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CC7832"/>
                          <w:sz w:val="20"/>
                          <w:lang w:val="en-US" w:eastAsia="ru-RU"/>
                        </w:rPr>
                        <w:t xml:space="preserve">, </w:t>
                      </w:r>
                      <w:r w:rsidRPr="008D64AA">
                        <w:rPr>
                          <w:rFonts w:ascii="Courier New" w:eastAsia="Times New Roman" w:hAnsi="Courier New" w:cs="Courier New"/>
                          <w:color w:val="A9B7C6"/>
                          <w:sz w:val="20"/>
                          <w:lang w:val="en-US" w:eastAsia="ru-RU"/>
                        </w:rPr>
                        <w:t>[word]]</w:t>
                      </w:r>
                      <w:r w:rsidRPr="008D64AA">
                        <w:rPr>
                          <w:rFonts w:ascii="Courier New" w:eastAsia="Times New Roman" w:hAnsi="Courier New" w:cs="Courier New"/>
                          <w:color w:val="A9B7C6"/>
                          <w:sz w:val="20"/>
                          <w:lang w:val="en-US" w:eastAsia="ru-RU"/>
                        </w:rPr>
                        <w:br/>
                        <w:t xml:space="preserve">                    check = </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6897BB"/>
                          <w:sz w:val="20"/>
                          <w:lang w:val="en-US" w:eastAsia="ru-RU"/>
                        </w:rPr>
                        <w:br/>
                        <w:t xml:space="preserve">                    </w:t>
                      </w:r>
                      <w:r w:rsidRPr="008D64AA">
                        <w:rPr>
                          <w:rFonts w:ascii="Courier New" w:eastAsia="Times New Roman" w:hAnsi="Courier New" w:cs="Courier New"/>
                          <w:color w:val="CC7832"/>
                          <w:sz w:val="20"/>
                          <w:lang w:val="en-US" w:eastAsia="ru-RU"/>
                        </w:rPr>
                        <w:t>break</w:t>
                      </w:r>
                      <w:r w:rsidRPr="008D64AA">
                        <w:rPr>
                          <w:rFonts w:ascii="Courier New" w:eastAsia="Times New Roman" w:hAnsi="Courier New" w:cs="Courier New"/>
                          <w:color w:val="CC7832"/>
                          <w:sz w:val="20"/>
                          <w:lang w:val="en-US" w:eastAsia="ru-RU"/>
                        </w:rPr>
                        <w:br/>
                        <w:t xml:space="preserve">                </w:t>
                      </w:r>
                      <w:r w:rsidRPr="008D64AA">
                        <w:rPr>
                          <w:rFonts w:ascii="Courier New" w:eastAsia="Times New Roman" w:hAnsi="Courier New" w:cs="Courier New"/>
                          <w:color w:val="A9B7C6"/>
                          <w:sz w:val="20"/>
                          <w:lang w:val="en-US" w:eastAsia="ru-RU"/>
                        </w:rPr>
                        <w:t xml:space="preserve">c += </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6897BB"/>
                          <w:sz w:val="20"/>
                          <w:lang w:val="en-US" w:eastAsia="ru-RU"/>
                        </w:rPr>
                        <w:br/>
                        <w:t xml:space="preserve">            </w:t>
                      </w:r>
                      <w:r w:rsidRPr="008D64AA">
                        <w:rPr>
                          <w:rFonts w:ascii="Courier New" w:eastAsia="Times New Roman" w:hAnsi="Courier New" w:cs="Courier New"/>
                          <w:color w:val="CC7832"/>
                          <w:sz w:val="20"/>
                          <w:lang w:val="en-US" w:eastAsia="ru-RU"/>
                        </w:rPr>
                        <w:t xml:space="preserve">if </w:t>
                      </w:r>
                      <w:r w:rsidRPr="008D64AA">
                        <w:rPr>
                          <w:rFonts w:ascii="Courier New" w:eastAsia="Times New Roman" w:hAnsi="Courier New" w:cs="Courier New"/>
                          <w:color w:val="A9B7C6"/>
                          <w:sz w:val="20"/>
                          <w:lang w:val="en-US" w:eastAsia="ru-RU"/>
                        </w:rPr>
                        <w:t xml:space="preserve">check == </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CC7832"/>
                          <w:sz w:val="20"/>
                          <w:lang w:val="en-US" w:eastAsia="ru-RU"/>
                        </w:rPr>
                        <w:t>break</w:t>
                      </w:r>
                      <w:r w:rsidRPr="008D64AA">
                        <w:rPr>
                          <w:rFonts w:ascii="Courier New" w:eastAsia="Times New Roman" w:hAnsi="Courier New" w:cs="Courier New"/>
                          <w:color w:val="CC7832"/>
                          <w:sz w:val="20"/>
                          <w:lang w:val="en-US" w:eastAsia="ru-RU"/>
                        </w:rPr>
                        <w:br/>
                        <w:t xml:space="preserve">        if </w:t>
                      </w:r>
                      <w:r w:rsidRPr="008D64AA">
                        <w:rPr>
                          <w:rFonts w:ascii="Courier New" w:eastAsia="Times New Roman" w:hAnsi="Courier New" w:cs="Courier New"/>
                          <w:color w:val="A9B7C6"/>
                          <w:sz w:val="20"/>
                          <w:lang w:val="en-US" w:eastAsia="ru-RU"/>
                        </w:rPr>
                        <w:t xml:space="preserve">check == </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CC7832"/>
                          <w:sz w:val="20"/>
                          <w:lang w:val="en-US" w:eastAsia="ru-RU"/>
                        </w:rPr>
                        <w:t xml:space="preserve">if </w:t>
                      </w:r>
                      <w:proofErr w:type="spellStart"/>
                      <w:r w:rsidRPr="008D64AA">
                        <w:rPr>
                          <w:rFonts w:ascii="Courier New" w:eastAsia="Times New Roman" w:hAnsi="Courier New" w:cs="Courier New"/>
                          <w:color w:val="A9B7C6"/>
                          <w:sz w:val="20"/>
                          <w:lang w:val="en-US" w:eastAsia="ru-RU"/>
                        </w:rPr>
                        <w:t>elem</w:t>
                      </w:r>
                      <w:proofErr w:type="spellEnd"/>
                      <w:r w:rsidRPr="008D64AA">
                        <w:rPr>
                          <w:rFonts w:ascii="Courier New" w:eastAsia="Times New Roman" w:hAnsi="Courier New" w:cs="Courier New"/>
                          <w:color w:val="A9B7C6"/>
                          <w:sz w:val="20"/>
                          <w:lang w:val="en-US" w:eastAsia="ru-RU"/>
                        </w:rPr>
                        <w:t xml:space="preserve"> </w:t>
                      </w:r>
                      <w:r w:rsidRPr="008D64AA">
                        <w:rPr>
                          <w:rFonts w:ascii="Courier New" w:eastAsia="Times New Roman" w:hAnsi="Courier New" w:cs="Courier New"/>
                          <w:color w:val="CC7832"/>
                          <w:sz w:val="20"/>
                          <w:lang w:val="en-US" w:eastAsia="ru-RU"/>
                        </w:rPr>
                        <w:t xml:space="preserve">in </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[line[</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A9B7C6"/>
                          <w:sz w:val="20"/>
                          <w:lang w:val="en-US" w:eastAsia="ru-RU"/>
                        </w:rPr>
                        <w:t xml:space="preserve">] += </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6897BB"/>
                          <w:sz w:val="20"/>
                          <w:lang w:val="en-US" w:eastAsia="ru-RU"/>
                        </w:rPr>
                        <w:br/>
                        <w:t xml:space="preserve">                </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[line[</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A9B7C6"/>
                          <w:sz w:val="20"/>
                          <w:lang w:val="en-US" w:eastAsia="ru-RU"/>
                        </w:rPr>
                        <w:t>].append(</w:t>
                      </w:r>
                      <w:proofErr w:type="spellStart"/>
                      <w:r w:rsidRPr="008D64AA">
                        <w:rPr>
                          <w:rFonts w:ascii="Courier New" w:eastAsia="Times New Roman" w:hAnsi="Courier New" w:cs="Courier New"/>
                          <w:color w:val="A9B7C6"/>
                          <w:sz w:val="20"/>
                          <w:lang w:val="en-US" w:eastAsia="ru-RU"/>
                        </w:rPr>
                        <w:t>elem</w:t>
                      </w:r>
                      <w:proofErr w:type="spellEnd"/>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CC7832"/>
                          <w:sz w:val="20"/>
                          <w:lang w:val="en-US" w:eastAsia="ru-RU"/>
                        </w:rPr>
                        <w:t>else</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[line[</w:t>
                      </w:r>
                      <w:r w:rsidRPr="008D64AA">
                        <w:rPr>
                          <w:rFonts w:ascii="Courier New" w:eastAsia="Times New Roman" w:hAnsi="Courier New" w:cs="Courier New"/>
                          <w:color w:val="6897BB"/>
                          <w:sz w:val="20"/>
                          <w:lang w:val="en-US" w:eastAsia="ru-RU"/>
                        </w:rPr>
                        <w:t>0</w:t>
                      </w:r>
                      <w:r w:rsidRPr="008D64AA">
                        <w:rPr>
                          <w:rFonts w:ascii="Courier New" w:eastAsia="Times New Roman" w:hAnsi="Courier New" w:cs="Courier New"/>
                          <w:color w:val="A9B7C6"/>
                          <w:sz w:val="20"/>
                          <w:lang w:val="en-US" w:eastAsia="ru-RU"/>
                        </w:rPr>
                        <w:t>]] = [</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CC7832"/>
                          <w:sz w:val="20"/>
                          <w:lang w:val="en-US" w:eastAsia="ru-RU"/>
                        </w:rPr>
                        <w:t xml:space="preserve">, </w:t>
                      </w:r>
                      <w:r w:rsidRPr="008D64AA">
                        <w:rPr>
                          <w:rFonts w:ascii="Courier New" w:eastAsia="Times New Roman" w:hAnsi="Courier New" w:cs="Courier New"/>
                          <w:color w:val="A9B7C6"/>
                          <w:sz w:val="20"/>
                          <w:lang w:val="en-US" w:eastAsia="ru-RU"/>
                        </w:rPr>
                        <w:t>[word]]</w:t>
                      </w:r>
                      <w:r w:rsidRPr="008D64AA">
                        <w:rPr>
                          <w:rFonts w:ascii="Courier New" w:eastAsia="Times New Roman" w:hAnsi="Courier New" w:cs="Courier New"/>
                          <w:color w:val="A9B7C6"/>
                          <w:sz w:val="20"/>
                          <w:lang w:val="en-US" w:eastAsia="ru-RU"/>
                        </w:rPr>
                        <w:br/>
                        <w:t xml:space="preserve">        a += </w:t>
                      </w:r>
                      <w:r w:rsidRPr="008D64AA">
                        <w:rPr>
                          <w:rFonts w:ascii="Courier New" w:eastAsia="Times New Roman" w:hAnsi="Courier New" w:cs="Courier New"/>
                          <w:color w:val="6897BB"/>
                          <w:sz w:val="20"/>
                          <w:lang w:val="en-US" w:eastAsia="ru-RU"/>
                        </w:rPr>
                        <w:t>1</w:t>
                      </w:r>
                      <w:r w:rsidRPr="008D64AA">
                        <w:rPr>
                          <w:rFonts w:ascii="Courier New" w:eastAsia="Times New Roman" w:hAnsi="Courier New" w:cs="Courier New"/>
                          <w:color w:val="6897BB"/>
                          <w:sz w:val="20"/>
                          <w:lang w:val="en-US" w:eastAsia="ru-RU"/>
                        </w:rPr>
                        <w:br/>
                        <w:t xml:space="preserve">        </w:t>
                      </w:r>
                      <w:r w:rsidRPr="008D64AA">
                        <w:rPr>
                          <w:rFonts w:ascii="Courier New" w:eastAsia="Times New Roman" w:hAnsi="Courier New" w:cs="Courier New"/>
                          <w:color w:val="8888C6"/>
                          <w:sz w:val="20"/>
                          <w:lang w:val="en-US" w:eastAsia="ru-RU"/>
                        </w:rPr>
                        <w:t>print</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8888C6"/>
                          <w:sz w:val="20"/>
                          <w:lang w:val="en-US" w:eastAsia="ru-RU"/>
                        </w:rPr>
                        <w:t>str</w:t>
                      </w:r>
                      <w:r w:rsidRPr="008D64AA">
                        <w:rPr>
                          <w:rFonts w:ascii="Courier New" w:eastAsia="Times New Roman" w:hAnsi="Courier New" w:cs="Courier New"/>
                          <w:color w:val="A9B7C6"/>
                          <w:sz w:val="20"/>
                          <w:lang w:val="en-US" w:eastAsia="ru-RU"/>
                        </w:rPr>
                        <w:t xml:space="preserve">(a / </w:t>
                      </w:r>
                      <w:r w:rsidRPr="008D64AA">
                        <w:rPr>
                          <w:rFonts w:ascii="Courier New" w:eastAsia="Times New Roman" w:hAnsi="Courier New" w:cs="Courier New"/>
                          <w:color w:val="6897BB"/>
                          <w:sz w:val="20"/>
                          <w:lang w:val="en-US" w:eastAsia="ru-RU"/>
                        </w:rPr>
                        <w:t xml:space="preserve">760 </w:t>
                      </w:r>
                      <w:r w:rsidRPr="008D64AA">
                        <w:rPr>
                          <w:rFonts w:ascii="Courier New" w:eastAsia="Times New Roman" w:hAnsi="Courier New" w:cs="Courier New"/>
                          <w:color w:val="A9B7C6"/>
                          <w:sz w:val="20"/>
                          <w:lang w:val="en-US" w:eastAsia="ru-RU"/>
                        </w:rPr>
                        <w:t xml:space="preserve">* </w:t>
                      </w:r>
                      <w:r w:rsidRPr="008D64AA">
                        <w:rPr>
                          <w:rFonts w:ascii="Courier New" w:eastAsia="Times New Roman" w:hAnsi="Courier New" w:cs="Courier New"/>
                          <w:color w:val="6897BB"/>
                          <w:sz w:val="20"/>
                          <w:lang w:val="en-US" w:eastAsia="ru-RU"/>
                        </w:rPr>
                        <w:t>100</w:t>
                      </w:r>
                      <w:r w:rsidRPr="008D64AA">
                        <w:rPr>
                          <w:rFonts w:ascii="Courier New" w:eastAsia="Times New Roman" w:hAnsi="Courier New" w:cs="Courier New"/>
                          <w:color w:val="A9B7C6"/>
                          <w:sz w:val="20"/>
                          <w:lang w:val="en-US" w:eastAsia="ru-RU"/>
                        </w:rPr>
                        <w:t xml:space="preserve">) + </w:t>
                      </w:r>
                      <w:r w:rsidRPr="008D64AA">
                        <w:rPr>
                          <w:rFonts w:ascii="Courier New" w:eastAsia="Times New Roman" w:hAnsi="Courier New" w:cs="Courier New"/>
                          <w:color w:val="6A8759"/>
                          <w:sz w:val="20"/>
                          <w:lang w:val="en-US" w:eastAsia="ru-RU"/>
                        </w:rPr>
                        <w:t>"%"</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8888C6"/>
                          <w:sz w:val="20"/>
                          <w:lang w:val="en-US" w:eastAsia="ru-RU"/>
                        </w:rPr>
                        <w:t>print</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6A8759"/>
                          <w:sz w:val="20"/>
                          <w:lang w:val="en-US" w:eastAsia="ru-RU"/>
                        </w:rPr>
                        <w:t>"</w:t>
                      </w:r>
                      <w:r w:rsidRPr="008D64AA">
                        <w:rPr>
                          <w:rFonts w:ascii="Courier New" w:eastAsia="Times New Roman" w:hAnsi="Courier New" w:cs="Courier New"/>
                          <w:color w:val="6A8759"/>
                          <w:sz w:val="20"/>
                          <w:lang w:eastAsia="ru-RU"/>
                        </w:rPr>
                        <w:t>Статистика</w:t>
                      </w:r>
                      <w:r w:rsidRPr="008D64AA">
                        <w:rPr>
                          <w:rFonts w:ascii="Courier New" w:eastAsia="Times New Roman" w:hAnsi="Courier New" w:cs="Courier New"/>
                          <w:color w:val="6A8759"/>
                          <w:sz w:val="20"/>
                          <w:lang w:val="en-US" w:eastAsia="ru-RU"/>
                        </w:rPr>
                        <w:t xml:space="preserve"> </w:t>
                      </w:r>
                      <w:r w:rsidRPr="008D64AA">
                        <w:rPr>
                          <w:rFonts w:ascii="Courier New" w:eastAsia="Times New Roman" w:hAnsi="Courier New" w:cs="Courier New"/>
                          <w:color w:val="6A8759"/>
                          <w:sz w:val="20"/>
                          <w:lang w:eastAsia="ru-RU"/>
                        </w:rPr>
                        <w:t>по</w:t>
                      </w:r>
                      <w:r w:rsidRPr="008D64AA">
                        <w:rPr>
                          <w:rFonts w:ascii="Courier New" w:eastAsia="Times New Roman" w:hAnsi="Courier New" w:cs="Courier New"/>
                          <w:color w:val="6A8759"/>
                          <w:sz w:val="20"/>
                          <w:lang w:val="en-US" w:eastAsia="ru-RU"/>
                        </w:rPr>
                        <w:t xml:space="preserve"> </w:t>
                      </w:r>
                      <w:r w:rsidRPr="008D64AA">
                        <w:rPr>
                          <w:rFonts w:ascii="Courier New" w:eastAsia="Times New Roman" w:hAnsi="Courier New" w:cs="Courier New"/>
                          <w:color w:val="6A8759"/>
                          <w:sz w:val="20"/>
                          <w:lang w:eastAsia="ru-RU"/>
                        </w:rPr>
                        <w:t>словоформам</w:t>
                      </w:r>
                      <w:r w:rsidRPr="008D64AA">
                        <w:rPr>
                          <w:rFonts w:ascii="Courier New" w:eastAsia="Times New Roman" w:hAnsi="Courier New" w:cs="Courier New"/>
                          <w:color w:val="6A8759"/>
                          <w:sz w:val="20"/>
                          <w:lang w:val="en-US" w:eastAsia="ru-RU"/>
                        </w:rPr>
                        <w:t xml:space="preserve">: " </w:t>
                      </w:r>
                      <w:r w:rsidRPr="008D64AA">
                        <w:rPr>
                          <w:rFonts w:ascii="Courier New" w:eastAsia="Times New Roman" w:hAnsi="Courier New" w:cs="Courier New"/>
                          <w:color w:val="A9B7C6"/>
                          <w:sz w:val="20"/>
                          <w:lang w:val="en-US" w:eastAsia="ru-RU"/>
                        </w:rPr>
                        <w:t xml:space="preserve">+ </w:t>
                      </w:r>
                      <w:r w:rsidRPr="008D64AA">
                        <w:rPr>
                          <w:rFonts w:ascii="Courier New" w:eastAsia="Times New Roman" w:hAnsi="Courier New" w:cs="Courier New"/>
                          <w:color w:val="8888C6"/>
                          <w:sz w:val="20"/>
                          <w:lang w:val="en-US" w:eastAsia="ru-RU"/>
                        </w:rPr>
                        <w:t>str</w:t>
                      </w:r>
                      <w:r w:rsidRPr="008D64AA">
                        <w:rPr>
                          <w:rFonts w:ascii="Courier New" w:eastAsia="Times New Roman" w:hAnsi="Courier New" w:cs="Courier New"/>
                          <w:color w:val="A9B7C6"/>
                          <w:sz w:val="20"/>
                          <w:lang w:val="en-US" w:eastAsia="ru-RU"/>
                        </w:rPr>
                        <w:t>(</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8888C6"/>
                          <w:sz w:val="20"/>
                          <w:lang w:val="en-US" w:eastAsia="ru-RU"/>
                        </w:rPr>
                        <w:t>print</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6A8759"/>
                          <w:sz w:val="20"/>
                          <w:lang w:val="en-US" w:eastAsia="ru-RU"/>
                        </w:rPr>
                        <w:t>"</w:t>
                      </w:r>
                      <w:r w:rsidRPr="008D64AA">
                        <w:rPr>
                          <w:rFonts w:ascii="Courier New" w:eastAsia="Times New Roman" w:hAnsi="Courier New" w:cs="Courier New"/>
                          <w:color w:val="6A8759"/>
                          <w:sz w:val="20"/>
                          <w:lang w:eastAsia="ru-RU"/>
                        </w:rPr>
                        <w:t>Разных</w:t>
                      </w:r>
                      <w:r w:rsidRPr="008D64AA">
                        <w:rPr>
                          <w:rFonts w:ascii="Courier New" w:eastAsia="Times New Roman" w:hAnsi="Courier New" w:cs="Courier New"/>
                          <w:color w:val="6A8759"/>
                          <w:sz w:val="20"/>
                          <w:lang w:val="en-US" w:eastAsia="ru-RU"/>
                        </w:rPr>
                        <w:t xml:space="preserve"> </w:t>
                      </w:r>
                      <w:r w:rsidRPr="008D64AA">
                        <w:rPr>
                          <w:rFonts w:ascii="Courier New" w:eastAsia="Times New Roman" w:hAnsi="Courier New" w:cs="Courier New"/>
                          <w:color w:val="6A8759"/>
                          <w:sz w:val="20"/>
                          <w:lang w:eastAsia="ru-RU"/>
                        </w:rPr>
                        <w:t>словоформ</w:t>
                      </w:r>
                      <w:r w:rsidRPr="008D64AA">
                        <w:rPr>
                          <w:rFonts w:ascii="Courier New" w:eastAsia="Times New Roman" w:hAnsi="Courier New" w:cs="Courier New"/>
                          <w:color w:val="6A8759"/>
                          <w:sz w:val="20"/>
                          <w:lang w:val="en-US" w:eastAsia="ru-RU"/>
                        </w:rPr>
                        <w:t xml:space="preserve">: " </w:t>
                      </w:r>
                      <w:r w:rsidRPr="008D64AA">
                        <w:rPr>
                          <w:rFonts w:ascii="Courier New" w:eastAsia="Times New Roman" w:hAnsi="Courier New" w:cs="Courier New"/>
                          <w:color w:val="A9B7C6"/>
                          <w:sz w:val="20"/>
                          <w:lang w:val="en-US" w:eastAsia="ru-RU"/>
                        </w:rPr>
                        <w:t xml:space="preserve">+ </w:t>
                      </w:r>
                      <w:r w:rsidRPr="008D64AA">
                        <w:rPr>
                          <w:rFonts w:ascii="Courier New" w:eastAsia="Times New Roman" w:hAnsi="Courier New" w:cs="Courier New"/>
                          <w:color w:val="8888C6"/>
                          <w:sz w:val="20"/>
                          <w:lang w:val="en-US" w:eastAsia="ru-RU"/>
                        </w:rPr>
                        <w:t>str</w:t>
                      </w:r>
                      <w:r w:rsidRPr="008D64AA">
                        <w:rPr>
                          <w:rFonts w:ascii="Courier New" w:eastAsia="Times New Roman" w:hAnsi="Courier New" w:cs="Courier New"/>
                          <w:color w:val="A9B7C6"/>
                          <w:sz w:val="20"/>
                          <w:lang w:val="en-US" w:eastAsia="ru-RU"/>
                        </w:rPr>
                        <w:t>(</w:t>
                      </w:r>
                      <w:proofErr w:type="spellStart"/>
                      <w:r w:rsidRPr="008D64AA">
                        <w:rPr>
                          <w:rFonts w:ascii="Courier New" w:eastAsia="Times New Roman" w:hAnsi="Courier New" w:cs="Courier New"/>
                          <w:color w:val="8888C6"/>
                          <w:sz w:val="20"/>
                          <w:lang w:val="en-US" w:eastAsia="ru-RU"/>
                        </w:rPr>
                        <w:t>len</w:t>
                      </w:r>
                      <w:proofErr w:type="spellEnd"/>
                      <w:r w:rsidRPr="008D64AA">
                        <w:rPr>
                          <w:rFonts w:ascii="Courier New" w:eastAsia="Times New Roman" w:hAnsi="Courier New" w:cs="Courier New"/>
                          <w:color w:val="A9B7C6"/>
                          <w:sz w:val="20"/>
                          <w:lang w:val="en-US" w:eastAsia="ru-RU"/>
                        </w:rPr>
                        <w:t>(</w:t>
                      </w:r>
                      <w:proofErr w:type="spellStart"/>
                      <w:r w:rsidRPr="008D64AA">
                        <w:rPr>
                          <w:rFonts w:ascii="Courier New" w:eastAsia="Times New Roman" w:hAnsi="Courier New" w:cs="Courier New"/>
                          <w:color w:val="A9B7C6"/>
                          <w:sz w:val="20"/>
                          <w:lang w:val="en-US" w:eastAsia="ru-RU"/>
                        </w:rPr>
                        <w:t>slovoforms</w:t>
                      </w:r>
                      <w:proofErr w:type="spellEnd"/>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8888C6"/>
                          <w:sz w:val="20"/>
                          <w:lang w:val="en-US" w:eastAsia="ru-RU"/>
                        </w:rPr>
                        <w:t>print</w:t>
                      </w:r>
                      <w:r w:rsidRPr="008D64AA">
                        <w:rPr>
                          <w:rFonts w:ascii="Courier New" w:eastAsia="Times New Roman" w:hAnsi="Courier New" w:cs="Courier New"/>
                          <w:color w:val="A9B7C6"/>
                          <w:sz w:val="20"/>
                          <w:lang w:val="en-US" w:eastAsia="ru-RU"/>
                        </w:rPr>
                        <w:t>(</w:t>
                      </w:r>
                      <w:r w:rsidRPr="008D64AA">
                        <w:rPr>
                          <w:rFonts w:ascii="Courier New" w:eastAsia="Times New Roman" w:hAnsi="Courier New" w:cs="Courier New"/>
                          <w:color w:val="6A8759"/>
                          <w:sz w:val="20"/>
                          <w:lang w:val="en-US" w:eastAsia="ru-RU"/>
                        </w:rPr>
                        <w:t>"</w:t>
                      </w:r>
                      <w:r w:rsidRPr="008D64AA">
                        <w:rPr>
                          <w:rFonts w:ascii="Courier New" w:eastAsia="Times New Roman" w:hAnsi="Courier New" w:cs="Courier New"/>
                          <w:color w:val="6A8759"/>
                          <w:sz w:val="20"/>
                          <w:lang w:eastAsia="ru-RU"/>
                        </w:rPr>
                        <w:t>Всего</w:t>
                      </w:r>
                      <w:r w:rsidRPr="008D64AA">
                        <w:rPr>
                          <w:rFonts w:ascii="Courier New" w:eastAsia="Times New Roman" w:hAnsi="Courier New" w:cs="Courier New"/>
                          <w:color w:val="6A8759"/>
                          <w:sz w:val="20"/>
                          <w:lang w:val="en-US" w:eastAsia="ru-RU"/>
                        </w:rPr>
                        <w:t xml:space="preserve"> </w:t>
                      </w:r>
                      <w:r w:rsidRPr="008D64AA">
                        <w:rPr>
                          <w:rFonts w:ascii="Courier New" w:eastAsia="Times New Roman" w:hAnsi="Courier New" w:cs="Courier New"/>
                          <w:color w:val="6A8759"/>
                          <w:sz w:val="20"/>
                          <w:lang w:eastAsia="ru-RU"/>
                        </w:rPr>
                        <w:t>операций</w:t>
                      </w:r>
                      <w:r w:rsidRPr="008D64AA">
                        <w:rPr>
                          <w:rFonts w:ascii="Courier New" w:eastAsia="Times New Roman" w:hAnsi="Courier New" w:cs="Courier New"/>
                          <w:color w:val="6A8759"/>
                          <w:sz w:val="20"/>
                          <w:lang w:val="en-US" w:eastAsia="ru-RU"/>
                        </w:rPr>
                        <w:t xml:space="preserve">: " </w:t>
                      </w:r>
                      <w:r w:rsidRPr="008D64AA">
                        <w:rPr>
                          <w:rFonts w:ascii="Courier New" w:eastAsia="Times New Roman" w:hAnsi="Courier New" w:cs="Courier New"/>
                          <w:color w:val="A9B7C6"/>
                          <w:sz w:val="20"/>
                          <w:lang w:val="en-US" w:eastAsia="ru-RU"/>
                        </w:rPr>
                        <w:t xml:space="preserve">+ </w:t>
                      </w:r>
                      <w:r w:rsidRPr="008D64AA">
                        <w:rPr>
                          <w:rFonts w:ascii="Courier New" w:eastAsia="Times New Roman" w:hAnsi="Courier New" w:cs="Courier New"/>
                          <w:color w:val="8888C6"/>
                          <w:sz w:val="20"/>
                          <w:lang w:val="en-US" w:eastAsia="ru-RU"/>
                        </w:rPr>
                        <w:t>str</w:t>
                      </w:r>
                      <w:r w:rsidRPr="008D64AA">
                        <w:rPr>
                          <w:rFonts w:ascii="Courier New" w:eastAsia="Times New Roman" w:hAnsi="Courier New" w:cs="Courier New"/>
                          <w:color w:val="A9B7C6"/>
                          <w:sz w:val="20"/>
                          <w:lang w:val="en-US" w:eastAsia="ru-RU"/>
                        </w:rPr>
                        <w:t>(c))</w:t>
                      </w:r>
                      <w:r w:rsidRPr="008D64AA">
                        <w:rPr>
                          <w:rFonts w:ascii="Courier New" w:eastAsia="Times New Roman" w:hAnsi="Courier New" w:cs="Courier New"/>
                          <w:color w:val="A9B7C6"/>
                          <w:sz w:val="20"/>
                          <w:lang w:val="en-US" w:eastAsia="ru-RU"/>
                        </w:rPr>
                        <w:br/>
                        <w:t xml:space="preserve">    </w:t>
                      </w:r>
                      <w:r w:rsidRPr="008D64AA">
                        <w:rPr>
                          <w:rFonts w:ascii="Courier New" w:eastAsia="Times New Roman" w:hAnsi="Courier New" w:cs="Courier New"/>
                          <w:color w:val="CC7832"/>
                          <w:sz w:val="20"/>
                          <w:lang w:val="en-US" w:eastAsia="ru-RU"/>
                        </w:rPr>
                        <w:t xml:space="preserve">return </w:t>
                      </w:r>
                      <w:proofErr w:type="spellStart"/>
                      <w:r w:rsidRPr="008D64AA">
                        <w:rPr>
                          <w:rFonts w:ascii="Courier New" w:eastAsia="Times New Roman" w:hAnsi="Courier New" w:cs="Courier New"/>
                          <w:color w:val="A9B7C6"/>
                          <w:sz w:val="20"/>
                          <w:lang w:val="en-US" w:eastAsia="ru-RU"/>
                        </w:rPr>
                        <w:t>slovoforms</w:t>
                      </w:r>
                      <w:proofErr w:type="spellEnd"/>
                    </w:p>
                    <w:p w14:paraId="219723D1" w14:textId="77777777" w:rsidR="008D64AA" w:rsidRPr="008D64AA" w:rsidRDefault="008D64AA">
                      <w:pPr>
                        <w:rPr>
                          <w:lang w:val="en-US"/>
                        </w:rPr>
                      </w:pPr>
                    </w:p>
                  </w:txbxContent>
                </v:textbox>
                <w10:wrap type="topAndBottom" anchorx="margin"/>
              </v:shape>
            </w:pict>
          </mc:Fallback>
        </mc:AlternateContent>
      </w:r>
      <w:r w:rsidR="00F316B4" w:rsidRPr="00F316B4">
        <w:rPr>
          <w:sz w:val="28"/>
          <w:szCs w:val="28"/>
        </w:rPr>
        <w:t>Также по ошибке была сделана лишняя работа по подсчету</w:t>
      </w:r>
      <w:r w:rsidR="00F316B4">
        <w:rPr>
          <w:sz w:val="28"/>
          <w:szCs w:val="28"/>
        </w:rPr>
        <w:t xml:space="preserve"> </w:t>
      </w:r>
      <w:r w:rsidR="00F316B4" w:rsidRPr="00F316B4">
        <w:rPr>
          <w:sz w:val="28"/>
          <w:szCs w:val="28"/>
        </w:rPr>
        <w:t>"словообразований".</w:t>
      </w:r>
      <w:r w:rsidR="00F316B4" w:rsidRPr="00F316B4">
        <w:rPr>
          <w:sz w:val="28"/>
          <w:szCs w:val="28"/>
        </w:rPr>
        <w:br/>
        <w:t xml:space="preserve">Для примера, в тексте: "Я видел </w:t>
      </w:r>
      <w:proofErr w:type="gramStart"/>
      <w:r w:rsidR="00F316B4" w:rsidRPr="00F316B4">
        <w:rPr>
          <w:sz w:val="28"/>
          <w:szCs w:val="28"/>
        </w:rPr>
        <w:t>птицу</w:t>
      </w:r>
      <w:proofErr w:type="gramEnd"/>
      <w:r w:rsidR="00F316B4" w:rsidRPr="00F316B4">
        <w:rPr>
          <w:sz w:val="28"/>
          <w:szCs w:val="28"/>
        </w:rPr>
        <w:t xml:space="preserve"> которая видела птиц которые летели на юг" </w:t>
      </w:r>
      <w:r w:rsidR="00F316B4">
        <w:rPr>
          <w:sz w:val="28"/>
          <w:szCs w:val="28"/>
        </w:rPr>
        <w:t>б</w:t>
      </w:r>
      <w:r w:rsidR="00F316B4" w:rsidRPr="00F316B4">
        <w:rPr>
          <w:sz w:val="28"/>
          <w:szCs w:val="28"/>
        </w:rPr>
        <w:t>удет 7 словообразов</w:t>
      </w:r>
      <w:r w:rsidR="00F316B4">
        <w:rPr>
          <w:sz w:val="28"/>
          <w:szCs w:val="28"/>
        </w:rPr>
        <w:t>а</w:t>
      </w:r>
      <w:r w:rsidR="00F316B4" w:rsidRPr="00F316B4">
        <w:rPr>
          <w:sz w:val="28"/>
          <w:szCs w:val="28"/>
        </w:rPr>
        <w:t>ний.</w:t>
      </w:r>
      <w:r w:rsidR="00F316B4" w:rsidRPr="00F316B4">
        <w:rPr>
          <w:sz w:val="28"/>
          <w:szCs w:val="28"/>
        </w:rPr>
        <w:br/>
        <w:t>Если вам интересно, то можете скачать словарь словоформ - http://odict.ru/ и проверить.</w:t>
      </w:r>
    </w:p>
    <w:p w14:paraId="2B400CBE" w14:textId="715C44BE" w:rsidR="008D64AA" w:rsidRPr="00E87B75" w:rsidRDefault="008D64AA" w:rsidP="008D64AA">
      <w:pPr>
        <w:rPr>
          <w:sz w:val="24"/>
          <w:szCs w:val="24"/>
        </w:rPr>
      </w:pPr>
    </w:p>
    <w:p w14:paraId="26BA3404" w14:textId="02356C7F" w:rsidR="007B61CE" w:rsidRPr="007B61CE" w:rsidRDefault="007B61CE" w:rsidP="00324C0C">
      <w:pPr>
        <w:rPr>
          <w:sz w:val="24"/>
          <w:szCs w:val="24"/>
        </w:rPr>
      </w:pPr>
      <w:r w:rsidRPr="007B61CE">
        <w:rPr>
          <w:sz w:val="24"/>
          <w:szCs w:val="24"/>
        </w:rPr>
        <w:t>3 Поиск и исправление ошибок</w:t>
      </w:r>
    </w:p>
    <w:p w14:paraId="60C37B05" w14:textId="2C7585A8" w:rsidR="007B61CE" w:rsidRPr="007B61CE" w:rsidRDefault="007B61CE" w:rsidP="00324C0C">
      <w:pPr>
        <w:rPr>
          <w:sz w:val="24"/>
          <w:szCs w:val="24"/>
        </w:rPr>
      </w:pPr>
      <w:r w:rsidRPr="007B61CE">
        <w:rPr>
          <w:sz w:val="24"/>
          <w:szCs w:val="24"/>
        </w:rPr>
        <mc:AlternateContent>
          <mc:Choice Requires="wps">
            <w:drawing>
              <wp:anchor distT="45720" distB="45720" distL="114300" distR="114300" simplePos="0" relativeHeight="251677696" behindDoc="0" locked="0" layoutInCell="1" allowOverlap="1" wp14:anchorId="6D0A75D5" wp14:editId="2E1CD963">
                <wp:simplePos x="0" y="0"/>
                <wp:positionH relativeFrom="margin">
                  <wp:align>right</wp:align>
                </wp:positionH>
                <wp:positionV relativeFrom="paragraph">
                  <wp:posOffset>428625</wp:posOffset>
                </wp:positionV>
                <wp:extent cx="5715000" cy="952500"/>
                <wp:effectExtent l="0" t="0" r="19050" b="19050"/>
                <wp:wrapTopAndBottom/>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52500"/>
                        </a:xfrm>
                        <a:prstGeom prst="rect">
                          <a:avLst/>
                        </a:prstGeom>
                        <a:solidFill>
                          <a:srgbClr val="FFFFFF"/>
                        </a:solidFill>
                        <a:ln w="9525">
                          <a:solidFill>
                            <a:srgbClr val="000000"/>
                          </a:solidFill>
                          <a:miter lim="800000"/>
                          <a:headEnd/>
                          <a:tailEnd/>
                        </a:ln>
                      </wps:spPr>
                      <wps:txbx>
                        <w:txbxContent>
                          <w:p w14:paraId="12321015" w14:textId="77777777" w:rsidR="007B61CE" w:rsidRPr="007B61CE" w:rsidRDefault="007B61CE" w:rsidP="007B61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7B61CE">
                              <w:rPr>
                                <w:rFonts w:ascii="Courier New" w:eastAsia="Times New Roman" w:hAnsi="Courier New" w:cs="Courier New"/>
                                <w:color w:val="CC7832"/>
                                <w:sz w:val="20"/>
                                <w:szCs w:val="20"/>
                                <w:lang w:val="en-US" w:eastAsia="ru-RU"/>
                              </w:rPr>
                              <w:t xml:space="preserve">def </w:t>
                            </w:r>
                            <w:proofErr w:type="spellStart"/>
                            <w:r w:rsidRPr="007B61CE">
                              <w:rPr>
                                <w:rFonts w:ascii="Courier New" w:eastAsia="Times New Roman" w:hAnsi="Courier New" w:cs="Courier New"/>
                                <w:color w:val="FFC66D"/>
                                <w:sz w:val="20"/>
                                <w:szCs w:val="20"/>
                                <w:lang w:val="en-US" w:eastAsia="ru-RU"/>
                              </w:rPr>
                              <w:t>words_not_in_dic</w:t>
                            </w:r>
                            <w:proofErr w:type="spellEnd"/>
                            <w:r w:rsidRPr="007B61CE">
                              <w:rPr>
                                <w:rFonts w:ascii="Courier New" w:eastAsia="Times New Roman" w:hAnsi="Courier New" w:cs="Courier New"/>
                                <w:color w:val="A9B7C6"/>
                                <w:sz w:val="20"/>
                                <w:szCs w:val="20"/>
                                <w:lang w:val="en-US" w:eastAsia="ru-RU"/>
                              </w:rPr>
                              <w:t>(words):</w:t>
                            </w:r>
                            <w:r w:rsidRPr="007B61CE">
                              <w:rPr>
                                <w:rFonts w:ascii="Courier New" w:eastAsia="Times New Roman" w:hAnsi="Courier New" w:cs="Courier New"/>
                                <w:color w:val="A9B7C6"/>
                                <w:sz w:val="20"/>
                                <w:szCs w:val="20"/>
                                <w:lang w:val="en-US" w:eastAsia="ru-RU"/>
                              </w:rPr>
                              <w:br/>
                              <w:t xml:space="preserve">    w = []</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for </w:t>
                            </w:r>
                            <w:r w:rsidRPr="007B61CE">
                              <w:rPr>
                                <w:rFonts w:ascii="Courier New" w:eastAsia="Times New Roman" w:hAnsi="Courier New" w:cs="Courier New"/>
                                <w:color w:val="A9B7C6"/>
                                <w:sz w:val="20"/>
                                <w:szCs w:val="20"/>
                                <w:lang w:val="en-US" w:eastAsia="ru-RU"/>
                              </w:rPr>
                              <w:t xml:space="preserve">word </w:t>
                            </w:r>
                            <w:r w:rsidRPr="007B61CE">
                              <w:rPr>
                                <w:rFonts w:ascii="Courier New" w:eastAsia="Times New Roman" w:hAnsi="Courier New" w:cs="Courier New"/>
                                <w:color w:val="CC7832"/>
                                <w:sz w:val="20"/>
                                <w:szCs w:val="20"/>
                                <w:lang w:val="en-US" w:eastAsia="ru-RU"/>
                              </w:rPr>
                              <w:t xml:space="preserve">in </w:t>
                            </w:r>
                            <w:r w:rsidRPr="007B61CE">
                              <w:rPr>
                                <w:rFonts w:ascii="Courier New" w:eastAsia="Times New Roman" w:hAnsi="Courier New" w:cs="Courier New"/>
                                <w:color w:val="A9B7C6"/>
                                <w:sz w:val="20"/>
                                <w:szCs w:val="20"/>
                                <w:lang w:val="en-US" w:eastAsia="ru-RU"/>
                              </w:rPr>
                              <w:t>words:</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if </w:t>
                            </w:r>
                            <w:r w:rsidRPr="007B61CE">
                              <w:rPr>
                                <w:rFonts w:ascii="Courier New" w:eastAsia="Times New Roman" w:hAnsi="Courier New" w:cs="Courier New"/>
                                <w:color w:val="A9B7C6"/>
                                <w:sz w:val="20"/>
                                <w:szCs w:val="20"/>
                                <w:lang w:val="en-US" w:eastAsia="ru-RU"/>
                              </w:rPr>
                              <w:t xml:space="preserve">word </w:t>
                            </w:r>
                            <w:r w:rsidRPr="007B61CE">
                              <w:rPr>
                                <w:rFonts w:ascii="Courier New" w:eastAsia="Times New Roman" w:hAnsi="Courier New" w:cs="Courier New"/>
                                <w:color w:val="CC7832"/>
                                <w:sz w:val="20"/>
                                <w:szCs w:val="20"/>
                                <w:lang w:val="en-US" w:eastAsia="ru-RU"/>
                              </w:rPr>
                              <w:t xml:space="preserve">not in </w:t>
                            </w:r>
                            <w:r w:rsidRPr="007B61CE">
                              <w:rPr>
                                <w:rFonts w:ascii="Courier New" w:eastAsia="Times New Roman" w:hAnsi="Courier New" w:cs="Courier New"/>
                                <w:color w:val="A9B7C6"/>
                                <w:sz w:val="20"/>
                                <w:szCs w:val="20"/>
                                <w:lang w:val="en-US" w:eastAsia="ru-RU"/>
                              </w:rPr>
                              <w:t>new_dic1:</w:t>
                            </w:r>
                            <w:r w:rsidRPr="007B61CE">
                              <w:rPr>
                                <w:rFonts w:ascii="Courier New" w:eastAsia="Times New Roman" w:hAnsi="Courier New" w:cs="Courier New"/>
                                <w:color w:val="A9B7C6"/>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w.append</w:t>
                            </w:r>
                            <w:proofErr w:type="spellEnd"/>
                            <w:r w:rsidRPr="007B61CE">
                              <w:rPr>
                                <w:rFonts w:ascii="Courier New" w:eastAsia="Times New Roman" w:hAnsi="Courier New" w:cs="Courier New"/>
                                <w:color w:val="A9B7C6"/>
                                <w:sz w:val="20"/>
                                <w:szCs w:val="20"/>
                                <w:lang w:val="en-US" w:eastAsia="ru-RU"/>
                              </w:rPr>
                              <w:t>(word)</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return </w:t>
                            </w:r>
                            <w:r w:rsidRPr="007B61CE">
                              <w:rPr>
                                <w:rFonts w:ascii="Courier New" w:eastAsia="Times New Roman" w:hAnsi="Courier New" w:cs="Courier New"/>
                                <w:color w:val="A9B7C6"/>
                                <w:sz w:val="20"/>
                                <w:szCs w:val="20"/>
                                <w:lang w:val="en-US" w:eastAsia="ru-RU"/>
                              </w:rPr>
                              <w:t>w</w:t>
                            </w:r>
                          </w:p>
                          <w:p w14:paraId="149D565D" w14:textId="77777777" w:rsidR="007B61CE" w:rsidRPr="008D64AA" w:rsidRDefault="007B61CE" w:rsidP="007B61C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A75D5" id="_x0000_s1032" type="#_x0000_t202" style="position:absolute;margin-left:398.8pt;margin-top:33.75pt;width:450pt;height: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">
                <v:textbox>
                  <w:txbxContent>
                    <w:p w14:paraId="12321015" w14:textId="77777777" w:rsidR="007B61CE" w:rsidRPr="007B61CE" w:rsidRDefault="007B61CE" w:rsidP="007B61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7B61CE">
                        <w:rPr>
                          <w:rFonts w:ascii="Courier New" w:eastAsia="Times New Roman" w:hAnsi="Courier New" w:cs="Courier New"/>
                          <w:color w:val="CC7832"/>
                          <w:sz w:val="20"/>
                          <w:szCs w:val="20"/>
                          <w:lang w:val="en-US" w:eastAsia="ru-RU"/>
                        </w:rPr>
                        <w:t xml:space="preserve">def </w:t>
                      </w:r>
                      <w:proofErr w:type="spellStart"/>
                      <w:r w:rsidRPr="007B61CE">
                        <w:rPr>
                          <w:rFonts w:ascii="Courier New" w:eastAsia="Times New Roman" w:hAnsi="Courier New" w:cs="Courier New"/>
                          <w:color w:val="FFC66D"/>
                          <w:sz w:val="20"/>
                          <w:szCs w:val="20"/>
                          <w:lang w:val="en-US" w:eastAsia="ru-RU"/>
                        </w:rPr>
                        <w:t>words_not_in_dic</w:t>
                      </w:r>
                      <w:proofErr w:type="spellEnd"/>
                      <w:r w:rsidRPr="007B61CE">
                        <w:rPr>
                          <w:rFonts w:ascii="Courier New" w:eastAsia="Times New Roman" w:hAnsi="Courier New" w:cs="Courier New"/>
                          <w:color w:val="A9B7C6"/>
                          <w:sz w:val="20"/>
                          <w:szCs w:val="20"/>
                          <w:lang w:val="en-US" w:eastAsia="ru-RU"/>
                        </w:rPr>
                        <w:t>(words):</w:t>
                      </w:r>
                      <w:r w:rsidRPr="007B61CE">
                        <w:rPr>
                          <w:rFonts w:ascii="Courier New" w:eastAsia="Times New Roman" w:hAnsi="Courier New" w:cs="Courier New"/>
                          <w:color w:val="A9B7C6"/>
                          <w:sz w:val="20"/>
                          <w:szCs w:val="20"/>
                          <w:lang w:val="en-US" w:eastAsia="ru-RU"/>
                        </w:rPr>
                        <w:br/>
                        <w:t xml:space="preserve">    w = []</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for </w:t>
                      </w:r>
                      <w:r w:rsidRPr="007B61CE">
                        <w:rPr>
                          <w:rFonts w:ascii="Courier New" w:eastAsia="Times New Roman" w:hAnsi="Courier New" w:cs="Courier New"/>
                          <w:color w:val="A9B7C6"/>
                          <w:sz w:val="20"/>
                          <w:szCs w:val="20"/>
                          <w:lang w:val="en-US" w:eastAsia="ru-RU"/>
                        </w:rPr>
                        <w:t xml:space="preserve">word </w:t>
                      </w:r>
                      <w:r w:rsidRPr="007B61CE">
                        <w:rPr>
                          <w:rFonts w:ascii="Courier New" w:eastAsia="Times New Roman" w:hAnsi="Courier New" w:cs="Courier New"/>
                          <w:color w:val="CC7832"/>
                          <w:sz w:val="20"/>
                          <w:szCs w:val="20"/>
                          <w:lang w:val="en-US" w:eastAsia="ru-RU"/>
                        </w:rPr>
                        <w:t xml:space="preserve">in </w:t>
                      </w:r>
                      <w:r w:rsidRPr="007B61CE">
                        <w:rPr>
                          <w:rFonts w:ascii="Courier New" w:eastAsia="Times New Roman" w:hAnsi="Courier New" w:cs="Courier New"/>
                          <w:color w:val="A9B7C6"/>
                          <w:sz w:val="20"/>
                          <w:szCs w:val="20"/>
                          <w:lang w:val="en-US" w:eastAsia="ru-RU"/>
                        </w:rPr>
                        <w:t>words:</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if </w:t>
                      </w:r>
                      <w:r w:rsidRPr="007B61CE">
                        <w:rPr>
                          <w:rFonts w:ascii="Courier New" w:eastAsia="Times New Roman" w:hAnsi="Courier New" w:cs="Courier New"/>
                          <w:color w:val="A9B7C6"/>
                          <w:sz w:val="20"/>
                          <w:szCs w:val="20"/>
                          <w:lang w:val="en-US" w:eastAsia="ru-RU"/>
                        </w:rPr>
                        <w:t xml:space="preserve">word </w:t>
                      </w:r>
                      <w:r w:rsidRPr="007B61CE">
                        <w:rPr>
                          <w:rFonts w:ascii="Courier New" w:eastAsia="Times New Roman" w:hAnsi="Courier New" w:cs="Courier New"/>
                          <w:color w:val="CC7832"/>
                          <w:sz w:val="20"/>
                          <w:szCs w:val="20"/>
                          <w:lang w:val="en-US" w:eastAsia="ru-RU"/>
                        </w:rPr>
                        <w:t xml:space="preserve">not in </w:t>
                      </w:r>
                      <w:r w:rsidRPr="007B61CE">
                        <w:rPr>
                          <w:rFonts w:ascii="Courier New" w:eastAsia="Times New Roman" w:hAnsi="Courier New" w:cs="Courier New"/>
                          <w:color w:val="A9B7C6"/>
                          <w:sz w:val="20"/>
                          <w:szCs w:val="20"/>
                          <w:lang w:val="en-US" w:eastAsia="ru-RU"/>
                        </w:rPr>
                        <w:t>new_dic1:</w:t>
                      </w:r>
                      <w:r w:rsidRPr="007B61CE">
                        <w:rPr>
                          <w:rFonts w:ascii="Courier New" w:eastAsia="Times New Roman" w:hAnsi="Courier New" w:cs="Courier New"/>
                          <w:color w:val="A9B7C6"/>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w.append</w:t>
                      </w:r>
                      <w:proofErr w:type="spellEnd"/>
                      <w:r w:rsidRPr="007B61CE">
                        <w:rPr>
                          <w:rFonts w:ascii="Courier New" w:eastAsia="Times New Roman" w:hAnsi="Courier New" w:cs="Courier New"/>
                          <w:color w:val="A9B7C6"/>
                          <w:sz w:val="20"/>
                          <w:szCs w:val="20"/>
                          <w:lang w:val="en-US" w:eastAsia="ru-RU"/>
                        </w:rPr>
                        <w:t>(word)</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return </w:t>
                      </w:r>
                      <w:r w:rsidRPr="007B61CE">
                        <w:rPr>
                          <w:rFonts w:ascii="Courier New" w:eastAsia="Times New Roman" w:hAnsi="Courier New" w:cs="Courier New"/>
                          <w:color w:val="A9B7C6"/>
                          <w:sz w:val="20"/>
                          <w:szCs w:val="20"/>
                          <w:lang w:val="en-US" w:eastAsia="ru-RU"/>
                        </w:rPr>
                        <w:t>w</w:t>
                      </w:r>
                    </w:p>
                    <w:p w14:paraId="149D565D" w14:textId="77777777" w:rsidR="007B61CE" w:rsidRPr="008D64AA" w:rsidRDefault="007B61CE" w:rsidP="007B61CE">
                      <w:pPr>
                        <w:rPr>
                          <w:lang w:val="en-US"/>
                        </w:rPr>
                      </w:pPr>
                    </w:p>
                  </w:txbxContent>
                </v:textbox>
                <w10:wrap type="topAndBottom" anchorx="margin"/>
              </v:shape>
            </w:pict>
          </mc:Fallback>
        </mc:AlternateContent>
      </w:r>
      <w:r w:rsidRPr="007B61CE">
        <w:rPr>
          <w:sz w:val="24"/>
          <w:szCs w:val="24"/>
        </w:rPr>
        <w:t xml:space="preserve">3.1 Посчитайте, сколько словоформ не присутствует в словаре ("потенциальные ошибки") - </w:t>
      </w:r>
      <w:bookmarkStart w:id="0" w:name="_GoBack"/>
      <w:r w:rsidRPr="00381A2E">
        <w:rPr>
          <w:b/>
          <w:bCs/>
          <w:sz w:val="24"/>
          <w:szCs w:val="24"/>
        </w:rPr>
        <w:t>8</w:t>
      </w:r>
      <w:bookmarkEnd w:id="0"/>
    </w:p>
    <w:p w14:paraId="060CE1FF" w14:textId="3FE417E5" w:rsidR="007B61CE" w:rsidRDefault="007B61CE" w:rsidP="00324C0C">
      <w:pPr>
        <w:rPr>
          <w:sz w:val="28"/>
          <w:szCs w:val="28"/>
        </w:rPr>
      </w:pPr>
    </w:p>
    <w:p w14:paraId="1056CDAA" w14:textId="2162912D" w:rsidR="0023574F" w:rsidRPr="00381A2E" w:rsidRDefault="007B61CE" w:rsidP="00324C0C">
      <w:pPr>
        <w:rPr>
          <w:sz w:val="24"/>
          <w:szCs w:val="24"/>
        </w:rPr>
      </w:pPr>
      <w:r w:rsidRPr="007B61CE">
        <w:rPr>
          <w:sz w:val="24"/>
          <w:szCs w:val="24"/>
        </w:rPr>
        <w:lastRenderedPageBreak/>
        <mc:AlternateContent>
          <mc:Choice Requires="wps">
            <w:drawing>
              <wp:anchor distT="45720" distB="45720" distL="114300" distR="114300" simplePos="0" relativeHeight="251679744" behindDoc="0" locked="0" layoutInCell="1" allowOverlap="1" wp14:anchorId="26DA1B08" wp14:editId="63755806">
                <wp:simplePos x="0" y="0"/>
                <wp:positionH relativeFrom="margin">
                  <wp:align>right</wp:align>
                </wp:positionH>
                <wp:positionV relativeFrom="paragraph">
                  <wp:posOffset>282575</wp:posOffset>
                </wp:positionV>
                <wp:extent cx="5715000" cy="2400300"/>
                <wp:effectExtent l="0" t="0" r="19050" b="19050"/>
                <wp:wrapTopAndBottom/>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00300"/>
                        </a:xfrm>
                        <a:prstGeom prst="rect">
                          <a:avLst/>
                        </a:prstGeom>
                        <a:solidFill>
                          <a:srgbClr val="FFFFFF"/>
                        </a:solidFill>
                        <a:ln w="9525">
                          <a:solidFill>
                            <a:srgbClr val="000000"/>
                          </a:solidFill>
                          <a:miter lim="800000"/>
                          <a:headEnd/>
                          <a:tailEnd/>
                        </a:ln>
                      </wps:spPr>
                      <wps:txbx>
                        <w:txbxContent>
                          <w:p w14:paraId="15FA5132" w14:textId="77777777" w:rsidR="00462265" w:rsidRPr="00462265" w:rsidRDefault="00462265" w:rsidP="004622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462265">
                              <w:rPr>
                                <w:rFonts w:ascii="Courier New" w:eastAsia="Times New Roman" w:hAnsi="Courier New" w:cs="Courier New"/>
                                <w:color w:val="CC7832"/>
                                <w:sz w:val="20"/>
                                <w:szCs w:val="20"/>
                                <w:lang w:val="en-US" w:eastAsia="ru-RU"/>
                              </w:rPr>
                              <w:t xml:space="preserve">def </w:t>
                            </w:r>
                            <w:proofErr w:type="spellStart"/>
                            <w:r w:rsidRPr="00462265">
                              <w:rPr>
                                <w:rFonts w:ascii="Courier New" w:eastAsia="Times New Roman" w:hAnsi="Courier New" w:cs="Courier New"/>
                                <w:color w:val="FFC66D"/>
                                <w:sz w:val="20"/>
                                <w:szCs w:val="20"/>
                                <w:lang w:val="en-US" w:eastAsia="ru-RU"/>
                              </w:rPr>
                              <w:t>lev_dist</w:t>
                            </w:r>
                            <w:proofErr w:type="spellEnd"/>
                            <w:r w:rsidRPr="00462265">
                              <w:rPr>
                                <w:rFonts w:ascii="Courier New" w:eastAsia="Times New Roman" w:hAnsi="Courier New" w:cs="Courier New"/>
                                <w:color w:val="A9B7C6"/>
                                <w:sz w:val="20"/>
                                <w:szCs w:val="20"/>
                                <w:lang w:val="en-US" w:eastAsia="ru-RU"/>
                              </w:rPr>
                              <w:t>(</w:t>
                            </w:r>
                            <w:proofErr w:type="spellStart"/>
                            <w:r w:rsidRPr="00462265">
                              <w:rPr>
                                <w:rFonts w:ascii="Courier New" w:eastAsia="Times New Roman" w:hAnsi="Courier New" w:cs="Courier New"/>
                                <w:color w:val="A9B7C6"/>
                                <w:sz w:val="20"/>
                                <w:szCs w:val="20"/>
                                <w:lang w:val="en-US" w:eastAsia="ru-RU"/>
                              </w:rPr>
                              <w:t>a</w:t>
                            </w:r>
                            <w:r w:rsidRPr="00462265">
                              <w:rPr>
                                <w:rFonts w:ascii="Courier New" w:eastAsia="Times New Roman" w:hAnsi="Courier New" w:cs="Courier New"/>
                                <w:color w:val="CC7832"/>
                                <w:sz w:val="20"/>
                                <w:szCs w:val="20"/>
                                <w:lang w:val="en-US" w:eastAsia="ru-RU"/>
                              </w:rPr>
                              <w:t>,</w:t>
                            </w:r>
                            <w:r w:rsidRPr="00462265">
                              <w:rPr>
                                <w:rFonts w:ascii="Courier New" w:eastAsia="Times New Roman" w:hAnsi="Courier New" w:cs="Courier New"/>
                                <w:color w:val="A9B7C6"/>
                                <w:sz w:val="20"/>
                                <w:szCs w:val="20"/>
                                <w:lang w:val="en-US" w:eastAsia="ru-RU"/>
                              </w:rPr>
                              <w:t>b</w:t>
                            </w:r>
                            <w:proofErr w:type="spellEnd"/>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t xml:space="preserve">    n</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 xml:space="preserve">m = </w:t>
                            </w:r>
                            <w:proofErr w:type="spellStart"/>
                            <w:r w:rsidRPr="00462265">
                              <w:rPr>
                                <w:rFonts w:ascii="Courier New" w:eastAsia="Times New Roman" w:hAnsi="Courier New" w:cs="Courier New"/>
                                <w:color w:val="8888C6"/>
                                <w:sz w:val="20"/>
                                <w:szCs w:val="20"/>
                                <w:lang w:val="en-US" w:eastAsia="ru-RU"/>
                              </w:rPr>
                              <w:t>len</w:t>
                            </w:r>
                            <w:proofErr w:type="spellEnd"/>
                            <w:r w:rsidRPr="00462265">
                              <w:rPr>
                                <w:rFonts w:ascii="Courier New" w:eastAsia="Times New Roman" w:hAnsi="Courier New" w:cs="Courier New"/>
                                <w:color w:val="A9B7C6"/>
                                <w:sz w:val="20"/>
                                <w:szCs w:val="20"/>
                                <w:lang w:val="en-US" w:eastAsia="ru-RU"/>
                              </w:rPr>
                              <w:t>(a)</w:t>
                            </w:r>
                            <w:r w:rsidRPr="00462265">
                              <w:rPr>
                                <w:rFonts w:ascii="Courier New" w:eastAsia="Times New Roman" w:hAnsi="Courier New" w:cs="Courier New"/>
                                <w:color w:val="CC7832"/>
                                <w:sz w:val="20"/>
                                <w:szCs w:val="20"/>
                                <w:lang w:val="en-US" w:eastAsia="ru-RU"/>
                              </w:rPr>
                              <w:t xml:space="preserve">, </w:t>
                            </w:r>
                            <w:proofErr w:type="spellStart"/>
                            <w:r w:rsidRPr="00462265">
                              <w:rPr>
                                <w:rFonts w:ascii="Courier New" w:eastAsia="Times New Roman" w:hAnsi="Courier New" w:cs="Courier New"/>
                                <w:color w:val="8888C6"/>
                                <w:sz w:val="20"/>
                                <w:szCs w:val="20"/>
                                <w:lang w:val="en-US" w:eastAsia="ru-RU"/>
                              </w:rPr>
                              <w:t>len</w:t>
                            </w:r>
                            <w:proofErr w:type="spellEnd"/>
                            <w:r w:rsidRPr="00462265">
                              <w:rPr>
                                <w:rFonts w:ascii="Courier New" w:eastAsia="Times New Roman" w:hAnsi="Courier New" w:cs="Courier New"/>
                                <w:color w:val="A9B7C6"/>
                                <w:sz w:val="20"/>
                                <w:szCs w:val="20"/>
                                <w:lang w:val="en-US" w:eastAsia="ru-RU"/>
                              </w:rPr>
                              <w:t>(b)</w:t>
                            </w:r>
                            <w:r w:rsidRPr="00462265">
                              <w:rPr>
                                <w:rFonts w:ascii="Courier New" w:eastAsia="Times New Roman" w:hAnsi="Courier New" w:cs="Courier New"/>
                                <w:color w:val="A9B7C6"/>
                                <w:sz w:val="20"/>
                                <w:szCs w:val="20"/>
                                <w:lang w:val="en-US" w:eastAsia="ru-RU"/>
                              </w:rPr>
                              <w:br/>
                              <w:t xml:space="preserve">    </w:t>
                            </w:r>
                            <w:r w:rsidRPr="00462265">
                              <w:rPr>
                                <w:rFonts w:ascii="Courier New" w:eastAsia="Times New Roman" w:hAnsi="Courier New" w:cs="Courier New"/>
                                <w:color w:val="CC7832"/>
                                <w:sz w:val="20"/>
                                <w:szCs w:val="20"/>
                                <w:lang w:val="en-US" w:eastAsia="ru-RU"/>
                              </w:rPr>
                              <w:t xml:space="preserve">if </w:t>
                            </w:r>
                            <w:r w:rsidRPr="00462265">
                              <w:rPr>
                                <w:rFonts w:ascii="Courier New" w:eastAsia="Times New Roman" w:hAnsi="Courier New" w:cs="Courier New"/>
                                <w:color w:val="A9B7C6"/>
                                <w:sz w:val="20"/>
                                <w:szCs w:val="20"/>
                                <w:lang w:val="en-US" w:eastAsia="ru-RU"/>
                              </w:rPr>
                              <w:t>n &gt; m:</w:t>
                            </w:r>
                            <w:r w:rsidRPr="00462265">
                              <w:rPr>
                                <w:rFonts w:ascii="Courier New" w:eastAsia="Times New Roman" w:hAnsi="Courier New" w:cs="Courier New"/>
                                <w:color w:val="A9B7C6"/>
                                <w:sz w:val="20"/>
                                <w:szCs w:val="20"/>
                                <w:lang w:val="en-US" w:eastAsia="ru-RU"/>
                              </w:rPr>
                              <w:br/>
                              <w:t xml:space="preserve">        a</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b = b</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a</w:t>
                            </w:r>
                            <w:r w:rsidRPr="00462265">
                              <w:rPr>
                                <w:rFonts w:ascii="Courier New" w:eastAsia="Times New Roman" w:hAnsi="Courier New" w:cs="Courier New"/>
                                <w:color w:val="A9B7C6"/>
                                <w:sz w:val="20"/>
                                <w:szCs w:val="20"/>
                                <w:lang w:val="en-US" w:eastAsia="ru-RU"/>
                              </w:rPr>
                              <w:br/>
                              <w:t xml:space="preserve">        n</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m = m</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n</w:t>
                            </w:r>
                            <w:r w:rsidRPr="00462265">
                              <w:rPr>
                                <w:rFonts w:ascii="Courier New" w:eastAsia="Times New Roman" w:hAnsi="Courier New" w:cs="Courier New"/>
                                <w:color w:val="A9B7C6"/>
                                <w:sz w:val="20"/>
                                <w:szCs w:val="20"/>
                                <w:lang w:val="en-US" w:eastAsia="ru-RU"/>
                              </w:rPr>
                              <w:br/>
                            </w:r>
                            <w:r w:rsidRPr="00462265">
                              <w:rPr>
                                <w:rFonts w:ascii="Courier New" w:eastAsia="Times New Roman" w:hAnsi="Courier New" w:cs="Courier New"/>
                                <w:color w:val="A9B7C6"/>
                                <w:sz w:val="20"/>
                                <w:szCs w:val="20"/>
                                <w:lang w:val="en-US" w:eastAsia="ru-RU"/>
                              </w:rPr>
                              <w:br/>
                              <w:t xml:space="preserve">    </w:t>
                            </w:r>
                            <w:proofErr w:type="spellStart"/>
                            <w:r w:rsidRPr="00462265">
                              <w:rPr>
                                <w:rFonts w:ascii="Courier New" w:eastAsia="Times New Roman" w:hAnsi="Courier New" w:cs="Courier New"/>
                                <w:color w:val="A9B7C6"/>
                                <w:sz w:val="20"/>
                                <w:szCs w:val="20"/>
                                <w:lang w:val="en-US" w:eastAsia="ru-RU"/>
                              </w:rPr>
                              <w:t>current_row</w:t>
                            </w:r>
                            <w:proofErr w:type="spellEnd"/>
                            <w:r w:rsidRPr="00462265">
                              <w:rPr>
                                <w:rFonts w:ascii="Courier New" w:eastAsia="Times New Roman" w:hAnsi="Courier New" w:cs="Courier New"/>
                                <w:color w:val="A9B7C6"/>
                                <w:sz w:val="20"/>
                                <w:szCs w:val="20"/>
                                <w:lang w:val="en-US" w:eastAsia="ru-RU"/>
                              </w:rPr>
                              <w:t xml:space="preserve"> = </w:t>
                            </w:r>
                            <w:r w:rsidRPr="00462265">
                              <w:rPr>
                                <w:rFonts w:ascii="Courier New" w:eastAsia="Times New Roman" w:hAnsi="Courier New" w:cs="Courier New"/>
                                <w:color w:val="8888C6"/>
                                <w:sz w:val="20"/>
                                <w:szCs w:val="20"/>
                                <w:lang w:val="en-US" w:eastAsia="ru-RU"/>
                              </w:rPr>
                              <w:t>range</w:t>
                            </w:r>
                            <w:r w:rsidRPr="00462265">
                              <w:rPr>
                                <w:rFonts w:ascii="Courier New" w:eastAsia="Times New Roman" w:hAnsi="Courier New" w:cs="Courier New"/>
                                <w:color w:val="A9B7C6"/>
                                <w:sz w:val="20"/>
                                <w:szCs w:val="20"/>
                                <w:lang w:val="en-US" w:eastAsia="ru-RU"/>
                              </w:rPr>
                              <w:t xml:space="preserve">(n + </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t xml:space="preserve">    </w:t>
                            </w:r>
                            <w:r w:rsidRPr="00462265">
                              <w:rPr>
                                <w:rFonts w:ascii="Courier New" w:eastAsia="Times New Roman" w:hAnsi="Courier New" w:cs="Courier New"/>
                                <w:color w:val="CC7832"/>
                                <w:sz w:val="20"/>
                                <w:szCs w:val="20"/>
                                <w:lang w:val="en-US" w:eastAsia="ru-RU"/>
                              </w:rPr>
                              <w:t xml:space="preserve">for </w:t>
                            </w:r>
                            <w:proofErr w:type="spellStart"/>
                            <w:r w:rsidRPr="00462265">
                              <w:rPr>
                                <w:rFonts w:ascii="Courier New" w:eastAsia="Times New Roman" w:hAnsi="Courier New" w:cs="Courier New"/>
                                <w:color w:val="A9B7C6"/>
                                <w:sz w:val="20"/>
                                <w:szCs w:val="20"/>
                                <w:lang w:val="en-US" w:eastAsia="ru-RU"/>
                              </w:rPr>
                              <w:t>i</w:t>
                            </w:r>
                            <w:proofErr w:type="spellEnd"/>
                            <w:r w:rsidRPr="00462265">
                              <w:rPr>
                                <w:rFonts w:ascii="Courier New" w:eastAsia="Times New Roman" w:hAnsi="Courier New" w:cs="Courier New"/>
                                <w:color w:val="A9B7C6"/>
                                <w:sz w:val="20"/>
                                <w:szCs w:val="20"/>
                                <w:lang w:val="en-US" w:eastAsia="ru-RU"/>
                              </w:rPr>
                              <w:t xml:space="preserve"> </w:t>
                            </w:r>
                            <w:r w:rsidRPr="00462265">
                              <w:rPr>
                                <w:rFonts w:ascii="Courier New" w:eastAsia="Times New Roman" w:hAnsi="Courier New" w:cs="Courier New"/>
                                <w:color w:val="CC7832"/>
                                <w:sz w:val="20"/>
                                <w:szCs w:val="20"/>
                                <w:lang w:val="en-US" w:eastAsia="ru-RU"/>
                              </w:rPr>
                              <w:t xml:space="preserve">in </w:t>
                            </w:r>
                            <w:r w:rsidRPr="00462265">
                              <w:rPr>
                                <w:rFonts w:ascii="Courier New" w:eastAsia="Times New Roman" w:hAnsi="Courier New" w:cs="Courier New"/>
                                <w:color w:val="8888C6"/>
                                <w:sz w:val="20"/>
                                <w:szCs w:val="20"/>
                                <w:lang w:val="en-US" w:eastAsia="ru-RU"/>
                              </w:rPr>
                              <w:t>range</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 xml:space="preserve">m + </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t xml:space="preserve">        </w:t>
                            </w:r>
                            <w:proofErr w:type="spellStart"/>
                            <w:r w:rsidRPr="00462265">
                              <w:rPr>
                                <w:rFonts w:ascii="Courier New" w:eastAsia="Times New Roman" w:hAnsi="Courier New" w:cs="Courier New"/>
                                <w:color w:val="A9B7C6"/>
                                <w:sz w:val="20"/>
                                <w:szCs w:val="20"/>
                                <w:lang w:val="en-US" w:eastAsia="ru-RU"/>
                              </w:rPr>
                              <w:t>previous_row</w:t>
                            </w:r>
                            <w:proofErr w:type="spellEnd"/>
                            <w:r w:rsidRPr="00462265">
                              <w:rPr>
                                <w:rFonts w:ascii="Courier New" w:eastAsia="Times New Roman" w:hAnsi="Courier New" w:cs="Courier New"/>
                                <w:color w:val="CC7832"/>
                                <w:sz w:val="20"/>
                                <w:szCs w:val="20"/>
                                <w:lang w:val="en-US" w:eastAsia="ru-RU"/>
                              </w:rPr>
                              <w:t xml:space="preserve">, </w:t>
                            </w:r>
                            <w:proofErr w:type="spellStart"/>
                            <w:r w:rsidRPr="00462265">
                              <w:rPr>
                                <w:rFonts w:ascii="Courier New" w:eastAsia="Times New Roman" w:hAnsi="Courier New" w:cs="Courier New"/>
                                <w:color w:val="A9B7C6"/>
                                <w:sz w:val="20"/>
                                <w:szCs w:val="20"/>
                                <w:lang w:val="en-US" w:eastAsia="ru-RU"/>
                              </w:rPr>
                              <w:t>current_row</w:t>
                            </w:r>
                            <w:proofErr w:type="spellEnd"/>
                            <w:r w:rsidRPr="00462265">
                              <w:rPr>
                                <w:rFonts w:ascii="Courier New" w:eastAsia="Times New Roman" w:hAnsi="Courier New" w:cs="Courier New"/>
                                <w:color w:val="A9B7C6"/>
                                <w:sz w:val="20"/>
                                <w:szCs w:val="20"/>
                                <w:lang w:val="en-US" w:eastAsia="ru-RU"/>
                              </w:rPr>
                              <w:t xml:space="preserve"> = </w:t>
                            </w:r>
                            <w:proofErr w:type="spellStart"/>
                            <w:r w:rsidRPr="00462265">
                              <w:rPr>
                                <w:rFonts w:ascii="Courier New" w:eastAsia="Times New Roman" w:hAnsi="Courier New" w:cs="Courier New"/>
                                <w:color w:val="A9B7C6"/>
                                <w:sz w:val="20"/>
                                <w:szCs w:val="20"/>
                                <w:lang w:val="en-US" w:eastAsia="ru-RU"/>
                              </w:rPr>
                              <w:t>current_row</w:t>
                            </w:r>
                            <w:proofErr w:type="spellEnd"/>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w:t>
                            </w:r>
                            <w:proofErr w:type="spellStart"/>
                            <w:r w:rsidRPr="00462265">
                              <w:rPr>
                                <w:rFonts w:ascii="Courier New" w:eastAsia="Times New Roman" w:hAnsi="Courier New" w:cs="Courier New"/>
                                <w:color w:val="A9B7C6"/>
                                <w:sz w:val="20"/>
                                <w:szCs w:val="20"/>
                                <w:lang w:val="en-US" w:eastAsia="ru-RU"/>
                              </w:rPr>
                              <w:t>i</w:t>
                            </w:r>
                            <w:proofErr w:type="spellEnd"/>
                            <w:r w:rsidRPr="00462265">
                              <w:rPr>
                                <w:rFonts w:ascii="Courier New" w:eastAsia="Times New Roman" w:hAnsi="Courier New" w:cs="Courier New"/>
                                <w:color w:val="A9B7C6"/>
                                <w:sz w:val="20"/>
                                <w:szCs w:val="20"/>
                                <w:lang w:val="en-US" w:eastAsia="ru-RU"/>
                              </w:rPr>
                              <w:t>] + [</w:t>
                            </w:r>
                            <w:r w:rsidRPr="00462265">
                              <w:rPr>
                                <w:rFonts w:ascii="Courier New" w:eastAsia="Times New Roman" w:hAnsi="Courier New" w:cs="Courier New"/>
                                <w:color w:val="6897BB"/>
                                <w:sz w:val="20"/>
                                <w:szCs w:val="20"/>
                                <w:lang w:val="en-US" w:eastAsia="ru-RU"/>
                              </w:rPr>
                              <w:t>0</w:t>
                            </w:r>
                            <w:r w:rsidRPr="00462265">
                              <w:rPr>
                                <w:rFonts w:ascii="Courier New" w:eastAsia="Times New Roman" w:hAnsi="Courier New" w:cs="Courier New"/>
                                <w:color w:val="A9B7C6"/>
                                <w:sz w:val="20"/>
                                <w:szCs w:val="20"/>
                                <w:lang w:val="en-US" w:eastAsia="ru-RU"/>
                              </w:rPr>
                              <w:t>] * n</w:t>
                            </w:r>
                            <w:r w:rsidRPr="00462265">
                              <w:rPr>
                                <w:rFonts w:ascii="Courier New" w:eastAsia="Times New Roman" w:hAnsi="Courier New" w:cs="Courier New"/>
                                <w:color w:val="A9B7C6"/>
                                <w:sz w:val="20"/>
                                <w:szCs w:val="20"/>
                                <w:lang w:val="en-US" w:eastAsia="ru-RU"/>
                              </w:rPr>
                              <w:br/>
                              <w:t xml:space="preserve">        </w:t>
                            </w:r>
                            <w:r w:rsidRPr="00462265">
                              <w:rPr>
                                <w:rFonts w:ascii="Courier New" w:eastAsia="Times New Roman" w:hAnsi="Courier New" w:cs="Courier New"/>
                                <w:color w:val="CC7832"/>
                                <w:sz w:val="20"/>
                                <w:szCs w:val="20"/>
                                <w:lang w:val="en-US" w:eastAsia="ru-RU"/>
                              </w:rPr>
                              <w:t xml:space="preserve">for </w:t>
                            </w:r>
                            <w:r w:rsidRPr="00462265">
                              <w:rPr>
                                <w:rFonts w:ascii="Courier New" w:eastAsia="Times New Roman" w:hAnsi="Courier New" w:cs="Courier New"/>
                                <w:color w:val="A9B7C6"/>
                                <w:sz w:val="20"/>
                                <w:szCs w:val="20"/>
                                <w:lang w:val="en-US" w:eastAsia="ru-RU"/>
                              </w:rPr>
                              <w:t xml:space="preserve">j </w:t>
                            </w:r>
                            <w:r w:rsidRPr="00462265">
                              <w:rPr>
                                <w:rFonts w:ascii="Courier New" w:eastAsia="Times New Roman" w:hAnsi="Courier New" w:cs="Courier New"/>
                                <w:color w:val="CC7832"/>
                                <w:sz w:val="20"/>
                                <w:szCs w:val="20"/>
                                <w:lang w:val="en-US" w:eastAsia="ru-RU"/>
                              </w:rPr>
                              <w:t xml:space="preserve">in </w:t>
                            </w:r>
                            <w:r w:rsidRPr="00462265">
                              <w:rPr>
                                <w:rFonts w:ascii="Courier New" w:eastAsia="Times New Roman" w:hAnsi="Courier New" w:cs="Courier New"/>
                                <w:color w:val="8888C6"/>
                                <w:sz w:val="20"/>
                                <w:szCs w:val="20"/>
                                <w:lang w:val="en-US" w:eastAsia="ru-RU"/>
                              </w:rPr>
                              <w:t>range</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 xml:space="preserve">n + </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t xml:space="preserve">            add</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delete</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 xml:space="preserve">change = </w:t>
                            </w:r>
                            <w:proofErr w:type="spellStart"/>
                            <w:r w:rsidRPr="00462265">
                              <w:rPr>
                                <w:rFonts w:ascii="Courier New" w:eastAsia="Times New Roman" w:hAnsi="Courier New" w:cs="Courier New"/>
                                <w:color w:val="A9B7C6"/>
                                <w:sz w:val="20"/>
                                <w:szCs w:val="20"/>
                                <w:lang w:val="en-US" w:eastAsia="ru-RU"/>
                              </w:rPr>
                              <w:t>previous_row</w:t>
                            </w:r>
                            <w:proofErr w:type="spellEnd"/>
                            <w:r w:rsidRPr="00462265">
                              <w:rPr>
                                <w:rFonts w:ascii="Courier New" w:eastAsia="Times New Roman" w:hAnsi="Courier New" w:cs="Courier New"/>
                                <w:color w:val="A9B7C6"/>
                                <w:sz w:val="20"/>
                                <w:szCs w:val="20"/>
                                <w:lang w:val="en-US" w:eastAsia="ru-RU"/>
                              </w:rPr>
                              <w:t xml:space="preserve">[j] + </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CC7832"/>
                                <w:sz w:val="20"/>
                                <w:szCs w:val="20"/>
                                <w:lang w:val="en-US" w:eastAsia="ru-RU"/>
                              </w:rPr>
                              <w:t xml:space="preserve">, </w:t>
                            </w:r>
                            <w:proofErr w:type="spellStart"/>
                            <w:r w:rsidRPr="00462265">
                              <w:rPr>
                                <w:rFonts w:ascii="Courier New" w:eastAsia="Times New Roman" w:hAnsi="Courier New" w:cs="Courier New"/>
                                <w:color w:val="A9B7C6"/>
                                <w:sz w:val="20"/>
                                <w:szCs w:val="20"/>
                                <w:lang w:val="en-US" w:eastAsia="ru-RU"/>
                              </w:rPr>
                              <w:t>current_row</w:t>
                            </w:r>
                            <w:proofErr w:type="spellEnd"/>
                            <w:r w:rsidRPr="00462265">
                              <w:rPr>
                                <w:rFonts w:ascii="Courier New" w:eastAsia="Times New Roman" w:hAnsi="Courier New" w:cs="Courier New"/>
                                <w:color w:val="A9B7C6"/>
                                <w:sz w:val="20"/>
                                <w:szCs w:val="20"/>
                                <w:lang w:val="en-US" w:eastAsia="ru-RU"/>
                              </w:rPr>
                              <w:t xml:space="preserve">[j - </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A9B7C6"/>
                                <w:sz w:val="20"/>
                                <w:szCs w:val="20"/>
                                <w:lang w:val="en-US" w:eastAsia="ru-RU"/>
                              </w:rPr>
                              <w:t xml:space="preserve">] + </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CC7832"/>
                                <w:sz w:val="20"/>
                                <w:szCs w:val="20"/>
                                <w:lang w:val="en-US" w:eastAsia="ru-RU"/>
                              </w:rPr>
                              <w:t xml:space="preserve">, </w:t>
                            </w:r>
                            <w:proofErr w:type="spellStart"/>
                            <w:r w:rsidRPr="00462265">
                              <w:rPr>
                                <w:rFonts w:ascii="Courier New" w:eastAsia="Times New Roman" w:hAnsi="Courier New" w:cs="Courier New"/>
                                <w:color w:val="A9B7C6"/>
                                <w:sz w:val="20"/>
                                <w:szCs w:val="20"/>
                                <w:lang w:val="en-US" w:eastAsia="ru-RU"/>
                              </w:rPr>
                              <w:t>previous_row</w:t>
                            </w:r>
                            <w:proofErr w:type="spellEnd"/>
                            <w:r w:rsidRPr="00462265">
                              <w:rPr>
                                <w:rFonts w:ascii="Courier New" w:eastAsia="Times New Roman" w:hAnsi="Courier New" w:cs="Courier New"/>
                                <w:color w:val="A9B7C6"/>
                                <w:sz w:val="20"/>
                                <w:szCs w:val="20"/>
                                <w:lang w:val="en-US" w:eastAsia="ru-RU"/>
                              </w:rPr>
                              <w:t xml:space="preserve">[j - </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t xml:space="preserve">            </w:t>
                            </w:r>
                            <w:r w:rsidRPr="00462265">
                              <w:rPr>
                                <w:rFonts w:ascii="Courier New" w:eastAsia="Times New Roman" w:hAnsi="Courier New" w:cs="Courier New"/>
                                <w:color w:val="CC7832"/>
                                <w:sz w:val="20"/>
                                <w:szCs w:val="20"/>
                                <w:lang w:val="en-US" w:eastAsia="ru-RU"/>
                              </w:rPr>
                              <w:t xml:space="preserve">if </w:t>
                            </w:r>
                            <w:r w:rsidRPr="00462265">
                              <w:rPr>
                                <w:rFonts w:ascii="Courier New" w:eastAsia="Times New Roman" w:hAnsi="Courier New" w:cs="Courier New"/>
                                <w:color w:val="A9B7C6"/>
                                <w:sz w:val="20"/>
                                <w:szCs w:val="20"/>
                                <w:lang w:val="en-US" w:eastAsia="ru-RU"/>
                              </w:rPr>
                              <w:t xml:space="preserve">a[j - </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A9B7C6"/>
                                <w:sz w:val="20"/>
                                <w:szCs w:val="20"/>
                                <w:lang w:val="en-US" w:eastAsia="ru-RU"/>
                              </w:rPr>
                              <w:t>] != b[</w:t>
                            </w:r>
                            <w:proofErr w:type="spellStart"/>
                            <w:r w:rsidRPr="00462265">
                              <w:rPr>
                                <w:rFonts w:ascii="Courier New" w:eastAsia="Times New Roman" w:hAnsi="Courier New" w:cs="Courier New"/>
                                <w:color w:val="A9B7C6"/>
                                <w:sz w:val="20"/>
                                <w:szCs w:val="20"/>
                                <w:lang w:val="en-US" w:eastAsia="ru-RU"/>
                              </w:rPr>
                              <w:t>i</w:t>
                            </w:r>
                            <w:proofErr w:type="spellEnd"/>
                            <w:r w:rsidRPr="00462265">
                              <w:rPr>
                                <w:rFonts w:ascii="Courier New" w:eastAsia="Times New Roman" w:hAnsi="Courier New" w:cs="Courier New"/>
                                <w:color w:val="A9B7C6"/>
                                <w:sz w:val="20"/>
                                <w:szCs w:val="20"/>
                                <w:lang w:val="en-US" w:eastAsia="ru-RU"/>
                              </w:rPr>
                              <w:t xml:space="preserve"> - </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t xml:space="preserve">                change += </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6897BB"/>
                                <w:sz w:val="20"/>
                                <w:szCs w:val="20"/>
                                <w:lang w:val="en-US" w:eastAsia="ru-RU"/>
                              </w:rPr>
                              <w:br/>
                              <w:t xml:space="preserve">            </w:t>
                            </w:r>
                            <w:proofErr w:type="spellStart"/>
                            <w:r w:rsidRPr="00462265">
                              <w:rPr>
                                <w:rFonts w:ascii="Courier New" w:eastAsia="Times New Roman" w:hAnsi="Courier New" w:cs="Courier New"/>
                                <w:color w:val="A9B7C6"/>
                                <w:sz w:val="20"/>
                                <w:szCs w:val="20"/>
                                <w:lang w:val="en-US" w:eastAsia="ru-RU"/>
                              </w:rPr>
                              <w:t>current_row</w:t>
                            </w:r>
                            <w:proofErr w:type="spellEnd"/>
                            <w:r w:rsidRPr="00462265">
                              <w:rPr>
                                <w:rFonts w:ascii="Courier New" w:eastAsia="Times New Roman" w:hAnsi="Courier New" w:cs="Courier New"/>
                                <w:color w:val="A9B7C6"/>
                                <w:sz w:val="20"/>
                                <w:szCs w:val="20"/>
                                <w:lang w:val="en-US" w:eastAsia="ru-RU"/>
                              </w:rPr>
                              <w:t xml:space="preserve">[j] = </w:t>
                            </w:r>
                            <w:r w:rsidRPr="00462265">
                              <w:rPr>
                                <w:rFonts w:ascii="Courier New" w:eastAsia="Times New Roman" w:hAnsi="Courier New" w:cs="Courier New"/>
                                <w:color w:val="8888C6"/>
                                <w:sz w:val="20"/>
                                <w:szCs w:val="20"/>
                                <w:lang w:val="en-US" w:eastAsia="ru-RU"/>
                              </w:rPr>
                              <w:t>min</w:t>
                            </w:r>
                            <w:r w:rsidRPr="00462265">
                              <w:rPr>
                                <w:rFonts w:ascii="Courier New" w:eastAsia="Times New Roman" w:hAnsi="Courier New" w:cs="Courier New"/>
                                <w:color w:val="A9B7C6"/>
                                <w:sz w:val="20"/>
                                <w:szCs w:val="20"/>
                                <w:lang w:val="en-US" w:eastAsia="ru-RU"/>
                              </w:rPr>
                              <w:t>(add</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delete</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change)</w:t>
                            </w:r>
                            <w:r w:rsidRPr="00462265">
                              <w:rPr>
                                <w:rFonts w:ascii="Courier New" w:eastAsia="Times New Roman" w:hAnsi="Courier New" w:cs="Courier New"/>
                                <w:color w:val="A9B7C6"/>
                                <w:sz w:val="20"/>
                                <w:szCs w:val="20"/>
                                <w:lang w:val="en-US" w:eastAsia="ru-RU"/>
                              </w:rPr>
                              <w:br/>
                              <w:t xml:space="preserve">    </w:t>
                            </w:r>
                            <w:r w:rsidRPr="00462265">
                              <w:rPr>
                                <w:rFonts w:ascii="Courier New" w:eastAsia="Times New Roman" w:hAnsi="Courier New" w:cs="Courier New"/>
                                <w:color w:val="CC7832"/>
                                <w:sz w:val="20"/>
                                <w:szCs w:val="20"/>
                                <w:lang w:val="en-US" w:eastAsia="ru-RU"/>
                              </w:rPr>
                              <w:t xml:space="preserve">return </w:t>
                            </w:r>
                            <w:proofErr w:type="spellStart"/>
                            <w:r w:rsidRPr="00462265">
                              <w:rPr>
                                <w:rFonts w:ascii="Courier New" w:eastAsia="Times New Roman" w:hAnsi="Courier New" w:cs="Courier New"/>
                                <w:color w:val="A9B7C6"/>
                                <w:sz w:val="20"/>
                                <w:szCs w:val="20"/>
                                <w:lang w:val="en-US" w:eastAsia="ru-RU"/>
                              </w:rPr>
                              <w:t>current_row</w:t>
                            </w:r>
                            <w:proofErr w:type="spellEnd"/>
                            <w:r w:rsidRPr="00462265">
                              <w:rPr>
                                <w:rFonts w:ascii="Courier New" w:eastAsia="Times New Roman" w:hAnsi="Courier New" w:cs="Courier New"/>
                                <w:color w:val="A9B7C6"/>
                                <w:sz w:val="20"/>
                                <w:szCs w:val="20"/>
                                <w:lang w:val="en-US" w:eastAsia="ru-RU"/>
                              </w:rPr>
                              <w:t>[n]</w:t>
                            </w:r>
                          </w:p>
                          <w:p w14:paraId="0E45FA56" w14:textId="77777777" w:rsidR="007B61CE" w:rsidRPr="008D64AA" w:rsidRDefault="007B61CE" w:rsidP="007B61C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A1B08" id="_x0000_s1033" type="#_x0000_t202" style="position:absolute;margin-left:398.8pt;margin-top:22.25pt;width:450pt;height:189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">
                <v:textbox>
                  <w:txbxContent>
                    <w:p w14:paraId="15FA5132" w14:textId="77777777" w:rsidR="00462265" w:rsidRPr="00462265" w:rsidRDefault="00462265" w:rsidP="004622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462265">
                        <w:rPr>
                          <w:rFonts w:ascii="Courier New" w:eastAsia="Times New Roman" w:hAnsi="Courier New" w:cs="Courier New"/>
                          <w:color w:val="CC7832"/>
                          <w:sz w:val="20"/>
                          <w:szCs w:val="20"/>
                          <w:lang w:val="en-US" w:eastAsia="ru-RU"/>
                        </w:rPr>
                        <w:t xml:space="preserve">def </w:t>
                      </w:r>
                      <w:proofErr w:type="spellStart"/>
                      <w:r w:rsidRPr="00462265">
                        <w:rPr>
                          <w:rFonts w:ascii="Courier New" w:eastAsia="Times New Roman" w:hAnsi="Courier New" w:cs="Courier New"/>
                          <w:color w:val="FFC66D"/>
                          <w:sz w:val="20"/>
                          <w:szCs w:val="20"/>
                          <w:lang w:val="en-US" w:eastAsia="ru-RU"/>
                        </w:rPr>
                        <w:t>lev_dist</w:t>
                      </w:r>
                      <w:proofErr w:type="spellEnd"/>
                      <w:r w:rsidRPr="00462265">
                        <w:rPr>
                          <w:rFonts w:ascii="Courier New" w:eastAsia="Times New Roman" w:hAnsi="Courier New" w:cs="Courier New"/>
                          <w:color w:val="A9B7C6"/>
                          <w:sz w:val="20"/>
                          <w:szCs w:val="20"/>
                          <w:lang w:val="en-US" w:eastAsia="ru-RU"/>
                        </w:rPr>
                        <w:t>(</w:t>
                      </w:r>
                      <w:proofErr w:type="spellStart"/>
                      <w:r w:rsidRPr="00462265">
                        <w:rPr>
                          <w:rFonts w:ascii="Courier New" w:eastAsia="Times New Roman" w:hAnsi="Courier New" w:cs="Courier New"/>
                          <w:color w:val="A9B7C6"/>
                          <w:sz w:val="20"/>
                          <w:szCs w:val="20"/>
                          <w:lang w:val="en-US" w:eastAsia="ru-RU"/>
                        </w:rPr>
                        <w:t>a</w:t>
                      </w:r>
                      <w:r w:rsidRPr="00462265">
                        <w:rPr>
                          <w:rFonts w:ascii="Courier New" w:eastAsia="Times New Roman" w:hAnsi="Courier New" w:cs="Courier New"/>
                          <w:color w:val="CC7832"/>
                          <w:sz w:val="20"/>
                          <w:szCs w:val="20"/>
                          <w:lang w:val="en-US" w:eastAsia="ru-RU"/>
                        </w:rPr>
                        <w:t>,</w:t>
                      </w:r>
                      <w:r w:rsidRPr="00462265">
                        <w:rPr>
                          <w:rFonts w:ascii="Courier New" w:eastAsia="Times New Roman" w:hAnsi="Courier New" w:cs="Courier New"/>
                          <w:color w:val="A9B7C6"/>
                          <w:sz w:val="20"/>
                          <w:szCs w:val="20"/>
                          <w:lang w:val="en-US" w:eastAsia="ru-RU"/>
                        </w:rPr>
                        <w:t>b</w:t>
                      </w:r>
                      <w:proofErr w:type="spellEnd"/>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t xml:space="preserve">    n</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 xml:space="preserve">m = </w:t>
                      </w:r>
                      <w:proofErr w:type="spellStart"/>
                      <w:r w:rsidRPr="00462265">
                        <w:rPr>
                          <w:rFonts w:ascii="Courier New" w:eastAsia="Times New Roman" w:hAnsi="Courier New" w:cs="Courier New"/>
                          <w:color w:val="8888C6"/>
                          <w:sz w:val="20"/>
                          <w:szCs w:val="20"/>
                          <w:lang w:val="en-US" w:eastAsia="ru-RU"/>
                        </w:rPr>
                        <w:t>len</w:t>
                      </w:r>
                      <w:proofErr w:type="spellEnd"/>
                      <w:r w:rsidRPr="00462265">
                        <w:rPr>
                          <w:rFonts w:ascii="Courier New" w:eastAsia="Times New Roman" w:hAnsi="Courier New" w:cs="Courier New"/>
                          <w:color w:val="A9B7C6"/>
                          <w:sz w:val="20"/>
                          <w:szCs w:val="20"/>
                          <w:lang w:val="en-US" w:eastAsia="ru-RU"/>
                        </w:rPr>
                        <w:t>(a)</w:t>
                      </w:r>
                      <w:r w:rsidRPr="00462265">
                        <w:rPr>
                          <w:rFonts w:ascii="Courier New" w:eastAsia="Times New Roman" w:hAnsi="Courier New" w:cs="Courier New"/>
                          <w:color w:val="CC7832"/>
                          <w:sz w:val="20"/>
                          <w:szCs w:val="20"/>
                          <w:lang w:val="en-US" w:eastAsia="ru-RU"/>
                        </w:rPr>
                        <w:t xml:space="preserve">, </w:t>
                      </w:r>
                      <w:proofErr w:type="spellStart"/>
                      <w:r w:rsidRPr="00462265">
                        <w:rPr>
                          <w:rFonts w:ascii="Courier New" w:eastAsia="Times New Roman" w:hAnsi="Courier New" w:cs="Courier New"/>
                          <w:color w:val="8888C6"/>
                          <w:sz w:val="20"/>
                          <w:szCs w:val="20"/>
                          <w:lang w:val="en-US" w:eastAsia="ru-RU"/>
                        </w:rPr>
                        <w:t>len</w:t>
                      </w:r>
                      <w:proofErr w:type="spellEnd"/>
                      <w:r w:rsidRPr="00462265">
                        <w:rPr>
                          <w:rFonts w:ascii="Courier New" w:eastAsia="Times New Roman" w:hAnsi="Courier New" w:cs="Courier New"/>
                          <w:color w:val="A9B7C6"/>
                          <w:sz w:val="20"/>
                          <w:szCs w:val="20"/>
                          <w:lang w:val="en-US" w:eastAsia="ru-RU"/>
                        </w:rPr>
                        <w:t>(b)</w:t>
                      </w:r>
                      <w:r w:rsidRPr="00462265">
                        <w:rPr>
                          <w:rFonts w:ascii="Courier New" w:eastAsia="Times New Roman" w:hAnsi="Courier New" w:cs="Courier New"/>
                          <w:color w:val="A9B7C6"/>
                          <w:sz w:val="20"/>
                          <w:szCs w:val="20"/>
                          <w:lang w:val="en-US" w:eastAsia="ru-RU"/>
                        </w:rPr>
                        <w:br/>
                        <w:t xml:space="preserve">    </w:t>
                      </w:r>
                      <w:r w:rsidRPr="00462265">
                        <w:rPr>
                          <w:rFonts w:ascii="Courier New" w:eastAsia="Times New Roman" w:hAnsi="Courier New" w:cs="Courier New"/>
                          <w:color w:val="CC7832"/>
                          <w:sz w:val="20"/>
                          <w:szCs w:val="20"/>
                          <w:lang w:val="en-US" w:eastAsia="ru-RU"/>
                        </w:rPr>
                        <w:t xml:space="preserve">if </w:t>
                      </w:r>
                      <w:r w:rsidRPr="00462265">
                        <w:rPr>
                          <w:rFonts w:ascii="Courier New" w:eastAsia="Times New Roman" w:hAnsi="Courier New" w:cs="Courier New"/>
                          <w:color w:val="A9B7C6"/>
                          <w:sz w:val="20"/>
                          <w:szCs w:val="20"/>
                          <w:lang w:val="en-US" w:eastAsia="ru-RU"/>
                        </w:rPr>
                        <w:t>n &gt; m:</w:t>
                      </w:r>
                      <w:r w:rsidRPr="00462265">
                        <w:rPr>
                          <w:rFonts w:ascii="Courier New" w:eastAsia="Times New Roman" w:hAnsi="Courier New" w:cs="Courier New"/>
                          <w:color w:val="A9B7C6"/>
                          <w:sz w:val="20"/>
                          <w:szCs w:val="20"/>
                          <w:lang w:val="en-US" w:eastAsia="ru-RU"/>
                        </w:rPr>
                        <w:br/>
                        <w:t xml:space="preserve">        a</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b = b</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a</w:t>
                      </w:r>
                      <w:r w:rsidRPr="00462265">
                        <w:rPr>
                          <w:rFonts w:ascii="Courier New" w:eastAsia="Times New Roman" w:hAnsi="Courier New" w:cs="Courier New"/>
                          <w:color w:val="A9B7C6"/>
                          <w:sz w:val="20"/>
                          <w:szCs w:val="20"/>
                          <w:lang w:val="en-US" w:eastAsia="ru-RU"/>
                        </w:rPr>
                        <w:br/>
                        <w:t xml:space="preserve">        n</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m = m</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n</w:t>
                      </w:r>
                      <w:r w:rsidRPr="00462265">
                        <w:rPr>
                          <w:rFonts w:ascii="Courier New" w:eastAsia="Times New Roman" w:hAnsi="Courier New" w:cs="Courier New"/>
                          <w:color w:val="A9B7C6"/>
                          <w:sz w:val="20"/>
                          <w:szCs w:val="20"/>
                          <w:lang w:val="en-US" w:eastAsia="ru-RU"/>
                        </w:rPr>
                        <w:br/>
                      </w:r>
                      <w:r w:rsidRPr="00462265">
                        <w:rPr>
                          <w:rFonts w:ascii="Courier New" w:eastAsia="Times New Roman" w:hAnsi="Courier New" w:cs="Courier New"/>
                          <w:color w:val="A9B7C6"/>
                          <w:sz w:val="20"/>
                          <w:szCs w:val="20"/>
                          <w:lang w:val="en-US" w:eastAsia="ru-RU"/>
                        </w:rPr>
                        <w:br/>
                        <w:t xml:space="preserve">    </w:t>
                      </w:r>
                      <w:proofErr w:type="spellStart"/>
                      <w:r w:rsidRPr="00462265">
                        <w:rPr>
                          <w:rFonts w:ascii="Courier New" w:eastAsia="Times New Roman" w:hAnsi="Courier New" w:cs="Courier New"/>
                          <w:color w:val="A9B7C6"/>
                          <w:sz w:val="20"/>
                          <w:szCs w:val="20"/>
                          <w:lang w:val="en-US" w:eastAsia="ru-RU"/>
                        </w:rPr>
                        <w:t>current_row</w:t>
                      </w:r>
                      <w:proofErr w:type="spellEnd"/>
                      <w:r w:rsidRPr="00462265">
                        <w:rPr>
                          <w:rFonts w:ascii="Courier New" w:eastAsia="Times New Roman" w:hAnsi="Courier New" w:cs="Courier New"/>
                          <w:color w:val="A9B7C6"/>
                          <w:sz w:val="20"/>
                          <w:szCs w:val="20"/>
                          <w:lang w:val="en-US" w:eastAsia="ru-RU"/>
                        </w:rPr>
                        <w:t xml:space="preserve"> = </w:t>
                      </w:r>
                      <w:r w:rsidRPr="00462265">
                        <w:rPr>
                          <w:rFonts w:ascii="Courier New" w:eastAsia="Times New Roman" w:hAnsi="Courier New" w:cs="Courier New"/>
                          <w:color w:val="8888C6"/>
                          <w:sz w:val="20"/>
                          <w:szCs w:val="20"/>
                          <w:lang w:val="en-US" w:eastAsia="ru-RU"/>
                        </w:rPr>
                        <w:t>range</w:t>
                      </w:r>
                      <w:r w:rsidRPr="00462265">
                        <w:rPr>
                          <w:rFonts w:ascii="Courier New" w:eastAsia="Times New Roman" w:hAnsi="Courier New" w:cs="Courier New"/>
                          <w:color w:val="A9B7C6"/>
                          <w:sz w:val="20"/>
                          <w:szCs w:val="20"/>
                          <w:lang w:val="en-US" w:eastAsia="ru-RU"/>
                        </w:rPr>
                        <w:t xml:space="preserve">(n + </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t xml:space="preserve">    </w:t>
                      </w:r>
                      <w:r w:rsidRPr="00462265">
                        <w:rPr>
                          <w:rFonts w:ascii="Courier New" w:eastAsia="Times New Roman" w:hAnsi="Courier New" w:cs="Courier New"/>
                          <w:color w:val="CC7832"/>
                          <w:sz w:val="20"/>
                          <w:szCs w:val="20"/>
                          <w:lang w:val="en-US" w:eastAsia="ru-RU"/>
                        </w:rPr>
                        <w:t xml:space="preserve">for </w:t>
                      </w:r>
                      <w:proofErr w:type="spellStart"/>
                      <w:r w:rsidRPr="00462265">
                        <w:rPr>
                          <w:rFonts w:ascii="Courier New" w:eastAsia="Times New Roman" w:hAnsi="Courier New" w:cs="Courier New"/>
                          <w:color w:val="A9B7C6"/>
                          <w:sz w:val="20"/>
                          <w:szCs w:val="20"/>
                          <w:lang w:val="en-US" w:eastAsia="ru-RU"/>
                        </w:rPr>
                        <w:t>i</w:t>
                      </w:r>
                      <w:proofErr w:type="spellEnd"/>
                      <w:r w:rsidRPr="00462265">
                        <w:rPr>
                          <w:rFonts w:ascii="Courier New" w:eastAsia="Times New Roman" w:hAnsi="Courier New" w:cs="Courier New"/>
                          <w:color w:val="A9B7C6"/>
                          <w:sz w:val="20"/>
                          <w:szCs w:val="20"/>
                          <w:lang w:val="en-US" w:eastAsia="ru-RU"/>
                        </w:rPr>
                        <w:t xml:space="preserve"> </w:t>
                      </w:r>
                      <w:r w:rsidRPr="00462265">
                        <w:rPr>
                          <w:rFonts w:ascii="Courier New" w:eastAsia="Times New Roman" w:hAnsi="Courier New" w:cs="Courier New"/>
                          <w:color w:val="CC7832"/>
                          <w:sz w:val="20"/>
                          <w:szCs w:val="20"/>
                          <w:lang w:val="en-US" w:eastAsia="ru-RU"/>
                        </w:rPr>
                        <w:t xml:space="preserve">in </w:t>
                      </w:r>
                      <w:r w:rsidRPr="00462265">
                        <w:rPr>
                          <w:rFonts w:ascii="Courier New" w:eastAsia="Times New Roman" w:hAnsi="Courier New" w:cs="Courier New"/>
                          <w:color w:val="8888C6"/>
                          <w:sz w:val="20"/>
                          <w:szCs w:val="20"/>
                          <w:lang w:val="en-US" w:eastAsia="ru-RU"/>
                        </w:rPr>
                        <w:t>range</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 xml:space="preserve">m + </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t xml:space="preserve">        </w:t>
                      </w:r>
                      <w:proofErr w:type="spellStart"/>
                      <w:r w:rsidRPr="00462265">
                        <w:rPr>
                          <w:rFonts w:ascii="Courier New" w:eastAsia="Times New Roman" w:hAnsi="Courier New" w:cs="Courier New"/>
                          <w:color w:val="A9B7C6"/>
                          <w:sz w:val="20"/>
                          <w:szCs w:val="20"/>
                          <w:lang w:val="en-US" w:eastAsia="ru-RU"/>
                        </w:rPr>
                        <w:t>previous_row</w:t>
                      </w:r>
                      <w:proofErr w:type="spellEnd"/>
                      <w:r w:rsidRPr="00462265">
                        <w:rPr>
                          <w:rFonts w:ascii="Courier New" w:eastAsia="Times New Roman" w:hAnsi="Courier New" w:cs="Courier New"/>
                          <w:color w:val="CC7832"/>
                          <w:sz w:val="20"/>
                          <w:szCs w:val="20"/>
                          <w:lang w:val="en-US" w:eastAsia="ru-RU"/>
                        </w:rPr>
                        <w:t xml:space="preserve">, </w:t>
                      </w:r>
                      <w:proofErr w:type="spellStart"/>
                      <w:r w:rsidRPr="00462265">
                        <w:rPr>
                          <w:rFonts w:ascii="Courier New" w:eastAsia="Times New Roman" w:hAnsi="Courier New" w:cs="Courier New"/>
                          <w:color w:val="A9B7C6"/>
                          <w:sz w:val="20"/>
                          <w:szCs w:val="20"/>
                          <w:lang w:val="en-US" w:eastAsia="ru-RU"/>
                        </w:rPr>
                        <w:t>current_row</w:t>
                      </w:r>
                      <w:proofErr w:type="spellEnd"/>
                      <w:r w:rsidRPr="00462265">
                        <w:rPr>
                          <w:rFonts w:ascii="Courier New" w:eastAsia="Times New Roman" w:hAnsi="Courier New" w:cs="Courier New"/>
                          <w:color w:val="A9B7C6"/>
                          <w:sz w:val="20"/>
                          <w:szCs w:val="20"/>
                          <w:lang w:val="en-US" w:eastAsia="ru-RU"/>
                        </w:rPr>
                        <w:t xml:space="preserve"> = </w:t>
                      </w:r>
                      <w:proofErr w:type="spellStart"/>
                      <w:r w:rsidRPr="00462265">
                        <w:rPr>
                          <w:rFonts w:ascii="Courier New" w:eastAsia="Times New Roman" w:hAnsi="Courier New" w:cs="Courier New"/>
                          <w:color w:val="A9B7C6"/>
                          <w:sz w:val="20"/>
                          <w:szCs w:val="20"/>
                          <w:lang w:val="en-US" w:eastAsia="ru-RU"/>
                        </w:rPr>
                        <w:t>current_row</w:t>
                      </w:r>
                      <w:proofErr w:type="spellEnd"/>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w:t>
                      </w:r>
                      <w:proofErr w:type="spellStart"/>
                      <w:r w:rsidRPr="00462265">
                        <w:rPr>
                          <w:rFonts w:ascii="Courier New" w:eastAsia="Times New Roman" w:hAnsi="Courier New" w:cs="Courier New"/>
                          <w:color w:val="A9B7C6"/>
                          <w:sz w:val="20"/>
                          <w:szCs w:val="20"/>
                          <w:lang w:val="en-US" w:eastAsia="ru-RU"/>
                        </w:rPr>
                        <w:t>i</w:t>
                      </w:r>
                      <w:proofErr w:type="spellEnd"/>
                      <w:r w:rsidRPr="00462265">
                        <w:rPr>
                          <w:rFonts w:ascii="Courier New" w:eastAsia="Times New Roman" w:hAnsi="Courier New" w:cs="Courier New"/>
                          <w:color w:val="A9B7C6"/>
                          <w:sz w:val="20"/>
                          <w:szCs w:val="20"/>
                          <w:lang w:val="en-US" w:eastAsia="ru-RU"/>
                        </w:rPr>
                        <w:t>] + [</w:t>
                      </w:r>
                      <w:r w:rsidRPr="00462265">
                        <w:rPr>
                          <w:rFonts w:ascii="Courier New" w:eastAsia="Times New Roman" w:hAnsi="Courier New" w:cs="Courier New"/>
                          <w:color w:val="6897BB"/>
                          <w:sz w:val="20"/>
                          <w:szCs w:val="20"/>
                          <w:lang w:val="en-US" w:eastAsia="ru-RU"/>
                        </w:rPr>
                        <w:t>0</w:t>
                      </w:r>
                      <w:r w:rsidRPr="00462265">
                        <w:rPr>
                          <w:rFonts w:ascii="Courier New" w:eastAsia="Times New Roman" w:hAnsi="Courier New" w:cs="Courier New"/>
                          <w:color w:val="A9B7C6"/>
                          <w:sz w:val="20"/>
                          <w:szCs w:val="20"/>
                          <w:lang w:val="en-US" w:eastAsia="ru-RU"/>
                        </w:rPr>
                        <w:t>] * n</w:t>
                      </w:r>
                      <w:r w:rsidRPr="00462265">
                        <w:rPr>
                          <w:rFonts w:ascii="Courier New" w:eastAsia="Times New Roman" w:hAnsi="Courier New" w:cs="Courier New"/>
                          <w:color w:val="A9B7C6"/>
                          <w:sz w:val="20"/>
                          <w:szCs w:val="20"/>
                          <w:lang w:val="en-US" w:eastAsia="ru-RU"/>
                        </w:rPr>
                        <w:br/>
                        <w:t xml:space="preserve">        </w:t>
                      </w:r>
                      <w:r w:rsidRPr="00462265">
                        <w:rPr>
                          <w:rFonts w:ascii="Courier New" w:eastAsia="Times New Roman" w:hAnsi="Courier New" w:cs="Courier New"/>
                          <w:color w:val="CC7832"/>
                          <w:sz w:val="20"/>
                          <w:szCs w:val="20"/>
                          <w:lang w:val="en-US" w:eastAsia="ru-RU"/>
                        </w:rPr>
                        <w:t xml:space="preserve">for </w:t>
                      </w:r>
                      <w:r w:rsidRPr="00462265">
                        <w:rPr>
                          <w:rFonts w:ascii="Courier New" w:eastAsia="Times New Roman" w:hAnsi="Courier New" w:cs="Courier New"/>
                          <w:color w:val="A9B7C6"/>
                          <w:sz w:val="20"/>
                          <w:szCs w:val="20"/>
                          <w:lang w:val="en-US" w:eastAsia="ru-RU"/>
                        </w:rPr>
                        <w:t xml:space="preserve">j </w:t>
                      </w:r>
                      <w:r w:rsidRPr="00462265">
                        <w:rPr>
                          <w:rFonts w:ascii="Courier New" w:eastAsia="Times New Roman" w:hAnsi="Courier New" w:cs="Courier New"/>
                          <w:color w:val="CC7832"/>
                          <w:sz w:val="20"/>
                          <w:szCs w:val="20"/>
                          <w:lang w:val="en-US" w:eastAsia="ru-RU"/>
                        </w:rPr>
                        <w:t xml:space="preserve">in </w:t>
                      </w:r>
                      <w:r w:rsidRPr="00462265">
                        <w:rPr>
                          <w:rFonts w:ascii="Courier New" w:eastAsia="Times New Roman" w:hAnsi="Courier New" w:cs="Courier New"/>
                          <w:color w:val="8888C6"/>
                          <w:sz w:val="20"/>
                          <w:szCs w:val="20"/>
                          <w:lang w:val="en-US" w:eastAsia="ru-RU"/>
                        </w:rPr>
                        <w:t>range</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 xml:space="preserve">n + </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t xml:space="preserve">            add</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delete</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 xml:space="preserve">change = </w:t>
                      </w:r>
                      <w:proofErr w:type="spellStart"/>
                      <w:r w:rsidRPr="00462265">
                        <w:rPr>
                          <w:rFonts w:ascii="Courier New" w:eastAsia="Times New Roman" w:hAnsi="Courier New" w:cs="Courier New"/>
                          <w:color w:val="A9B7C6"/>
                          <w:sz w:val="20"/>
                          <w:szCs w:val="20"/>
                          <w:lang w:val="en-US" w:eastAsia="ru-RU"/>
                        </w:rPr>
                        <w:t>previous_row</w:t>
                      </w:r>
                      <w:proofErr w:type="spellEnd"/>
                      <w:r w:rsidRPr="00462265">
                        <w:rPr>
                          <w:rFonts w:ascii="Courier New" w:eastAsia="Times New Roman" w:hAnsi="Courier New" w:cs="Courier New"/>
                          <w:color w:val="A9B7C6"/>
                          <w:sz w:val="20"/>
                          <w:szCs w:val="20"/>
                          <w:lang w:val="en-US" w:eastAsia="ru-RU"/>
                        </w:rPr>
                        <w:t xml:space="preserve">[j] + </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CC7832"/>
                          <w:sz w:val="20"/>
                          <w:szCs w:val="20"/>
                          <w:lang w:val="en-US" w:eastAsia="ru-RU"/>
                        </w:rPr>
                        <w:t xml:space="preserve">, </w:t>
                      </w:r>
                      <w:proofErr w:type="spellStart"/>
                      <w:r w:rsidRPr="00462265">
                        <w:rPr>
                          <w:rFonts w:ascii="Courier New" w:eastAsia="Times New Roman" w:hAnsi="Courier New" w:cs="Courier New"/>
                          <w:color w:val="A9B7C6"/>
                          <w:sz w:val="20"/>
                          <w:szCs w:val="20"/>
                          <w:lang w:val="en-US" w:eastAsia="ru-RU"/>
                        </w:rPr>
                        <w:t>current_row</w:t>
                      </w:r>
                      <w:proofErr w:type="spellEnd"/>
                      <w:r w:rsidRPr="00462265">
                        <w:rPr>
                          <w:rFonts w:ascii="Courier New" w:eastAsia="Times New Roman" w:hAnsi="Courier New" w:cs="Courier New"/>
                          <w:color w:val="A9B7C6"/>
                          <w:sz w:val="20"/>
                          <w:szCs w:val="20"/>
                          <w:lang w:val="en-US" w:eastAsia="ru-RU"/>
                        </w:rPr>
                        <w:t xml:space="preserve">[j - </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A9B7C6"/>
                          <w:sz w:val="20"/>
                          <w:szCs w:val="20"/>
                          <w:lang w:val="en-US" w:eastAsia="ru-RU"/>
                        </w:rPr>
                        <w:t xml:space="preserve">] + </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CC7832"/>
                          <w:sz w:val="20"/>
                          <w:szCs w:val="20"/>
                          <w:lang w:val="en-US" w:eastAsia="ru-RU"/>
                        </w:rPr>
                        <w:t xml:space="preserve">, </w:t>
                      </w:r>
                      <w:proofErr w:type="spellStart"/>
                      <w:r w:rsidRPr="00462265">
                        <w:rPr>
                          <w:rFonts w:ascii="Courier New" w:eastAsia="Times New Roman" w:hAnsi="Courier New" w:cs="Courier New"/>
                          <w:color w:val="A9B7C6"/>
                          <w:sz w:val="20"/>
                          <w:szCs w:val="20"/>
                          <w:lang w:val="en-US" w:eastAsia="ru-RU"/>
                        </w:rPr>
                        <w:t>previous_row</w:t>
                      </w:r>
                      <w:proofErr w:type="spellEnd"/>
                      <w:r w:rsidRPr="00462265">
                        <w:rPr>
                          <w:rFonts w:ascii="Courier New" w:eastAsia="Times New Roman" w:hAnsi="Courier New" w:cs="Courier New"/>
                          <w:color w:val="A9B7C6"/>
                          <w:sz w:val="20"/>
                          <w:szCs w:val="20"/>
                          <w:lang w:val="en-US" w:eastAsia="ru-RU"/>
                        </w:rPr>
                        <w:t xml:space="preserve">[j - </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t xml:space="preserve">            </w:t>
                      </w:r>
                      <w:r w:rsidRPr="00462265">
                        <w:rPr>
                          <w:rFonts w:ascii="Courier New" w:eastAsia="Times New Roman" w:hAnsi="Courier New" w:cs="Courier New"/>
                          <w:color w:val="CC7832"/>
                          <w:sz w:val="20"/>
                          <w:szCs w:val="20"/>
                          <w:lang w:val="en-US" w:eastAsia="ru-RU"/>
                        </w:rPr>
                        <w:t xml:space="preserve">if </w:t>
                      </w:r>
                      <w:r w:rsidRPr="00462265">
                        <w:rPr>
                          <w:rFonts w:ascii="Courier New" w:eastAsia="Times New Roman" w:hAnsi="Courier New" w:cs="Courier New"/>
                          <w:color w:val="A9B7C6"/>
                          <w:sz w:val="20"/>
                          <w:szCs w:val="20"/>
                          <w:lang w:val="en-US" w:eastAsia="ru-RU"/>
                        </w:rPr>
                        <w:t xml:space="preserve">a[j - </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A9B7C6"/>
                          <w:sz w:val="20"/>
                          <w:szCs w:val="20"/>
                          <w:lang w:val="en-US" w:eastAsia="ru-RU"/>
                        </w:rPr>
                        <w:t>] != b[</w:t>
                      </w:r>
                      <w:proofErr w:type="spellStart"/>
                      <w:r w:rsidRPr="00462265">
                        <w:rPr>
                          <w:rFonts w:ascii="Courier New" w:eastAsia="Times New Roman" w:hAnsi="Courier New" w:cs="Courier New"/>
                          <w:color w:val="A9B7C6"/>
                          <w:sz w:val="20"/>
                          <w:szCs w:val="20"/>
                          <w:lang w:val="en-US" w:eastAsia="ru-RU"/>
                        </w:rPr>
                        <w:t>i</w:t>
                      </w:r>
                      <w:proofErr w:type="spellEnd"/>
                      <w:r w:rsidRPr="00462265">
                        <w:rPr>
                          <w:rFonts w:ascii="Courier New" w:eastAsia="Times New Roman" w:hAnsi="Courier New" w:cs="Courier New"/>
                          <w:color w:val="A9B7C6"/>
                          <w:sz w:val="20"/>
                          <w:szCs w:val="20"/>
                          <w:lang w:val="en-US" w:eastAsia="ru-RU"/>
                        </w:rPr>
                        <w:t xml:space="preserve"> - </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t xml:space="preserve">                change += </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6897BB"/>
                          <w:sz w:val="20"/>
                          <w:szCs w:val="20"/>
                          <w:lang w:val="en-US" w:eastAsia="ru-RU"/>
                        </w:rPr>
                        <w:br/>
                        <w:t xml:space="preserve">            </w:t>
                      </w:r>
                      <w:proofErr w:type="spellStart"/>
                      <w:r w:rsidRPr="00462265">
                        <w:rPr>
                          <w:rFonts w:ascii="Courier New" w:eastAsia="Times New Roman" w:hAnsi="Courier New" w:cs="Courier New"/>
                          <w:color w:val="A9B7C6"/>
                          <w:sz w:val="20"/>
                          <w:szCs w:val="20"/>
                          <w:lang w:val="en-US" w:eastAsia="ru-RU"/>
                        </w:rPr>
                        <w:t>current_row</w:t>
                      </w:r>
                      <w:proofErr w:type="spellEnd"/>
                      <w:r w:rsidRPr="00462265">
                        <w:rPr>
                          <w:rFonts w:ascii="Courier New" w:eastAsia="Times New Roman" w:hAnsi="Courier New" w:cs="Courier New"/>
                          <w:color w:val="A9B7C6"/>
                          <w:sz w:val="20"/>
                          <w:szCs w:val="20"/>
                          <w:lang w:val="en-US" w:eastAsia="ru-RU"/>
                        </w:rPr>
                        <w:t xml:space="preserve">[j] = </w:t>
                      </w:r>
                      <w:r w:rsidRPr="00462265">
                        <w:rPr>
                          <w:rFonts w:ascii="Courier New" w:eastAsia="Times New Roman" w:hAnsi="Courier New" w:cs="Courier New"/>
                          <w:color w:val="8888C6"/>
                          <w:sz w:val="20"/>
                          <w:szCs w:val="20"/>
                          <w:lang w:val="en-US" w:eastAsia="ru-RU"/>
                        </w:rPr>
                        <w:t>min</w:t>
                      </w:r>
                      <w:r w:rsidRPr="00462265">
                        <w:rPr>
                          <w:rFonts w:ascii="Courier New" w:eastAsia="Times New Roman" w:hAnsi="Courier New" w:cs="Courier New"/>
                          <w:color w:val="A9B7C6"/>
                          <w:sz w:val="20"/>
                          <w:szCs w:val="20"/>
                          <w:lang w:val="en-US" w:eastAsia="ru-RU"/>
                        </w:rPr>
                        <w:t>(add</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delete</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9B7C6"/>
                          <w:sz w:val="20"/>
                          <w:szCs w:val="20"/>
                          <w:lang w:val="en-US" w:eastAsia="ru-RU"/>
                        </w:rPr>
                        <w:t>change)</w:t>
                      </w:r>
                      <w:r w:rsidRPr="00462265">
                        <w:rPr>
                          <w:rFonts w:ascii="Courier New" w:eastAsia="Times New Roman" w:hAnsi="Courier New" w:cs="Courier New"/>
                          <w:color w:val="A9B7C6"/>
                          <w:sz w:val="20"/>
                          <w:szCs w:val="20"/>
                          <w:lang w:val="en-US" w:eastAsia="ru-RU"/>
                        </w:rPr>
                        <w:br/>
                        <w:t xml:space="preserve">    </w:t>
                      </w:r>
                      <w:r w:rsidRPr="00462265">
                        <w:rPr>
                          <w:rFonts w:ascii="Courier New" w:eastAsia="Times New Roman" w:hAnsi="Courier New" w:cs="Courier New"/>
                          <w:color w:val="CC7832"/>
                          <w:sz w:val="20"/>
                          <w:szCs w:val="20"/>
                          <w:lang w:val="en-US" w:eastAsia="ru-RU"/>
                        </w:rPr>
                        <w:t xml:space="preserve">return </w:t>
                      </w:r>
                      <w:proofErr w:type="spellStart"/>
                      <w:r w:rsidRPr="00462265">
                        <w:rPr>
                          <w:rFonts w:ascii="Courier New" w:eastAsia="Times New Roman" w:hAnsi="Courier New" w:cs="Courier New"/>
                          <w:color w:val="A9B7C6"/>
                          <w:sz w:val="20"/>
                          <w:szCs w:val="20"/>
                          <w:lang w:val="en-US" w:eastAsia="ru-RU"/>
                        </w:rPr>
                        <w:t>current_row</w:t>
                      </w:r>
                      <w:proofErr w:type="spellEnd"/>
                      <w:r w:rsidRPr="00462265">
                        <w:rPr>
                          <w:rFonts w:ascii="Courier New" w:eastAsia="Times New Roman" w:hAnsi="Courier New" w:cs="Courier New"/>
                          <w:color w:val="A9B7C6"/>
                          <w:sz w:val="20"/>
                          <w:szCs w:val="20"/>
                          <w:lang w:val="en-US" w:eastAsia="ru-RU"/>
                        </w:rPr>
                        <w:t>[n]</w:t>
                      </w:r>
                    </w:p>
                    <w:p w14:paraId="0E45FA56" w14:textId="77777777" w:rsidR="007B61CE" w:rsidRPr="008D64AA" w:rsidRDefault="007B61CE" w:rsidP="007B61CE">
                      <w:pPr>
                        <w:rPr>
                          <w:lang w:val="en-US"/>
                        </w:rPr>
                      </w:pPr>
                    </w:p>
                  </w:txbxContent>
                </v:textbox>
                <w10:wrap type="topAndBottom" anchorx="margin"/>
              </v:shape>
            </w:pict>
          </mc:Fallback>
        </mc:AlternateContent>
      </w:r>
      <w:r w:rsidRPr="00381A2E">
        <w:rPr>
          <w:sz w:val="24"/>
          <w:szCs w:val="24"/>
        </w:rPr>
        <w:t>3.2 Найдите для каждого из них редакторское расстояние до ближайшего слова.</w:t>
      </w:r>
    </w:p>
    <w:p w14:paraId="4C10B8EF" w14:textId="76AD56F3" w:rsidR="007B61CE" w:rsidRPr="00381A2E" w:rsidRDefault="007B61CE" w:rsidP="00324C0C">
      <w:pPr>
        <w:rPr>
          <w:sz w:val="24"/>
          <w:szCs w:val="24"/>
        </w:rPr>
      </w:pPr>
      <w:r w:rsidRPr="00381A2E">
        <w:rPr>
          <w:sz w:val="24"/>
          <w:szCs w:val="24"/>
        </w:rPr>
        <w:t xml:space="preserve">3.3 В настоящем задании, если редакторское расстояние равняется 1 или 2, то словоформа в вашем тексте признаётся ошибочной и её нужно заменить словоформу на соответствующую словоформу из словаря. </w:t>
      </w:r>
    </w:p>
    <w:p w14:paraId="436D7360" w14:textId="77777777" w:rsidR="00462265" w:rsidRPr="00381A2E" w:rsidRDefault="00462265" w:rsidP="00324C0C">
      <w:pPr>
        <w:rPr>
          <w:sz w:val="24"/>
          <w:szCs w:val="24"/>
        </w:rPr>
      </w:pPr>
    </w:p>
    <w:p w14:paraId="1AC58647" w14:textId="78D4EB75" w:rsidR="00462265" w:rsidRPr="00381A2E" w:rsidRDefault="00462265" w:rsidP="00462265">
      <w:pPr>
        <w:rPr>
          <w:sz w:val="24"/>
          <w:szCs w:val="24"/>
        </w:rPr>
      </w:pPr>
      <w:r w:rsidRPr="00381A2E">
        <w:rPr>
          <w:sz w:val="24"/>
          <w:szCs w:val="24"/>
        </w:rPr>
        <w:t>Возможная ошибка "</w:t>
      </w:r>
      <w:proofErr w:type="spellStart"/>
      <w:r w:rsidRPr="00381A2E">
        <w:rPr>
          <w:sz w:val="24"/>
          <w:szCs w:val="24"/>
        </w:rPr>
        <w:t>свео</w:t>
      </w:r>
      <w:proofErr w:type="spellEnd"/>
      <w:r w:rsidRPr="00381A2E">
        <w:rPr>
          <w:sz w:val="24"/>
          <w:szCs w:val="24"/>
        </w:rPr>
        <w:t>" | Мин. редакторское расстояние: 1 | Возможные замены: ['свет'] | Вероятная замена: свет</w:t>
      </w:r>
    </w:p>
    <w:p w14:paraId="1B59D2E1" w14:textId="77777777" w:rsidR="00462265" w:rsidRPr="00381A2E" w:rsidRDefault="00462265" w:rsidP="00462265">
      <w:pPr>
        <w:rPr>
          <w:sz w:val="24"/>
          <w:szCs w:val="24"/>
        </w:rPr>
      </w:pPr>
    </w:p>
    <w:p w14:paraId="26BD2005" w14:textId="5FFBC074" w:rsidR="00462265" w:rsidRPr="00381A2E" w:rsidRDefault="00462265" w:rsidP="00462265">
      <w:pPr>
        <w:rPr>
          <w:sz w:val="24"/>
          <w:szCs w:val="24"/>
        </w:rPr>
      </w:pPr>
      <w:r w:rsidRPr="00381A2E">
        <w:rPr>
          <w:sz w:val="24"/>
          <w:szCs w:val="24"/>
        </w:rPr>
        <w:t>Возможная ошибка "</w:t>
      </w:r>
      <w:proofErr w:type="spellStart"/>
      <w:r w:rsidRPr="00381A2E">
        <w:rPr>
          <w:sz w:val="24"/>
          <w:szCs w:val="24"/>
        </w:rPr>
        <w:t>важнейше</w:t>
      </w:r>
      <w:proofErr w:type="spellEnd"/>
      <w:r w:rsidRPr="00381A2E">
        <w:rPr>
          <w:sz w:val="24"/>
          <w:szCs w:val="24"/>
        </w:rPr>
        <w:t>" | Мин. редакторское расстояние: 1 | Возможные замены: ['важнейшее', 'важнейшей', 'важнейшие'] | Вероятная замена: важнейшей</w:t>
      </w:r>
    </w:p>
    <w:p w14:paraId="5812FD41" w14:textId="77777777" w:rsidR="00462265" w:rsidRPr="00381A2E" w:rsidRDefault="00462265" w:rsidP="00462265">
      <w:pPr>
        <w:rPr>
          <w:sz w:val="24"/>
          <w:szCs w:val="24"/>
        </w:rPr>
      </w:pPr>
    </w:p>
    <w:p w14:paraId="40822B92" w14:textId="6B8A7BA8" w:rsidR="00462265" w:rsidRPr="00381A2E" w:rsidRDefault="00462265" w:rsidP="00462265">
      <w:pPr>
        <w:rPr>
          <w:sz w:val="24"/>
          <w:szCs w:val="24"/>
        </w:rPr>
      </w:pPr>
      <w:r w:rsidRPr="00381A2E">
        <w:rPr>
          <w:sz w:val="24"/>
          <w:szCs w:val="24"/>
        </w:rPr>
        <w:t>Возможная ошибка "</w:t>
      </w:r>
      <w:proofErr w:type="spellStart"/>
      <w:r w:rsidRPr="00381A2E">
        <w:rPr>
          <w:sz w:val="24"/>
          <w:szCs w:val="24"/>
        </w:rPr>
        <w:t>соответствено</w:t>
      </w:r>
      <w:proofErr w:type="spellEnd"/>
      <w:r w:rsidRPr="00381A2E">
        <w:rPr>
          <w:sz w:val="24"/>
          <w:szCs w:val="24"/>
        </w:rPr>
        <w:t>" | Мин. редакторское расстояние: 1 | Возможные замены: ['соответственно'] | Вероятная замена: соответственно</w:t>
      </w:r>
    </w:p>
    <w:p w14:paraId="3AB6BC17" w14:textId="77777777" w:rsidR="00462265" w:rsidRPr="00381A2E" w:rsidRDefault="00462265" w:rsidP="00462265">
      <w:pPr>
        <w:rPr>
          <w:sz w:val="24"/>
          <w:szCs w:val="24"/>
        </w:rPr>
      </w:pPr>
    </w:p>
    <w:p w14:paraId="5CCE4C04" w14:textId="52C9F6CA" w:rsidR="00462265" w:rsidRPr="00381A2E" w:rsidRDefault="00462265" w:rsidP="00462265">
      <w:pPr>
        <w:rPr>
          <w:sz w:val="24"/>
          <w:szCs w:val="24"/>
        </w:rPr>
      </w:pPr>
      <w:r w:rsidRPr="00381A2E">
        <w:rPr>
          <w:sz w:val="24"/>
          <w:szCs w:val="24"/>
        </w:rPr>
        <w:t>Возможная ошибка "</w:t>
      </w:r>
      <w:proofErr w:type="spellStart"/>
      <w:r w:rsidRPr="00381A2E">
        <w:rPr>
          <w:sz w:val="24"/>
          <w:szCs w:val="24"/>
        </w:rPr>
        <w:t>такназываемая</w:t>
      </w:r>
      <w:proofErr w:type="spellEnd"/>
      <w:r w:rsidRPr="00381A2E">
        <w:rPr>
          <w:sz w:val="24"/>
          <w:szCs w:val="24"/>
        </w:rPr>
        <w:t>" | Мин. редакторское расстояние: 3 | Возможные замены: ['называемая'] | Замены нет из-за большого ред. Расстояния</w:t>
      </w:r>
    </w:p>
    <w:p w14:paraId="20CA10A2" w14:textId="77777777" w:rsidR="00462265" w:rsidRPr="00381A2E" w:rsidRDefault="00462265" w:rsidP="00462265">
      <w:pPr>
        <w:rPr>
          <w:sz w:val="24"/>
          <w:szCs w:val="24"/>
        </w:rPr>
      </w:pPr>
    </w:p>
    <w:p w14:paraId="71471655" w14:textId="290D786E" w:rsidR="00462265" w:rsidRPr="00381A2E" w:rsidRDefault="00462265" w:rsidP="00462265">
      <w:pPr>
        <w:rPr>
          <w:sz w:val="24"/>
          <w:szCs w:val="24"/>
        </w:rPr>
      </w:pPr>
      <w:r w:rsidRPr="00381A2E">
        <w:rPr>
          <w:sz w:val="24"/>
          <w:szCs w:val="24"/>
        </w:rPr>
        <w:t>Возможная ошибка "пара-симпатической" | Мин. редакторское расстояние: 1 | Возможные замены: ['парасимпатической'] | Вероятная замена: парасимпатической</w:t>
      </w:r>
    </w:p>
    <w:p w14:paraId="04D1E4AA" w14:textId="77777777" w:rsidR="00462265" w:rsidRPr="00381A2E" w:rsidRDefault="00462265" w:rsidP="00462265">
      <w:pPr>
        <w:rPr>
          <w:sz w:val="24"/>
          <w:szCs w:val="24"/>
        </w:rPr>
      </w:pPr>
    </w:p>
    <w:p w14:paraId="4F30B5C3" w14:textId="033DF2ED" w:rsidR="00462265" w:rsidRPr="00381A2E" w:rsidRDefault="00462265" w:rsidP="00462265">
      <w:pPr>
        <w:rPr>
          <w:sz w:val="24"/>
          <w:szCs w:val="24"/>
        </w:rPr>
      </w:pPr>
      <w:r w:rsidRPr="00381A2E">
        <w:rPr>
          <w:sz w:val="24"/>
          <w:szCs w:val="24"/>
        </w:rPr>
        <w:t>Возможная ошибка "</w:t>
      </w:r>
      <w:proofErr w:type="spellStart"/>
      <w:r w:rsidRPr="00381A2E">
        <w:rPr>
          <w:sz w:val="24"/>
          <w:szCs w:val="24"/>
        </w:rPr>
        <w:t>постояной</w:t>
      </w:r>
      <w:proofErr w:type="spellEnd"/>
      <w:r w:rsidRPr="00381A2E">
        <w:rPr>
          <w:sz w:val="24"/>
          <w:szCs w:val="24"/>
        </w:rPr>
        <w:t>" | Мин. редакторское расстояние: 1 | Возможные замены: ['постоянной'] | Вероятная замена: постоянной</w:t>
      </w:r>
    </w:p>
    <w:p w14:paraId="7A9D252B" w14:textId="77777777" w:rsidR="00462265" w:rsidRPr="00381A2E" w:rsidRDefault="00462265" w:rsidP="00462265">
      <w:pPr>
        <w:rPr>
          <w:sz w:val="24"/>
          <w:szCs w:val="24"/>
        </w:rPr>
      </w:pPr>
    </w:p>
    <w:p w14:paraId="1AB9CF7C" w14:textId="79A7CFDE" w:rsidR="00462265" w:rsidRPr="00381A2E" w:rsidRDefault="00462265" w:rsidP="00462265">
      <w:pPr>
        <w:rPr>
          <w:sz w:val="24"/>
          <w:szCs w:val="24"/>
        </w:rPr>
      </w:pPr>
      <w:r w:rsidRPr="00381A2E">
        <w:rPr>
          <w:sz w:val="24"/>
          <w:szCs w:val="24"/>
        </w:rPr>
        <w:t>Возможная ошибка "</w:t>
      </w:r>
      <w:proofErr w:type="spellStart"/>
      <w:r w:rsidRPr="00381A2E">
        <w:rPr>
          <w:sz w:val="24"/>
          <w:szCs w:val="24"/>
        </w:rPr>
        <w:t>чувсвтвительности</w:t>
      </w:r>
      <w:proofErr w:type="spellEnd"/>
      <w:r w:rsidRPr="00381A2E">
        <w:rPr>
          <w:sz w:val="24"/>
          <w:szCs w:val="24"/>
        </w:rPr>
        <w:t>" | Мин. редакторское расстояние: 1 | Возможные замены: ['чувствительности'] | Вероятная замена: чувствительности</w:t>
      </w:r>
    </w:p>
    <w:p w14:paraId="35DE621F" w14:textId="77777777" w:rsidR="00462265" w:rsidRPr="00381A2E" w:rsidRDefault="00462265" w:rsidP="00462265">
      <w:pPr>
        <w:rPr>
          <w:sz w:val="24"/>
          <w:szCs w:val="24"/>
        </w:rPr>
      </w:pPr>
    </w:p>
    <w:p w14:paraId="768534DE" w14:textId="77777777" w:rsidR="00462265" w:rsidRPr="00381A2E" w:rsidRDefault="00462265" w:rsidP="00324C0C">
      <w:pPr>
        <w:rPr>
          <w:sz w:val="24"/>
          <w:szCs w:val="24"/>
        </w:rPr>
      </w:pPr>
      <w:r w:rsidRPr="00381A2E">
        <w:rPr>
          <w:sz w:val="24"/>
          <w:szCs w:val="24"/>
        </w:rPr>
        <w:t>Возможная ошибка "</w:t>
      </w:r>
      <w:proofErr w:type="spellStart"/>
      <w:r w:rsidRPr="00381A2E">
        <w:rPr>
          <w:sz w:val="24"/>
          <w:szCs w:val="24"/>
        </w:rPr>
        <w:t>имеюшие</w:t>
      </w:r>
      <w:proofErr w:type="spellEnd"/>
      <w:r w:rsidRPr="00381A2E">
        <w:rPr>
          <w:sz w:val="24"/>
          <w:szCs w:val="24"/>
        </w:rPr>
        <w:t>" | Мин. редакторское расстояние: 1 | Возможные замены: ['имеющие'] | Вероятная замена: имеющие</w:t>
      </w:r>
    </w:p>
    <w:p w14:paraId="0AA717D7" w14:textId="6AC3F556" w:rsidR="00462265" w:rsidRDefault="00462265" w:rsidP="00324C0C">
      <w:r w:rsidRPr="007B61CE">
        <w:rPr>
          <w:noProof/>
          <w:sz w:val="24"/>
          <w:szCs w:val="24"/>
        </w:rPr>
        <w:lastRenderedPageBreak/>
        <mc:AlternateContent>
          <mc:Choice Requires="wps">
            <w:drawing>
              <wp:anchor distT="45720" distB="45720" distL="114300" distR="114300" simplePos="0" relativeHeight="251683840" behindDoc="0" locked="0" layoutInCell="1" allowOverlap="1" wp14:anchorId="0374B0F8" wp14:editId="122826CD">
                <wp:simplePos x="0" y="0"/>
                <wp:positionH relativeFrom="margin">
                  <wp:align>right</wp:align>
                </wp:positionH>
                <wp:positionV relativeFrom="paragraph">
                  <wp:posOffset>5480685</wp:posOffset>
                </wp:positionV>
                <wp:extent cx="5715000" cy="1143000"/>
                <wp:effectExtent l="0" t="0" r="19050" b="19050"/>
                <wp:wrapTopAndBottom/>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solidFill>
                          <a:srgbClr val="FFFFFF"/>
                        </a:solidFill>
                        <a:ln w="9525">
                          <a:solidFill>
                            <a:srgbClr val="000000"/>
                          </a:solidFill>
                          <a:miter lim="800000"/>
                          <a:headEnd/>
                          <a:tailEnd/>
                        </a:ln>
                      </wps:spPr>
                      <wps:txbx>
                        <w:txbxContent>
                          <w:p w14:paraId="32631C58" w14:textId="77777777" w:rsidR="00462265" w:rsidRPr="00462265" w:rsidRDefault="00462265" w:rsidP="004622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462265">
                              <w:rPr>
                                <w:rFonts w:ascii="Courier New" w:eastAsia="Times New Roman" w:hAnsi="Courier New" w:cs="Courier New"/>
                                <w:color w:val="808080"/>
                                <w:sz w:val="20"/>
                                <w:szCs w:val="20"/>
                                <w:lang w:val="en-US" w:eastAsia="ru-RU"/>
                              </w:rPr>
                              <w:t xml:space="preserve"># </w:t>
                            </w:r>
                            <w:r w:rsidRPr="00462265">
                              <w:rPr>
                                <w:rFonts w:ascii="Courier New" w:eastAsia="Times New Roman" w:hAnsi="Courier New" w:cs="Courier New"/>
                                <w:color w:val="808080"/>
                                <w:sz w:val="20"/>
                                <w:szCs w:val="20"/>
                                <w:lang w:eastAsia="ru-RU"/>
                              </w:rPr>
                              <w:t>Пишем</w:t>
                            </w:r>
                            <w:r w:rsidRPr="00462265">
                              <w:rPr>
                                <w:rFonts w:ascii="Courier New" w:eastAsia="Times New Roman" w:hAnsi="Courier New" w:cs="Courier New"/>
                                <w:color w:val="808080"/>
                                <w:sz w:val="20"/>
                                <w:szCs w:val="20"/>
                                <w:lang w:val="en-US" w:eastAsia="ru-RU"/>
                              </w:rPr>
                              <w:t xml:space="preserve"> </w:t>
                            </w:r>
                            <w:r w:rsidRPr="00462265">
                              <w:rPr>
                                <w:rFonts w:ascii="Courier New" w:eastAsia="Times New Roman" w:hAnsi="Courier New" w:cs="Courier New"/>
                                <w:color w:val="808080"/>
                                <w:sz w:val="20"/>
                                <w:szCs w:val="20"/>
                                <w:lang w:eastAsia="ru-RU"/>
                              </w:rPr>
                              <w:t>исправленный</w:t>
                            </w:r>
                            <w:r w:rsidRPr="00462265">
                              <w:rPr>
                                <w:rFonts w:ascii="Courier New" w:eastAsia="Times New Roman" w:hAnsi="Courier New" w:cs="Courier New"/>
                                <w:color w:val="808080"/>
                                <w:sz w:val="20"/>
                                <w:szCs w:val="20"/>
                                <w:lang w:val="en-US" w:eastAsia="ru-RU"/>
                              </w:rPr>
                              <w:t xml:space="preserve"> </w:t>
                            </w:r>
                            <w:r w:rsidRPr="00462265">
                              <w:rPr>
                                <w:rFonts w:ascii="Courier New" w:eastAsia="Times New Roman" w:hAnsi="Courier New" w:cs="Courier New"/>
                                <w:color w:val="808080"/>
                                <w:sz w:val="20"/>
                                <w:szCs w:val="20"/>
                                <w:lang w:eastAsia="ru-RU"/>
                              </w:rPr>
                              <w:t>текст</w:t>
                            </w:r>
                            <w:r w:rsidRPr="00462265">
                              <w:rPr>
                                <w:rFonts w:ascii="Courier New" w:eastAsia="Times New Roman" w:hAnsi="Courier New" w:cs="Courier New"/>
                                <w:color w:val="808080"/>
                                <w:sz w:val="20"/>
                                <w:szCs w:val="20"/>
                                <w:lang w:val="en-US" w:eastAsia="ru-RU"/>
                              </w:rPr>
                              <w:t xml:space="preserve"> </w:t>
                            </w:r>
                            <w:r w:rsidRPr="00462265">
                              <w:rPr>
                                <w:rFonts w:ascii="Courier New" w:eastAsia="Times New Roman" w:hAnsi="Courier New" w:cs="Courier New"/>
                                <w:color w:val="808080"/>
                                <w:sz w:val="20"/>
                                <w:szCs w:val="20"/>
                                <w:lang w:eastAsia="ru-RU"/>
                              </w:rPr>
                              <w:t>в</w:t>
                            </w:r>
                            <w:r w:rsidRPr="00462265">
                              <w:rPr>
                                <w:rFonts w:ascii="Courier New" w:eastAsia="Times New Roman" w:hAnsi="Courier New" w:cs="Courier New"/>
                                <w:color w:val="808080"/>
                                <w:sz w:val="20"/>
                                <w:szCs w:val="20"/>
                                <w:lang w:val="en-US" w:eastAsia="ru-RU"/>
                              </w:rPr>
                              <w:t xml:space="preserve"> </w:t>
                            </w:r>
                            <w:r w:rsidRPr="00462265">
                              <w:rPr>
                                <w:rFonts w:ascii="Courier New" w:eastAsia="Times New Roman" w:hAnsi="Courier New" w:cs="Courier New"/>
                                <w:color w:val="808080"/>
                                <w:sz w:val="20"/>
                                <w:szCs w:val="20"/>
                                <w:lang w:eastAsia="ru-RU"/>
                              </w:rPr>
                              <w:t>файл</w:t>
                            </w:r>
                            <w:r w:rsidRPr="00462265">
                              <w:rPr>
                                <w:rFonts w:ascii="Courier New" w:eastAsia="Times New Roman" w:hAnsi="Courier New" w:cs="Courier New"/>
                                <w:color w:val="808080"/>
                                <w:sz w:val="20"/>
                                <w:szCs w:val="20"/>
                                <w:lang w:val="en-US" w:eastAsia="ru-RU"/>
                              </w:rPr>
                              <w:br/>
                            </w:r>
                            <w:proofErr w:type="spellStart"/>
                            <w:r w:rsidRPr="00462265">
                              <w:rPr>
                                <w:rFonts w:ascii="Courier New" w:eastAsia="Times New Roman" w:hAnsi="Courier New" w:cs="Courier New"/>
                                <w:color w:val="A9B7C6"/>
                                <w:sz w:val="20"/>
                                <w:szCs w:val="20"/>
                                <w:lang w:val="en-US" w:eastAsia="ru-RU"/>
                              </w:rPr>
                              <w:t>edited_text</w:t>
                            </w:r>
                            <w:proofErr w:type="spellEnd"/>
                            <w:r w:rsidRPr="00462265">
                              <w:rPr>
                                <w:rFonts w:ascii="Courier New" w:eastAsia="Times New Roman" w:hAnsi="Courier New" w:cs="Courier New"/>
                                <w:color w:val="A9B7C6"/>
                                <w:sz w:val="20"/>
                                <w:szCs w:val="20"/>
                                <w:lang w:val="en-US" w:eastAsia="ru-RU"/>
                              </w:rPr>
                              <w:t xml:space="preserve"> = </w:t>
                            </w:r>
                            <w:r w:rsidRPr="00462265">
                              <w:rPr>
                                <w:rFonts w:ascii="Courier New" w:eastAsia="Times New Roman" w:hAnsi="Courier New" w:cs="Courier New"/>
                                <w:color w:val="8888C6"/>
                                <w:sz w:val="20"/>
                                <w:szCs w:val="20"/>
                                <w:lang w:val="en-US" w:eastAsia="ru-RU"/>
                              </w:rPr>
                              <w:t>open</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6A8759"/>
                                <w:sz w:val="20"/>
                                <w:szCs w:val="20"/>
                                <w:lang w:val="en-US" w:eastAsia="ru-RU"/>
                              </w:rPr>
                              <w:t>'edited text.txt'</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6A8759"/>
                                <w:sz w:val="20"/>
                                <w:szCs w:val="20"/>
                                <w:lang w:val="en-US" w:eastAsia="ru-RU"/>
                              </w:rPr>
                              <w:t>'w'</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r>
                            <w:r w:rsidRPr="00462265">
                              <w:rPr>
                                <w:rFonts w:ascii="Courier New" w:eastAsia="Times New Roman" w:hAnsi="Courier New" w:cs="Courier New"/>
                                <w:color w:val="CC7832"/>
                                <w:sz w:val="20"/>
                                <w:szCs w:val="20"/>
                                <w:lang w:val="en-US" w:eastAsia="ru-RU"/>
                              </w:rPr>
                              <w:t xml:space="preserve">for </w:t>
                            </w:r>
                            <w:r w:rsidRPr="00462265">
                              <w:rPr>
                                <w:rFonts w:ascii="Courier New" w:eastAsia="Times New Roman" w:hAnsi="Courier New" w:cs="Courier New"/>
                                <w:color w:val="A9B7C6"/>
                                <w:sz w:val="20"/>
                                <w:szCs w:val="20"/>
                                <w:lang w:val="en-US" w:eastAsia="ru-RU"/>
                              </w:rPr>
                              <w:t xml:space="preserve">line </w:t>
                            </w:r>
                            <w:r w:rsidRPr="00462265">
                              <w:rPr>
                                <w:rFonts w:ascii="Courier New" w:eastAsia="Times New Roman" w:hAnsi="Courier New" w:cs="Courier New"/>
                                <w:color w:val="CC7832"/>
                                <w:sz w:val="20"/>
                                <w:szCs w:val="20"/>
                                <w:lang w:val="en-US" w:eastAsia="ru-RU"/>
                              </w:rPr>
                              <w:t xml:space="preserve">in </w:t>
                            </w:r>
                            <w:r w:rsidRPr="00462265">
                              <w:rPr>
                                <w:rFonts w:ascii="Courier New" w:eastAsia="Times New Roman" w:hAnsi="Courier New" w:cs="Courier New"/>
                                <w:color w:val="A9B7C6"/>
                                <w:sz w:val="20"/>
                                <w:szCs w:val="20"/>
                                <w:lang w:val="en-US" w:eastAsia="ru-RU"/>
                              </w:rPr>
                              <w:t>text:</w:t>
                            </w:r>
                            <w:r w:rsidRPr="00462265">
                              <w:rPr>
                                <w:rFonts w:ascii="Courier New" w:eastAsia="Times New Roman" w:hAnsi="Courier New" w:cs="Courier New"/>
                                <w:color w:val="A9B7C6"/>
                                <w:sz w:val="20"/>
                                <w:szCs w:val="20"/>
                                <w:lang w:val="en-US" w:eastAsia="ru-RU"/>
                              </w:rPr>
                              <w:br/>
                              <w:t xml:space="preserve">    </w:t>
                            </w:r>
                            <w:r w:rsidRPr="00462265">
                              <w:rPr>
                                <w:rFonts w:ascii="Courier New" w:eastAsia="Times New Roman" w:hAnsi="Courier New" w:cs="Courier New"/>
                                <w:color w:val="CC7832"/>
                                <w:sz w:val="20"/>
                                <w:szCs w:val="20"/>
                                <w:lang w:val="en-US" w:eastAsia="ru-RU"/>
                              </w:rPr>
                              <w:t xml:space="preserve">for </w:t>
                            </w:r>
                            <w:r w:rsidRPr="00462265">
                              <w:rPr>
                                <w:rFonts w:ascii="Courier New" w:eastAsia="Times New Roman" w:hAnsi="Courier New" w:cs="Courier New"/>
                                <w:color w:val="A9B7C6"/>
                                <w:sz w:val="20"/>
                                <w:szCs w:val="20"/>
                                <w:lang w:val="en-US" w:eastAsia="ru-RU"/>
                              </w:rPr>
                              <w:t xml:space="preserve">word </w:t>
                            </w:r>
                            <w:r w:rsidRPr="00462265">
                              <w:rPr>
                                <w:rFonts w:ascii="Courier New" w:eastAsia="Times New Roman" w:hAnsi="Courier New" w:cs="Courier New"/>
                                <w:color w:val="CC7832"/>
                                <w:sz w:val="20"/>
                                <w:szCs w:val="20"/>
                                <w:lang w:val="en-US" w:eastAsia="ru-RU"/>
                              </w:rPr>
                              <w:t xml:space="preserve">in </w:t>
                            </w:r>
                            <w:r w:rsidRPr="00462265">
                              <w:rPr>
                                <w:rFonts w:ascii="Courier New" w:eastAsia="Times New Roman" w:hAnsi="Courier New" w:cs="Courier New"/>
                                <w:color w:val="A9B7C6"/>
                                <w:sz w:val="20"/>
                                <w:szCs w:val="20"/>
                                <w:lang w:val="en-US" w:eastAsia="ru-RU"/>
                              </w:rPr>
                              <w:t>line:</w:t>
                            </w:r>
                            <w:r w:rsidRPr="00462265">
                              <w:rPr>
                                <w:rFonts w:ascii="Courier New" w:eastAsia="Times New Roman" w:hAnsi="Courier New" w:cs="Courier New"/>
                                <w:color w:val="A9B7C6"/>
                                <w:sz w:val="20"/>
                                <w:szCs w:val="20"/>
                                <w:lang w:val="en-US" w:eastAsia="ru-RU"/>
                              </w:rPr>
                              <w:br/>
                              <w:t xml:space="preserve">        </w:t>
                            </w:r>
                            <w:r w:rsidRPr="00462265">
                              <w:rPr>
                                <w:rFonts w:ascii="Courier New" w:eastAsia="Times New Roman" w:hAnsi="Courier New" w:cs="Courier New"/>
                                <w:color w:val="8888C6"/>
                                <w:sz w:val="20"/>
                                <w:szCs w:val="20"/>
                                <w:lang w:val="en-US" w:eastAsia="ru-RU"/>
                              </w:rPr>
                              <w:t>print</w:t>
                            </w:r>
                            <w:r w:rsidRPr="00462265">
                              <w:rPr>
                                <w:rFonts w:ascii="Courier New" w:eastAsia="Times New Roman" w:hAnsi="Courier New" w:cs="Courier New"/>
                                <w:color w:val="A9B7C6"/>
                                <w:sz w:val="20"/>
                                <w:szCs w:val="20"/>
                                <w:lang w:val="en-US" w:eastAsia="ru-RU"/>
                              </w:rPr>
                              <w:t>(word</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A4926"/>
                                <w:sz w:val="20"/>
                                <w:szCs w:val="20"/>
                                <w:lang w:val="en-US" w:eastAsia="ru-RU"/>
                              </w:rPr>
                              <w:t>end</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6A8759"/>
                                <w:sz w:val="20"/>
                                <w:szCs w:val="20"/>
                                <w:lang w:val="en-US" w:eastAsia="ru-RU"/>
                              </w:rPr>
                              <w:t>' '</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A4926"/>
                                <w:sz w:val="20"/>
                                <w:szCs w:val="20"/>
                                <w:lang w:val="en-US" w:eastAsia="ru-RU"/>
                              </w:rPr>
                              <w:t>file</w:t>
                            </w:r>
                            <w:r w:rsidRPr="00462265">
                              <w:rPr>
                                <w:rFonts w:ascii="Courier New" w:eastAsia="Times New Roman" w:hAnsi="Courier New" w:cs="Courier New"/>
                                <w:color w:val="A9B7C6"/>
                                <w:sz w:val="20"/>
                                <w:szCs w:val="20"/>
                                <w:lang w:val="en-US" w:eastAsia="ru-RU"/>
                              </w:rPr>
                              <w:t>=</w:t>
                            </w:r>
                            <w:proofErr w:type="spellStart"/>
                            <w:r w:rsidRPr="00462265">
                              <w:rPr>
                                <w:rFonts w:ascii="Courier New" w:eastAsia="Times New Roman" w:hAnsi="Courier New" w:cs="Courier New"/>
                                <w:color w:val="A9B7C6"/>
                                <w:sz w:val="20"/>
                                <w:szCs w:val="20"/>
                                <w:lang w:val="en-US" w:eastAsia="ru-RU"/>
                              </w:rPr>
                              <w:t>edited_text</w:t>
                            </w:r>
                            <w:proofErr w:type="spellEnd"/>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t xml:space="preserve">    </w:t>
                            </w:r>
                            <w:r w:rsidRPr="00462265">
                              <w:rPr>
                                <w:rFonts w:ascii="Courier New" w:eastAsia="Times New Roman" w:hAnsi="Courier New" w:cs="Courier New"/>
                                <w:color w:val="8888C6"/>
                                <w:sz w:val="20"/>
                                <w:szCs w:val="20"/>
                                <w:lang w:val="en-US" w:eastAsia="ru-RU"/>
                              </w:rPr>
                              <w:t>print</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A4926"/>
                                <w:sz w:val="20"/>
                                <w:szCs w:val="20"/>
                                <w:lang w:val="en-US" w:eastAsia="ru-RU"/>
                              </w:rPr>
                              <w:t>file</w:t>
                            </w:r>
                            <w:r w:rsidRPr="00462265">
                              <w:rPr>
                                <w:rFonts w:ascii="Courier New" w:eastAsia="Times New Roman" w:hAnsi="Courier New" w:cs="Courier New"/>
                                <w:color w:val="A9B7C6"/>
                                <w:sz w:val="20"/>
                                <w:szCs w:val="20"/>
                                <w:lang w:val="en-US" w:eastAsia="ru-RU"/>
                              </w:rPr>
                              <w:t>=</w:t>
                            </w:r>
                            <w:proofErr w:type="spellStart"/>
                            <w:r w:rsidRPr="00462265">
                              <w:rPr>
                                <w:rFonts w:ascii="Courier New" w:eastAsia="Times New Roman" w:hAnsi="Courier New" w:cs="Courier New"/>
                                <w:color w:val="A9B7C6"/>
                                <w:sz w:val="20"/>
                                <w:szCs w:val="20"/>
                                <w:lang w:val="en-US" w:eastAsia="ru-RU"/>
                              </w:rPr>
                              <w:t>edited_text</w:t>
                            </w:r>
                            <w:proofErr w:type="spellEnd"/>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r>
                            <w:proofErr w:type="spellStart"/>
                            <w:r w:rsidRPr="00462265">
                              <w:rPr>
                                <w:rFonts w:ascii="Courier New" w:eastAsia="Times New Roman" w:hAnsi="Courier New" w:cs="Courier New"/>
                                <w:color w:val="A9B7C6"/>
                                <w:sz w:val="20"/>
                                <w:szCs w:val="20"/>
                                <w:lang w:val="en-US" w:eastAsia="ru-RU"/>
                              </w:rPr>
                              <w:t>edited_text.close</w:t>
                            </w:r>
                            <w:proofErr w:type="spellEnd"/>
                            <w:r w:rsidRPr="00462265">
                              <w:rPr>
                                <w:rFonts w:ascii="Courier New" w:eastAsia="Times New Roman" w:hAnsi="Courier New" w:cs="Courier New"/>
                                <w:color w:val="A9B7C6"/>
                                <w:sz w:val="20"/>
                                <w:szCs w:val="20"/>
                                <w:lang w:val="en-US" w:eastAsia="ru-RU"/>
                              </w:rPr>
                              <w:t>()</w:t>
                            </w:r>
                          </w:p>
                          <w:p w14:paraId="22F5D01B" w14:textId="77777777" w:rsidR="00462265" w:rsidRPr="008D64AA" w:rsidRDefault="00462265" w:rsidP="0046226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4B0F8" id="_x0000_s1034" type="#_x0000_t202" style="position:absolute;margin-left:398.8pt;margin-top:431.55pt;width:450pt;height:90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">
                <v:textbox>
                  <w:txbxContent>
                    <w:p w14:paraId="32631C58" w14:textId="77777777" w:rsidR="00462265" w:rsidRPr="00462265" w:rsidRDefault="00462265" w:rsidP="004622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462265">
                        <w:rPr>
                          <w:rFonts w:ascii="Courier New" w:eastAsia="Times New Roman" w:hAnsi="Courier New" w:cs="Courier New"/>
                          <w:color w:val="808080"/>
                          <w:sz w:val="20"/>
                          <w:szCs w:val="20"/>
                          <w:lang w:val="en-US" w:eastAsia="ru-RU"/>
                        </w:rPr>
                        <w:t xml:space="preserve"># </w:t>
                      </w:r>
                      <w:r w:rsidRPr="00462265">
                        <w:rPr>
                          <w:rFonts w:ascii="Courier New" w:eastAsia="Times New Roman" w:hAnsi="Courier New" w:cs="Courier New"/>
                          <w:color w:val="808080"/>
                          <w:sz w:val="20"/>
                          <w:szCs w:val="20"/>
                          <w:lang w:eastAsia="ru-RU"/>
                        </w:rPr>
                        <w:t>Пишем</w:t>
                      </w:r>
                      <w:r w:rsidRPr="00462265">
                        <w:rPr>
                          <w:rFonts w:ascii="Courier New" w:eastAsia="Times New Roman" w:hAnsi="Courier New" w:cs="Courier New"/>
                          <w:color w:val="808080"/>
                          <w:sz w:val="20"/>
                          <w:szCs w:val="20"/>
                          <w:lang w:val="en-US" w:eastAsia="ru-RU"/>
                        </w:rPr>
                        <w:t xml:space="preserve"> </w:t>
                      </w:r>
                      <w:r w:rsidRPr="00462265">
                        <w:rPr>
                          <w:rFonts w:ascii="Courier New" w:eastAsia="Times New Roman" w:hAnsi="Courier New" w:cs="Courier New"/>
                          <w:color w:val="808080"/>
                          <w:sz w:val="20"/>
                          <w:szCs w:val="20"/>
                          <w:lang w:eastAsia="ru-RU"/>
                        </w:rPr>
                        <w:t>исправленный</w:t>
                      </w:r>
                      <w:r w:rsidRPr="00462265">
                        <w:rPr>
                          <w:rFonts w:ascii="Courier New" w:eastAsia="Times New Roman" w:hAnsi="Courier New" w:cs="Courier New"/>
                          <w:color w:val="808080"/>
                          <w:sz w:val="20"/>
                          <w:szCs w:val="20"/>
                          <w:lang w:val="en-US" w:eastAsia="ru-RU"/>
                        </w:rPr>
                        <w:t xml:space="preserve"> </w:t>
                      </w:r>
                      <w:r w:rsidRPr="00462265">
                        <w:rPr>
                          <w:rFonts w:ascii="Courier New" w:eastAsia="Times New Roman" w:hAnsi="Courier New" w:cs="Courier New"/>
                          <w:color w:val="808080"/>
                          <w:sz w:val="20"/>
                          <w:szCs w:val="20"/>
                          <w:lang w:eastAsia="ru-RU"/>
                        </w:rPr>
                        <w:t>текст</w:t>
                      </w:r>
                      <w:r w:rsidRPr="00462265">
                        <w:rPr>
                          <w:rFonts w:ascii="Courier New" w:eastAsia="Times New Roman" w:hAnsi="Courier New" w:cs="Courier New"/>
                          <w:color w:val="808080"/>
                          <w:sz w:val="20"/>
                          <w:szCs w:val="20"/>
                          <w:lang w:val="en-US" w:eastAsia="ru-RU"/>
                        </w:rPr>
                        <w:t xml:space="preserve"> </w:t>
                      </w:r>
                      <w:r w:rsidRPr="00462265">
                        <w:rPr>
                          <w:rFonts w:ascii="Courier New" w:eastAsia="Times New Roman" w:hAnsi="Courier New" w:cs="Courier New"/>
                          <w:color w:val="808080"/>
                          <w:sz w:val="20"/>
                          <w:szCs w:val="20"/>
                          <w:lang w:eastAsia="ru-RU"/>
                        </w:rPr>
                        <w:t>в</w:t>
                      </w:r>
                      <w:r w:rsidRPr="00462265">
                        <w:rPr>
                          <w:rFonts w:ascii="Courier New" w:eastAsia="Times New Roman" w:hAnsi="Courier New" w:cs="Courier New"/>
                          <w:color w:val="808080"/>
                          <w:sz w:val="20"/>
                          <w:szCs w:val="20"/>
                          <w:lang w:val="en-US" w:eastAsia="ru-RU"/>
                        </w:rPr>
                        <w:t xml:space="preserve"> </w:t>
                      </w:r>
                      <w:r w:rsidRPr="00462265">
                        <w:rPr>
                          <w:rFonts w:ascii="Courier New" w:eastAsia="Times New Roman" w:hAnsi="Courier New" w:cs="Courier New"/>
                          <w:color w:val="808080"/>
                          <w:sz w:val="20"/>
                          <w:szCs w:val="20"/>
                          <w:lang w:eastAsia="ru-RU"/>
                        </w:rPr>
                        <w:t>файл</w:t>
                      </w:r>
                      <w:r w:rsidRPr="00462265">
                        <w:rPr>
                          <w:rFonts w:ascii="Courier New" w:eastAsia="Times New Roman" w:hAnsi="Courier New" w:cs="Courier New"/>
                          <w:color w:val="808080"/>
                          <w:sz w:val="20"/>
                          <w:szCs w:val="20"/>
                          <w:lang w:val="en-US" w:eastAsia="ru-RU"/>
                        </w:rPr>
                        <w:br/>
                      </w:r>
                      <w:proofErr w:type="spellStart"/>
                      <w:r w:rsidRPr="00462265">
                        <w:rPr>
                          <w:rFonts w:ascii="Courier New" w:eastAsia="Times New Roman" w:hAnsi="Courier New" w:cs="Courier New"/>
                          <w:color w:val="A9B7C6"/>
                          <w:sz w:val="20"/>
                          <w:szCs w:val="20"/>
                          <w:lang w:val="en-US" w:eastAsia="ru-RU"/>
                        </w:rPr>
                        <w:t>edited_text</w:t>
                      </w:r>
                      <w:proofErr w:type="spellEnd"/>
                      <w:r w:rsidRPr="00462265">
                        <w:rPr>
                          <w:rFonts w:ascii="Courier New" w:eastAsia="Times New Roman" w:hAnsi="Courier New" w:cs="Courier New"/>
                          <w:color w:val="A9B7C6"/>
                          <w:sz w:val="20"/>
                          <w:szCs w:val="20"/>
                          <w:lang w:val="en-US" w:eastAsia="ru-RU"/>
                        </w:rPr>
                        <w:t xml:space="preserve"> = </w:t>
                      </w:r>
                      <w:r w:rsidRPr="00462265">
                        <w:rPr>
                          <w:rFonts w:ascii="Courier New" w:eastAsia="Times New Roman" w:hAnsi="Courier New" w:cs="Courier New"/>
                          <w:color w:val="8888C6"/>
                          <w:sz w:val="20"/>
                          <w:szCs w:val="20"/>
                          <w:lang w:val="en-US" w:eastAsia="ru-RU"/>
                        </w:rPr>
                        <w:t>open</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6A8759"/>
                          <w:sz w:val="20"/>
                          <w:szCs w:val="20"/>
                          <w:lang w:val="en-US" w:eastAsia="ru-RU"/>
                        </w:rPr>
                        <w:t>'edited text.txt'</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6A8759"/>
                          <w:sz w:val="20"/>
                          <w:szCs w:val="20"/>
                          <w:lang w:val="en-US" w:eastAsia="ru-RU"/>
                        </w:rPr>
                        <w:t>'w'</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r>
                      <w:r w:rsidRPr="00462265">
                        <w:rPr>
                          <w:rFonts w:ascii="Courier New" w:eastAsia="Times New Roman" w:hAnsi="Courier New" w:cs="Courier New"/>
                          <w:color w:val="CC7832"/>
                          <w:sz w:val="20"/>
                          <w:szCs w:val="20"/>
                          <w:lang w:val="en-US" w:eastAsia="ru-RU"/>
                        </w:rPr>
                        <w:t xml:space="preserve">for </w:t>
                      </w:r>
                      <w:r w:rsidRPr="00462265">
                        <w:rPr>
                          <w:rFonts w:ascii="Courier New" w:eastAsia="Times New Roman" w:hAnsi="Courier New" w:cs="Courier New"/>
                          <w:color w:val="A9B7C6"/>
                          <w:sz w:val="20"/>
                          <w:szCs w:val="20"/>
                          <w:lang w:val="en-US" w:eastAsia="ru-RU"/>
                        </w:rPr>
                        <w:t xml:space="preserve">line </w:t>
                      </w:r>
                      <w:r w:rsidRPr="00462265">
                        <w:rPr>
                          <w:rFonts w:ascii="Courier New" w:eastAsia="Times New Roman" w:hAnsi="Courier New" w:cs="Courier New"/>
                          <w:color w:val="CC7832"/>
                          <w:sz w:val="20"/>
                          <w:szCs w:val="20"/>
                          <w:lang w:val="en-US" w:eastAsia="ru-RU"/>
                        </w:rPr>
                        <w:t xml:space="preserve">in </w:t>
                      </w:r>
                      <w:r w:rsidRPr="00462265">
                        <w:rPr>
                          <w:rFonts w:ascii="Courier New" w:eastAsia="Times New Roman" w:hAnsi="Courier New" w:cs="Courier New"/>
                          <w:color w:val="A9B7C6"/>
                          <w:sz w:val="20"/>
                          <w:szCs w:val="20"/>
                          <w:lang w:val="en-US" w:eastAsia="ru-RU"/>
                        </w:rPr>
                        <w:t>text:</w:t>
                      </w:r>
                      <w:r w:rsidRPr="00462265">
                        <w:rPr>
                          <w:rFonts w:ascii="Courier New" w:eastAsia="Times New Roman" w:hAnsi="Courier New" w:cs="Courier New"/>
                          <w:color w:val="A9B7C6"/>
                          <w:sz w:val="20"/>
                          <w:szCs w:val="20"/>
                          <w:lang w:val="en-US" w:eastAsia="ru-RU"/>
                        </w:rPr>
                        <w:br/>
                        <w:t xml:space="preserve">    </w:t>
                      </w:r>
                      <w:r w:rsidRPr="00462265">
                        <w:rPr>
                          <w:rFonts w:ascii="Courier New" w:eastAsia="Times New Roman" w:hAnsi="Courier New" w:cs="Courier New"/>
                          <w:color w:val="CC7832"/>
                          <w:sz w:val="20"/>
                          <w:szCs w:val="20"/>
                          <w:lang w:val="en-US" w:eastAsia="ru-RU"/>
                        </w:rPr>
                        <w:t xml:space="preserve">for </w:t>
                      </w:r>
                      <w:r w:rsidRPr="00462265">
                        <w:rPr>
                          <w:rFonts w:ascii="Courier New" w:eastAsia="Times New Roman" w:hAnsi="Courier New" w:cs="Courier New"/>
                          <w:color w:val="A9B7C6"/>
                          <w:sz w:val="20"/>
                          <w:szCs w:val="20"/>
                          <w:lang w:val="en-US" w:eastAsia="ru-RU"/>
                        </w:rPr>
                        <w:t xml:space="preserve">word </w:t>
                      </w:r>
                      <w:r w:rsidRPr="00462265">
                        <w:rPr>
                          <w:rFonts w:ascii="Courier New" w:eastAsia="Times New Roman" w:hAnsi="Courier New" w:cs="Courier New"/>
                          <w:color w:val="CC7832"/>
                          <w:sz w:val="20"/>
                          <w:szCs w:val="20"/>
                          <w:lang w:val="en-US" w:eastAsia="ru-RU"/>
                        </w:rPr>
                        <w:t xml:space="preserve">in </w:t>
                      </w:r>
                      <w:r w:rsidRPr="00462265">
                        <w:rPr>
                          <w:rFonts w:ascii="Courier New" w:eastAsia="Times New Roman" w:hAnsi="Courier New" w:cs="Courier New"/>
                          <w:color w:val="A9B7C6"/>
                          <w:sz w:val="20"/>
                          <w:szCs w:val="20"/>
                          <w:lang w:val="en-US" w:eastAsia="ru-RU"/>
                        </w:rPr>
                        <w:t>line:</w:t>
                      </w:r>
                      <w:r w:rsidRPr="00462265">
                        <w:rPr>
                          <w:rFonts w:ascii="Courier New" w:eastAsia="Times New Roman" w:hAnsi="Courier New" w:cs="Courier New"/>
                          <w:color w:val="A9B7C6"/>
                          <w:sz w:val="20"/>
                          <w:szCs w:val="20"/>
                          <w:lang w:val="en-US" w:eastAsia="ru-RU"/>
                        </w:rPr>
                        <w:br/>
                        <w:t xml:space="preserve">        </w:t>
                      </w:r>
                      <w:r w:rsidRPr="00462265">
                        <w:rPr>
                          <w:rFonts w:ascii="Courier New" w:eastAsia="Times New Roman" w:hAnsi="Courier New" w:cs="Courier New"/>
                          <w:color w:val="8888C6"/>
                          <w:sz w:val="20"/>
                          <w:szCs w:val="20"/>
                          <w:lang w:val="en-US" w:eastAsia="ru-RU"/>
                        </w:rPr>
                        <w:t>print</w:t>
                      </w:r>
                      <w:r w:rsidRPr="00462265">
                        <w:rPr>
                          <w:rFonts w:ascii="Courier New" w:eastAsia="Times New Roman" w:hAnsi="Courier New" w:cs="Courier New"/>
                          <w:color w:val="A9B7C6"/>
                          <w:sz w:val="20"/>
                          <w:szCs w:val="20"/>
                          <w:lang w:val="en-US" w:eastAsia="ru-RU"/>
                        </w:rPr>
                        <w:t>(word</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A4926"/>
                          <w:sz w:val="20"/>
                          <w:szCs w:val="20"/>
                          <w:lang w:val="en-US" w:eastAsia="ru-RU"/>
                        </w:rPr>
                        <w:t>end</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6A8759"/>
                          <w:sz w:val="20"/>
                          <w:szCs w:val="20"/>
                          <w:lang w:val="en-US" w:eastAsia="ru-RU"/>
                        </w:rPr>
                        <w:t>' '</w:t>
                      </w:r>
                      <w:r w:rsidRPr="00462265">
                        <w:rPr>
                          <w:rFonts w:ascii="Courier New" w:eastAsia="Times New Roman" w:hAnsi="Courier New" w:cs="Courier New"/>
                          <w:color w:val="CC7832"/>
                          <w:sz w:val="20"/>
                          <w:szCs w:val="20"/>
                          <w:lang w:val="en-US" w:eastAsia="ru-RU"/>
                        </w:rPr>
                        <w:t xml:space="preserve">, </w:t>
                      </w:r>
                      <w:r w:rsidRPr="00462265">
                        <w:rPr>
                          <w:rFonts w:ascii="Courier New" w:eastAsia="Times New Roman" w:hAnsi="Courier New" w:cs="Courier New"/>
                          <w:color w:val="AA4926"/>
                          <w:sz w:val="20"/>
                          <w:szCs w:val="20"/>
                          <w:lang w:val="en-US" w:eastAsia="ru-RU"/>
                        </w:rPr>
                        <w:t>file</w:t>
                      </w:r>
                      <w:r w:rsidRPr="00462265">
                        <w:rPr>
                          <w:rFonts w:ascii="Courier New" w:eastAsia="Times New Roman" w:hAnsi="Courier New" w:cs="Courier New"/>
                          <w:color w:val="A9B7C6"/>
                          <w:sz w:val="20"/>
                          <w:szCs w:val="20"/>
                          <w:lang w:val="en-US" w:eastAsia="ru-RU"/>
                        </w:rPr>
                        <w:t>=</w:t>
                      </w:r>
                      <w:proofErr w:type="spellStart"/>
                      <w:r w:rsidRPr="00462265">
                        <w:rPr>
                          <w:rFonts w:ascii="Courier New" w:eastAsia="Times New Roman" w:hAnsi="Courier New" w:cs="Courier New"/>
                          <w:color w:val="A9B7C6"/>
                          <w:sz w:val="20"/>
                          <w:szCs w:val="20"/>
                          <w:lang w:val="en-US" w:eastAsia="ru-RU"/>
                        </w:rPr>
                        <w:t>edited_text</w:t>
                      </w:r>
                      <w:proofErr w:type="spellEnd"/>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t xml:space="preserve">    </w:t>
                      </w:r>
                      <w:r w:rsidRPr="00462265">
                        <w:rPr>
                          <w:rFonts w:ascii="Courier New" w:eastAsia="Times New Roman" w:hAnsi="Courier New" w:cs="Courier New"/>
                          <w:color w:val="8888C6"/>
                          <w:sz w:val="20"/>
                          <w:szCs w:val="20"/>
                          <w:lang w:val="en-US" w:eastAsia="ru-RU"/>
                        </w:rPr>
                        <w:t>print</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A4926"/>
                          <w:sz w:val="20"/>
                          <w:szCs w:val="20"/>
                          <w:lang w:val="en-US" w:eastAsia="ru-RU"/>
                        </w:rPr>
                        <w:t>file</w:t>
                      </w:r>
                      <w:r w:rsidRPr="00462265">
                        <w:rPr>
                          <w:rFonts w:ascii="Courier New" w:eastAsia="Times New Roman" w:hAnsi="Courier New" w:cs="Courier New"/>
                          <w:color w:val="A9B7C6"/>
                          <w:sz w:val="20"/>
                          <w:szCs w:val="20"/>
                          <w:lang w:val="en-US" w:eastAsia="ru-RU"/>
                        </w:rPr>
                        <w:t>=</w:t>
                      </w:r>
                      <w:proofErr w:type="spellStart"/>
                      <w:r w:rsidRPr="00462265">
                        <w:rPr>
                          <w:rFonts w:ascii="Courier New" w:eastAsia="Times New Roman" w:hAnsi="Courier New" w:cs="Courier New"/>
                          <w:color w:val="A9B7C6"/>
                          <w:sz w:val="20"/>
                          <w:szCs w:val="20"/>
                          <w:lang w:val="en-US" w:eastAsia="ru-RU"/>
                        </w:rPr>
                        <w:t>edited_text</w:t>
                      </w:r>
                      <w:proofErr w:type="spellEnd"/>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r>
                      <w:proofErr w:type="spellStart"/>
                      <w:r w:rsidRPr="00462265">
                        <w:rPr>
                          <w:rFonts w:ascii="Courier New" w:eastAsia="Times New Roman" w:hAnsi="Courier New" w:cs="Courier New"/>
                          <w:color w:val="A9B7C6"/>
                          <w:sz w:val="20"/>
                          <w:szCs w:val="20"/>
                          <w:lang w:val="en-US" w:eastAsia="ru-RU"/>
                        </w:rPr>
                        <w:t>edited_text.close</w:t>
                      </w:r>
                      <w:proofErr w:type="spellEnd"/>
                      <w:r w:rsidRPr="00462265">
                        <w:rPr>
                          <w:rFonts w:ascii="Courier New" w:eastAsia="Times New Roman" w:hAnsi="Courier New" w:cs="Courier New"/>
                          <w:color w:val="A9B7C6"/>
                          <w:sz w:val="20"/>
                          <w:szCs w:val="20"/>
                          <w:lang w:val="en-US" w:eastAsia="ru-RU"/>
                        </w:rPr>
                        <w:t>()</w:t>
                      </w:r>
                    </w:p>
                    <w:p w14:paraId="22F5D01B" w14:textId="77777777" w:rsidR="00462265" w:rsidRPr="008D64AA" w:rsidRDefault="00462265" w:rsidP="00462265">
                      <w:pPr>
                        <w:rPr>
                          <w:lang w:val="en-US"/>
                        </w:rPr>
                      </w:pPr>
                    </w:p>
                  </w:txbxContent>
                </v:textbox>
                <w10:wrap type="topAndBottom" anchorx="margin"/>
              </v:shape>
            </w:pict>
          </mc:Fallback>
        </mc:AlternateContent>
      </w:r>
      <w:r w:rsidRPr="007B61CE">
        <w:rPr>
          <w:noProof/>
          <w:sz w:val="24"/>
          <w:szCs w:val="24"/>
        </w:rPr>
        <mc:AlternateContent>
          <mc:Choice Requires="wps">
            <w:drawing>
              <wp:anchor distT="45720" distB="45720" distL="114300" distR="114300" simplePos="0" relativeHeight="251681792" behindDoc="0" locked="0" layoutInCell="1" allowOverlap="1" wp14:anchorId="22DD64C9" wp14:editId="015CD457">
                <wp:simplePos x="0" y="0"/>
                <wp:positionH relativeFrom="page">
                  <wp:align>left</wp:align>
                </wp:positionH>
                <wp:positionV relativeFrom="paragraph">
                  <wp:posOffset>0</wp:posOffset>
                </wp:positionV>
                <wp:extent cx="7534275" cy="5305425"/>
                <wp:effectExtent l="0" t="0" r="28575" b="28575"/>
                <wp:wrapTopAndBottom/>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5305425"/>
                        </a:xfrm>
                        <a:prstGeom prst="rect">
                          <a:avLst/>
                        </a:prstGeom>
                        <a:solidFill>
                          <a:srgbClr val="FFFFFF"/>
                        </a:solidFill>
                        <a:ln w="9525">
                          <a:solidFill>
                            <a:srgbClr val="000000"/>
                          </a:solidFill>
                          <a:miter lim="800000"/>
                          <a:headEnd/>
                          <a:tailEnd/>
                        </a:ln>
                      </wps:spPr>
                      <wps:txbx>
                        <w:txbxContent>
                          <w:p w14:paraId="6E6F408C" w14:textId="77777777" w:rsidR="007B61CE" w:rsidRPr="007B61CE" w:rsidRDefault="007B61CE" w:rsidP="007B61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7B61CE">
                              <w:rPr>
                                <w:rFonts w:ascii="Courier New" w:eastAsia="Times New Roman" w:hAnsi="Courier New" w:cs="Courier New"/>
                                <w:color w:val="CC7832"/>
                                <w:sz w:val="20"/>
                                <w:szCs w:val="20"/>
                                <w:lang w:val="en-US" w:eastAsia="ru-RU"/>
                              </w:rPr>
                              <w:t xml:space="preserve">def </w:t>
                            </w:r>
                            <w:proofErr w:type="spellStart"/>
                            <w:r w:rsidRPr="007B61CE">
                              <w:rPr>
                                <w:rFonts w:ascii="Courier New" w:eastAsia="Times New Roman" w:hAnsi="Courier New" w:cs="Courier New"/>
                                <w:color w:val="FFC66D"/>
                                <w:sz w:val="20"/>
                                <w:szCs w:val="20"/>
                                <w:lang w:val="en-US" w:eastAsia="ru-RU"/>
                              </w:rPr>
                              <w:t>find_bad_words</w:t>
                            </w:r>
                            <w:proofErr w:type="spellEnd"/>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array = []</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for </w:t>
                            </w:r>
                            <w:r w:rsidRPr="007B61CE">
                              <w:rPr>
                                <w:rFonts w:ascii="Courier New" w:eastAsia="Times New Roman" w:hAnsi="Courier New" w:cs="Courier New"/>
                                <w:color w:val="A9B7C6"/>
                                <w:sz w:val="20"/>
                                <w:szCs w:val="20"/>
                                <w:lang w:val="en-US" w:eastAsia="ru-RU"/>
                              </w:rPr>
                              <w:t xml:space="preserve">word1 </w:t>
                            </w:r>
                            <w:r w:rsidRPr="007B61CE">
                              <w:rPr>
                                <w:rFonts w:ascii="Courier New" w:eastAsia="Times New Roman" w:hAnsi="Courier New" w:cs="Courier New"/>
                                <w:color w:val="CC7832"/>
                                <w:sz w:val="20"/>
                                <w:szCs w:val="20"/>
                                <w:lang w:val="en-US" w:eastAsia="ru-RU"/>
                              </w:rPr>
                              <w:t xml:space="preserve">in </w:t>
                            </w:r>
                            <w:proofErr w:type="spellStart"/>
                            <w:r w:rsidRPr="007B61CE">
                              <w:rPr>
                                <w:rFonts w:ascii="Courier New" w:eastAsia="Times New Roman" w:hAnsi="Courier New" w:cs="Courier New"/>
                                <w:color w:val="A9B7C6"/>
                                <w:sz w:val="20"/>
                                <w:szCs w:val="20"/>
                                <w:lang w:val="en-US" w:eastAsia="ru-RU"/>
                              </w:rPr>
                              <w:t>not_in_dic</w:t>
                            </w:r>
                            <w:proofErr w:type="spellEnd"/>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minimum = </w:t>
                            </w:r>
                            <w:r w:rsidRPr="007B61CE">
                              <w:rPr>
                                <w:rFonts w:ascii="Courier New" w:eastAsia="Times New Roman" w:hAnsi="Courier New" w:cs="Courier New"/>
                                <w:color w:val="6897BB"/>
                                <w:sz w:val="20"/>
                                <w:szCs w:val="20"/>
                                <w:lang w:val="en-US" w:eastAsia="ru-RU"/>
                              </w:rPr>
                              <w:t>999</w:t>
                            </w:r>
                            <w:r w:rsidRPr="007B61CE">
                              <w:rPr>
                                <w:rFonts w:ascii="Courier New" w:eastAsia="Times New Roman" w:hAnsi="Courier New" w:cs="Courier New"/>
                                <w:color w:val="6897BB"/>
                                <w:sz w:val="20"/>
                                <w:szCs w:val="20"/>
                                <w:lang w:val="en-US" w:eastAsia="ru-RU"/>
                              </w:rPr>
                              <w:br/>
                              <w:t xml:space="preserve">        </w:t>
                            </w:r>
                            <w:r w:rsidRPr="007B61CE">
                              <w:rPr>
                                <w:rFonts w:ascii="Courier New" w:eastAsia="Times New Roman" w:hAnsi="Courier New" w:cs="Courier New"/>
                                <w:color w:val="A9B7C6"/>
                                <w:sz w:val="20"/>
                                <w:szCs w:val="20"/>
                                <w:lang w:val="en-US" w:eastAsia="ru-RU"/>
                              </w:rPr>
                              <w:t>temp = []</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for </w:t>
                            </w:r>
                            <w:r w:rsidRPr="007B61CE">
                              <w:rPr>
                                <w:rFonts w:ascii="Courier New" w:eastAsia="Times New Roman" w:hAnsi="Courier New" w:cs="Courier New"/>
                                <w:color w:val="A9B7C6"/>
                                <w:sz w:val="20"/>
                                <w:szCs w:val="20"/>
                                <w:lang w:val="en-US" w:eastAsia="ru-RU"/>
                              </w:rPr>
                              <w:t xml:space="preserve">word2 </w:t>
                            </w:r>
                            <w:r w:rsidRPr="007B61CE">
                              <w:rPr>
                                <w:rFonts w:ascii="Courier New" w:eastAsia="Times New Roman" w:hAnsi="Courier New" w:cs="Courier New"/>
                                <w:color w:val="CC7832"/>
                                <w:sz w:val="20"/>
                                <w:szCs w:val="20"/>
                                <w:lang w:val="en-US" w:eastAsia="ru-RU"/>
                              </w:rPr>
                              <w:t xml:space="preserve">in </w:t>
                            </w:r>
                            <w:r w:rsidRPr="007B61CE">
                              <w:rPr>
                                <w:rFonts w:ascii="Courier New" w:eastAsia="Times New Roman" w:hAnsi="Courier New" w:cs="Courier New"/>
                                <w:color w:val="A9B7C6"/>
                                <w:sz w:val="20"/>
                                <w:szCs w:val="20"/>
                                <w:lang w:val="en-US" w:eastAsia="ru-RU"/>
                              </w:rPr>
                              <w:t>new_dic1:</w:t>
                            </w:r>
                            <w:r w:rsidRPr="007B61CE">
                              <w:rPr>
                                <w:rFonts w:ascii="Courier New" w:eastAsia="Times New Roman" w:hAnsi="Courier New" w:cs="Courier New"/>
                                <w:color w:val="A9B7C6"/>
                                <w:sz w:val="20"/>
                                <w:szCs w:val="20"/>
                                <w:lang w:val="en-US" w:eastAsia="ru-RU"/>
                              </w:rPr>
                              <w:br/>
                              <w:t xml:space="preserve">            distance = </w:t>
                            </w:r>
                            <w:proofErr w:type="spellStart"/>
                            <w:r w:rsidRPr="007B61CE">
                              <w:rPr>
                                <w:rFonts w:ascii="Courier New" w:eastAsia="Times New Roman" w:hAnsi="Courier New" w:cs="Courier New"/>
                                <w:color w:val="A9B7C6"/>
                                <w:sz w:val="20"/>
                                <w:szCs w:val="20"/>
                                <w:lang w:val="en-US" w:eastAsia="ru-RU"/>
                              </w:rPr>
                              <w:t>lev_dist</w:t>
                            </w:r>
                            <w:proofErr w:type="spellEnd"/>
                            <w:r w:rsidRPr="007B61CE">
                              <w:rPr>
                                <w:rFonts w:ascii="Courier New" w:eastAsia="Times New Roman" w:hAnsi="Courier New" w:cs="Courier New"/>
                                <w:color w:val="A9B7C6"/>
                                <w:sz w:val="20"/>
                                <w:szCs w:val="20"/>
                                <w:lang w:val="en-US" w:eastAsia="ru-RU"/>
                              </w:rPr>
                              <w:t>(word1</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word2)</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if </w:t>
                            </w:r>
                            <w:r w:rsidRPr="007B61CE">
                              <w:rPr>
                                <w:rFonts w:ascii="Courier New" w:eastAsia="Times New Roman" w:hAnsi="Courier New" w:cs="Courier New"/>
                                <w:color w:val="A9B7C6"/>
                                <w:sz w:val="20"/>
                                <w:szCs w:val="20"/>
                                <w:lang w:val="en-US" w:eastAsia="ru-RU"/>
                              </w:rPr>
                              <w:t>distance &lt;= minimum:</w:t>
                            </w:r>
                            <w:r w:rsidRPr="007B61CE">
                              <w:rPr>
                                <w:rFonts w:ascii="Courier New" w:eastAsia="Times New Roman" w:hAnsi="Courier New" w:cs="Courier New"/>
                                <w:color w:val="A9B7C6"/>
                                <w:sz w:val="20"/>
                                <w:szCs w:val="20"/>
                                <w:lang w:val="en-US" w:eastAsia="ru-RU"/>
                              </w:rPr>
                              <w:br/>
                              <w:t xml:space="preserve">                minimum = distance</w:t>
                            </w:r>
                            <w:r w:rsidRPr="007B61CE">
                              <w:rPr>
                                <w:rFonts w:ascii="Courier New" w:eastAsia="Times New Roman" w:hAnsi="Courier New" w:cs="Courier New"/>
                                <w:color w:val="A9B7C6"/>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temp.append</w:t>
                            </w:r>
                            <w:proofErr w:type="spellEnd"/>
                            <w:r w:rsidRPr="007B61CE">
                              <w:rPr>
                                <w:rFonts w:ascii="Courier New" w:eastAsia="Times New Roman" w:hAnsi="Courier New" w:cs="Courier New"/>
                                <w:color w:val="A9B7C6"/>
                                <w:sz w:val="20"/>
                                <w:szCs w:val="20"/>
                                <w:lang w:val="en-US" w:eastAsia="ru-RU"/>
                              </w:rPr>
                              <w:t>([minimum</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word2])</w:t>
                            </w:r>
                            <w:r w:rsidRPr="007B61CE">
                              <w:rPr>
                                <w:rFonts w:ascii="Courier New" w:eastAsia="Times New Roman" w:hAnsi="Courier New" w:cs="Courier New"/>
                                <w:color w:val="A9B7C6"/>
                                <w:sz w:val="20"/>
                                <w:szCs w:val="20"/>
                                <w:lang w:val="en-US" w:eastAsia="ru-RU"/>
                              </w:rPr>
                              <w:br/>
                              <w:t xml:space="preserve">        minimum = </w:t>
                            </w:r>
                            <w:r w:rsidRPr="007B61CE">
                              <w:rPr>
                                <w:rFonts w:ascii="Courier New" w:eastAsia="Times New Roman" w:hAnsi="Courier New" w:cs="Courier New"/>
                                <w:color w:val="8888C6"/>
                                <w:sz w:val="20"/>
                                <w:szCs w:val="20"/>
                                <w:lang w:val="en-US" w:eastAsia="ru-RU"/>
                              </w:rPr>
                              <w:t>min</w:t>
                            </w:r>
                            <w:r w:rsidRPr="007B61CE">
                              <w:rPr>
                                <w:rFonts w:ascii="Courier New" w:eastAsia="Times New Roman" w:hAnsi="Courier New" w:cs="Courier New"/>
                                <w:color w:val="A9B7C6"/>
                                <w:sz w:val="20"/>
                                <w:szCs w:val="20"/>
                                <w:lang w:val="en-US" w:eastAsia="ru-RU"/>
                              </w:rPr>
                              <w:t>(temp)[</w:t>
                            </w:r>
                            <w:r w:rsidRPr="007B61CE">
                              <w:rPr>
                                <w:rFonts w:ascii="Courier New" w:eastAsia="Times New Roman" w:hAnsi="Courier New" w:cs="Courier New"/>
                                <w:color w:val="6897BB"/>
                                <w:sz w:val="20"/>
                                <w:szCs w:val="20"/>
                                <w:lang w:val="en-US" w:eastAsia="ru-RU"/>
                              </w:rPr>
                              <w:t>0</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 xml:space="preserve"> = </w:t>
                            </w:r>
                            <w:r w:rsidRPr="007B61CE">
                              <w:rPr>
                                <w:rFonts w:ascii="Courier New" w:eastAsia="Times New Roman" w:hAnsi="Courier New" w:cs="Courier New"/>
                                <w:color w:val="6897BB"/>
                                <w:sz w:val="20"/>
                                <w:szCs w:val="20"/>
                                <w:lang w:val="en-US" w:eastAsia="ru-RU"/>
                              </w:rPr>
                              <w:t>0</w:t>
                            </w:r>
                            <w:r w:rsidRPr="007B61CE">
                              <w:rPr>
                                <w:rFonts w:ascii="Courier New" w:eastAsia="Times New Roman" w:hAnsi="Courier New" w:cs="Courier New"/>
                                <w:color w:val="6897BB"/>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for </w:t>
                            </w:r>
                            <w:r w:rsidRPr="007B61CE">
                              <w:rPr>
                                <w:rFonts w:ascii="Courier New" w:eastAsia="Times New Roman" w:hAnsi="Courier New" w:cs="Courier New"/>
                                <w:color w:val="A9B7C6"/>
                                <w:sz w:val="20"/>
                                <w:szCs w:val="20"/>
                                <w:lang w:val="en-US" w:eastAsia="ru-RU"/>
                              </w:rPr>
                              <w:t xml:space="preserve">j </w:t>
                            </w:r>
                            <w:r w:rsidRPr="007B61CE">
                              <w:rPr>
                                <w:rFonts w:ascii="Courier New" w:eastAsia="Times New Roman" w:hAnsi="Courier New" w:cs="Courier New"/>
                                <w:color w:val="CC7832"/>
                                <w:sz w:val="20"/>
                                <w:szCs w:val="20"/>
                                <w:lang w:val="en-US" w:eastAsia="ru-RU"/>
                              </w:rPr>
                              <w:t xml:space="preserve">in </w:t>
                            </w:r>
                            <w:r w:rsidRPr="007B61CE">
                              <w:rPr>
                                <w:rFonts w:ascii="Courier New" w:eastAsia="Times New Roman" w:hAnsi="Courier New" w:cs="Courier New"/>
                                <w:color w:val="8888C6"/>
                                <w:sz w:val="20"/>
                                <w:szCs w:val="20"/>
                                <w:lang w:val="en-US" w:eastAsia="ru-RU"/>
                              </w:rPr>
                              <w:t>range</w:t>
                            </w:r>
                            <w:r w:rsidRPr="007B61CE">
                              <w:rPr>
                                <w:rFonts w:ascii="Courier New" w:eastAsia="Times New Roman" w:hAnsi="Courier New" w:cs="Courier New"/>
                                <w:color w:val="A9B7C6"/>
                                <w:sz w:val="20"/>
                                <w:szCs w:val="20"/>
                                <w:lang w:val="en-US" w:eastAsia="ru-RU"/>
                              </w:rPr>
                              <w:t>(</w:t>
                            </w:r>
                            <w:proofErr w:type="spellStart"/>
                            <w:r w:rsidRPr="007B61CE">
                              <w:rPr>
                                <w:rFonts w:ascii="Courier New" w:eastAsia="Times New Roman" w:hAnsi="Courier New" w:cs="Courier New"/>
                                <w:color w:val="8888C6"/>
                                <w:sz w:val="20"/>
                                <w:szCs w:val="20"/>
                                <w:lang w:val="en-US" w:eastAsia="ru-RU"/>
                              </w:rPr>
                              <w:t>len</w:t>
                            </w:r>
                            <w:proofErr w:type="spellEnd"/>
                            <w:r w:rsidRPr="007B61CE">
                              <w:rPr>
                                <w:rFonts w:ascii="Courier New" w:eastAsia="Times New Roman" w:hAnsi="Courier New" w:cs="Courier New"/>
                                <w:color w:val="A9B7C6"/>
                                <w:sz w:val="20"/>
                                <w:szCs w:val="20"/>
                                <w:lang w:val="en-US" w:eastAsia="ru-RU"/>
                              </w:rPr>
                              <w:t>(temp)):</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if </w:t>
                            </w:r>
                            <w:r w:rsidRPr="007B61CE">
                              <w:rPr>
                                <w:rFonts w:ascii="Courier New" w:eastAsia="Times New Roman" w:hAnsi="Courier New" w:cs="Courier New"/>
                                <w:color w:val="A9B7C6"/>
                                <w:sz w:val="20"/>
                                <w:szCs w:val="20"/>
                                <w:lang w:val="en-US" w:eastAsia="ru-RU"/>
                              </w:rPr>
                              <w:t>temp[</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6897BB"/>
                                <w:sz w:val="20"/>
                                <w:szCs w:val="20"/>
                                <w:lang w:val="en-US" w:eastAsia="ru-RU"/>
                              </w:rPr>
                              <w:t>0</w:t>
                            </w:r>
                            <w:r w:rsidRPr="007B61CE">
                              <w:rPr>
                                <w:rFonts w:ascii="Courier New" w:eastAsia="Times New Roman" w:hAnsi="Courier New" w:cs="Courier New"/>
                                <w:color w:val="A9B7C6"/>
                                <w:sz w:val="20"/>
                                <w:szCs w:val="20"/>
                                <w:lang w:val="en-US" w:eastAsia="ru-RU"/>
                              </w:rPr>
                              <w:t>] &gt; minimum:</w:t>
                            </w:r>
                            <w:r w:rsidRPr="007B61CE">
                              <w:rPr>
                                <w:rFonts w:ascii="Courier New" w:eastAsia="Times New Roman" w:hAnsi="Courier New" w:cs="Courier New"/>
                                <w:color w:val="A9B7C6"/>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temp.pop</w:t>
                            </w:r>
                            <w:proofErr w:type="spellEnd"/>
                            <w:r w:rsidRPr="007B61CE">
                              <w:rPr>
                                <w:rFonts w:ascii="Courier New" w:eastAsia="Times New Roman" w:hAnsi="Courier New" w:cs="Courier New"/>
                                <w:color w:val="A9B7C6"/>
                                <w:sz w:val="20"/>
                                <w:szCs w:val="20"/>
                                <w:lang w:val="en-US" w:eastAsia="ru-RU"/>
                              </w:rPr>
                              <w:t>(</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 xml:space="preserve">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6897BB"/>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 xml:space="preserve">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6897BB"/>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for </w:t>
                            </w:r>
                            <w:r w:rsidRPr="007B61CE">
                              <w:rPr>
                                <w:rFonts w:ascii="Courier New" w:eastAsia="Times New Roman" w:hAnsi="Courier New" w:cs="Courier New"/>
                                <w:color w:val="A9B7C6"/>
                                <w:sz w:val="20"/>
                                <w:szCs w:val="20"/>
                                <w:lang w:val="en-US" w:eastAsia="ru-RU"/>
                              </w:rPr>
                              <w:t xml:space="preserve">a </w:t>
                            </w:r>
                            <w:r w:rsidRPr="007B61CE">
                              <w:rPr>
                                <w:rFonts w:ascii="Courier New" w:eastAsia="Times New Roman" w:hAnsi="Courier New" w:cs="Courier New"/>
                                <w:color w:val="CC7832"/>
                                <w:sz w:val="20"/>
                                <w:szCs w:val="20"/>
                                <w:lang w:val="en-US" w:eastAsia="ru-RU"/>
                              </w:rPr>
                              <w:t xml:space="preserve">in </w:t>
                            </w:r>
                            <w:r w:rsidRPr="007B61CE">
                              <w:rPr>
                                <w:rFonts w:ascii="Courier New" w:eastAsia="Times New Roman" w:hAnsi="Courier New" w:cs="Courier New"/>
                                <w:color w:val="A9B7C6"/>
                                <w:sz w:val="20"/>
                                <w:szCs w:val="20"/>
                                <w:lang w:val="en-US" w:eastAsia="ru-RU"/>
                              </w:rPr>
                              <w:t>temp:</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for </w:t>
                            </w:r>
                            <w:r w:rsidRPr="007B61CE">
                              <w:rPr>
                                <w:rFonts w:ascii="Courier New" w:eastAsia="Times New Roman" w:hAnsi="Courier New" w:cs="Courier New"/>
                                <w:color w:val="A9B7C6"/>
                                <w:sz w:val="20"/>
                                <w:szCs w:val="20"/>
                                <w:lang w:val="en-US" w:eastAsia="ru-RU"/>
                              </w:rPr>
                              <w:t xml:space="preserve">b </w:t>
                            </w:r>
                            <w:r w:rsidRPr="007B61CE">
                              <w:rPr>
                                <w:rFonts w:ascii="Courier New" w:eastAsia="Times New Roman" w:hAnsi="Courier New" w:cs="Courier New"/>
                                <w:color w:val="CC7832"/>
                                <w:sz w:val="20"/>
                                <w:szCs w:val="20"/>
                                <w:lang w:val="en-US" w:eastAsia="ru-RU"/>
                              </w:rPr>
                              <w:t xml:space="preserve">in </w:t>
                            </w:r>
                            <w:r w:rsidRPr="007B61CE">
                              <w:rPr>
                                <w:rFonts w:ascii="Courier New" w:eastAsia="Times New Roman" w:hAnsi="Courier New" w:cs="Courier New"/>
                                <w:color w:val="A9B7C6"/>
                                <w:sz w:val="20"/>
                                <w:szCs w:val="20"/>
                                <w:lang w:val="en-US" w:eastAsia="ru-RU"/>
                              </w:rPr>
                              <w:t>new_dic1:</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if </w:t>
                            </w:r>
                            <w:r w:rsidRPr="007B61CE">
                              <w:rPr>
                                <w:rFonts w:ascii="Courier New" w:eastAsia="Times New Roman" w:hAnsi="Courier New" w:cs="Courier New"/>
                                <w:color w:val="A9B7C6"/>
                                <w:sz w:val="20"/>
                                <w:szCs w:val="20"/>
                                <w:lang w:val="en-US" w:eastAsia="ru-RU"/>
                              </w:rPr>
                              <w:t>a[</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 == b:</w:t>
                            </w:r>
                            <w:r w:rsidRPr="007B61CE">
                              <w:rPr>
                                <w:rFonts w:ascii="Courier New" w:eastAsia="Times New Roman" w:hAnsi="Courier New" w:cs="Courier New"/>
                                <w:color w:val="A9B7C6"/>
                                <w:sz w:val="20"/>
                                <w:szCs w:val="20"/>
                                <w:lang w:val="en-US" w:eastAsia="ru-RU"/>
                              </w:rPr>
                              <w:br/>
                              <w:t xml:space="preserve">                    a[</w:t>
                            </w:r>
                            <w:r w:rsidRPr="007B61CE">
                              <w:rPr>
                                <w:rFonts w:ascii="Courier New" w:eastAsia="Times New Roman" w:hAnsi="Courier New" w:cs="Courier New"/>
                                <w:color w:val="6897BB"/>
                                <w:sz w:val="20"/>
                                <w:szCs w:val="20"/>
                                <w:lang w:val="en-US" w:eastAsia="ru-RU"/>
                              </w:rPr>
                              <w:t>0</w:t>
                            </w:r>
                            <w:r w:rsidRPr="007B61CE">
                              <w:rPr>
                                <w:rFonts w:ascii="Courier New" w:eastAsia="Times New Roman" w:hAnsi="Courier New" w:cs="Courier New"/>
                                <w:color w:val="A9B7C6"/>
                                <w:sz w:val="20"/>
                                <w:szCs w:val="20"/>
                                <w:lang w:val="en-US" w:eastAsia="ru-RU"/>
                              </w:rPr>
                              <w:t>] = new_dic1[b]</w:t>
                            </w:r>
                            <w:r w:rsidRPr="007B61CE">
                              <w:rPr>
                                <w:rFonts w:ascii="Courier New" w:eastAsia="Times New Roman" w:hAnsi="Courier New" w:cs="Courier New"/>
                                <w:color w:val="A9B7C6"/>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real_minimum</w:t>
                            </w:r>
                            <w:proofErr w:type="spellEnd"/>
                            <w:r w:rsidRPr="007B61CE">
                              <w:rPr>
                                <w:rFonts w:ascii="Courier New" w:eastAsia="Times New Roman" w:hAnsi="Courier New" w:cs="Courier New"/>
                                <w:color w:val="A9B7C6"/>
                                <w:sz w:val="20"/>
                                <w:szCs w:val="20"/>
                                <w:lang w:val="en-US" w:eastAsia="ru-RU"/>
                              </w:rPr>
                              <w:t xml:space="preserve"> = </w:t>
                            </w:r>
                            <w:proofErr w:type="spellStart"/>
                            <w:r w:rsidRPr="007B61CE">
                              <w:rPr>
                                <w:rFonts w:ascii="Courier New" w:eastAsia="Times New Roman" w:hAnsi="Courier New" w:cs="Courier New"/>
                                <w:color w:val="A9B7C6"/>
                                <w:sz w:val="20"/>
                                <w:szCs w:val="20"/>
                                <w:lang w:val="en-US" w:eastAsia="ru-RU"/>
                              </w:rPr>
                              <w:t>temp.index</w:t>
                            </w:r>
                            <w:proofErr w:type="spellEnd"/>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8888C6"/>
                                <w:sz w:val="20"/>
                                <w:szCs w:val="20"/>
                                <w:lang w:val="en-US" w:eastAsia="ru-RU"/>
                              </w:rPr>
                              <w:t>min</w:t>
                            </w:r>
                            <w:r w:rsidRPr="007B61CE">
                              <w:rPr>
                                <w:rFonts w:ascii="Courier New" w:eastAsia="Times New Roman" w:hAnsi="Courier New" w:cs="Courier New"/>
                                <w:color w:val="A9B7C6"/>
                                <w:sz w:val="20"/>
                                <w:szCs w:val="20"/>
                                <w:lang w:val="en-US" w:eastAsia="ru-RU"/>
                              </w:rPr>
                              <w:t>(temp))</w:t>
                            </w:r>
                            <w:r w:rsidRPr="007B61CE">
                              <w:rPr>
                                <w:rFonts w:ascii="Courier New" w:eastAsia="Times New Roman" w:hAnsi="Courier New" w:cs="Courier New"/>
                                <w:color w:val="A9B7C6"/>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array.append</w:t>
                            </w:r>
                            <w:proofErr w:type="spellEnd"/>
                            <w:r w:rsidRPr="007B61CE">
                              <w:rPr>
                                <w:rFonts w:ascii="Courier New" w:eastAsia="Times New Roman" w:hAnsi="Courier New" w:cs="Courier New"/>
                                <w:color w:val="A9B7C6"/>
                                <w:sz w:val="20"/>
                                <w:szCs w:val="20"/>
                                <w:lang w:val="en-US" w:eastAsia="ru-RU"/>
                              </w:rPr>
                              <w:t>([word1</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temp[</w:t>
                            </w:r>
                            <w:proofErr w:type="spellStart"/>
                            <w:r w:rsidRPr="007B61CE">
                              <w:rPr>
                                <w:rFonts w:ascii="Courier New" w:eastAsia="Times New Roman" w:hAnsi="Courier New" w:cs="Courier New"/>
                                <w:color w:val="A9B7C6"/>
                                <w:sz w:val="20"/>
                                <w:szCs w:val="20"/>
                                <w:lang w:val="en-US" w:eastAsia="ru-RU"/>
                              </w:rPr>
                              <w:t>real_minimum</w:t>
                            </w:r>
                            <w:proofErr w:type="spellEnd"/>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minimum])</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if </w:t>
                            </w:r>
                            <w:r w:rsidRPr="007B61CE">
                              <w:rPr>
                                <w:rFonts w:ascii="Courier New" w:eastAsia="Times New Roman" w:hAnsi="Courier New" w:cs="Courier New"/>
                                <w:color w:val="A9B7C6"/>
                                <w:sz w:val="20"/>
                                <w:szCs w:val="20"/>
                                <w:lang w:val="en-US" w:eastAsia="ru-RU"/>
                              </w:rPr>
                              <w:t xml:space="preserve">minimum &gt; </w:t>
                            </w:r>
                            <w:r w:rsidRPr="007B61CE">
                              <w:rPr>
                                <w:rFonts w:ascii="Courier New" w:eastAsia="Times New Roman" w:hAnsi="Courier New" w:cs="Courier New"/>
                                <w:color w:val="6897BB"/>
                                <w:sz w:val="20"/>
                                <w:szCs w:val="20"/>
                                <w:lang w:val="en-US" w:eastAsia="ru-RU"/>
                              </w:rPr>
                              <w:t>2</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8888C6"/>
                                <w:sz w:val="20"/>
                                <w:szCs w:val="20"/>
                                <w:lang w:val="en-US" w:eastAsia="ru-RU"/>
                              </w:rPr>
                              <w:t>print</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6A8759"/>
                                <w:sz w:val="20"/>
                                <w:szCs w:val="20"/>
                                <w:lang w:val="en-US" w:eastAsia="ru-RU"/>
                              </w:rPr>
                              <w:t>'</w:t>
                            </w:r>
                            <w:r w:rsidRPr="007B61CE">
                              <w:rPr>
                                <w:rFonts w:ascii="Courier New" w:eastAsia="Times New Roman" w:hAnsi="Courier New" w:cs="Courier New"/>
                                <w:color w:val="6A8759"/>
                                <w:sz w:val="20"/>
                                <w:szCs w:val="20"/>
                                <w:lang w:eastAsia="ru-RU"/>
                              </w:rPr>
                              <w:t>Возможная</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ошибка</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8888C6"/>
                                <w:sz w:val="20"/>
                                <w:szCs w:val="20"/>
                                <w:lang w:val="en-US" w:eastAsia="ru-RU"/>
                              </w:rPr>
                              <w:t>str</w:t>
                            </w:r>
                            <w:r w:rsidRPr="007B61CE">
                              <w:rPr>
                                <w:rFonts w:ascii="Courier New" w:eastAsia="Times New Roman" w:hAnsi="Courier New" w:cs="Courier New"/>
                                <w:color w:val="A9B7C6"/>
                                <w:sz w:val="20"/>
                                <w:szCs w:val="20"/>
                                <w:lang w:val="en-US" w:eastAsia="ru-RU"/>
                              </w:rPr>
                              <w:t xml:space="preserve">(word1) + </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6A8759"/>
                                <w:sz w:val="20"/>
                                <w:szCs w:val="20"/>
                                <w:lang w:eastAsia="ru-RU"/>
                              </w:rPr>
                              <w:t>Мин</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редакторское</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расстояние</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8888C6"/>
                                <w:sz w:val="20"/>
                                <w:szCs w:val="20"/>
                                <w:lang w:val="en-US" w:eastAsia="ru-RU"/>
                              </w:rPr>
                              <w:t>str</w:t>
                            </w:r>
                            <w:r w:rsidRPr="007B61CE">
                              <w:rPr>
                                <w:rFonts w:ascii="Courier New" w:eastAsia="Times New Roman" w:hAnsi="Courier New" w:cs="Courier New"/>
                                <w:color w:val="A9B7C6"/>
                                <w:sz w:val="20"/>
                                <w:szCs w:val="20"/>
                                <w:lang w:val="en-US" w:eastAsia="ru-RU"/>
                              </w:rPr>
                              <w:t>(minimum) +</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6A8759"/>
                                <w:sz w:val="20"/>
                                <w:szCs w:val="20"/>
                                <w:lang w:eastAsia="ru-RU"/>
                              </w:rPr>
                              <w:t>Возможные</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замены</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8888C6"/>
                                <w:sz w:val="20"/>
                                <w:szCs w:val="20"/>
                                <w:lang w:val="en-US" w:eastAsia="ru-RU"/>
                              </w:rPr>
                              <w:t>str</w:t>
                            </w:r>
                            <w:r w:rsidRPr="007B61CE">
                              <w:rPr>
                                <w:rFonts w:ascii="Courier New" w:eastAsia="Times New Roman" w:hAnsi="Courier New" w:cs="Courier New"/>
                                <w:color w:val="A9B7C6"/>
                                <w:sz w:val="20"/>
                                <w:szCs w:val="20"/>
                                <w:lang w:val="en-US" w:eastAsia="ru-RU"/>
                              </w:rPr>
                              <w:t>([temp[</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CC7832"/>
                                <w:sz w:val="20"/>
                                <w:szCs w:val="20"/>
                                <w:lang w:val="en-US" w:eastAsia="ru-RU"/>
                              </w:rPr>
                              <w:t xml:space="preserve">for </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CC7832"/>
                                <w:sz w:val="20"/>
                                <w:szCs w:val="20"/>
                                <w:lang w:val="en-US" w:eastAsia="ru-RU"/>
                              </w:rPr>
                              <w:t xml:space="preserve">in </w:t>
                            </w:r>
                            <w:r w:rsidRPr="007B61CE">
                              <w:rPr>
                                <w:rFonts w:ascii="Courier New" w:eastAsia="Times New Roman" w:hAnsi="Courier New" w:cs="Courier New"/>
                                <w:color w:val="8888C6"/>
                                <w:sz w:val="20"/>
                                <w:szCs w:val="20"/>
                                <w:lang w:val="en-US" w:eastAsia="ru-RU"/>
                              </w:rPr>
                              <w:t>range</w:t>
                            </w:r>
                            <w:r w:rsidRPr="007B61CE">
                              <w:rPr>
                                <w:rFonts w:ascii="Courier New" w:eastAsia="Times New Roman" w:hAnsi="Courier New" w:cs="Courier New"/>
                                <w:color w:val="A9B7C6"/>
                                <w:sz w:val="20"/>
                                <w:szCs w:val="20"/>
                                <w:lang w:val="en-US" w:eastAsia="ru-RU"/>
                              </w:rPr>
                              <w:t>(</w:t>
                            </w:r>
                            <w:proofErr w:type="spellStart"/>
                            <w:r w:rsidRPr="007B61CE">
                              <w:rPr>
                                <w:rFonts w:ascii="Courier New" w:eastAsia="Times New Roman" w:hAnsi="Courier New" w:cs="Courier New"/>
                                <w:color w:val="8888C6"/>
                                <w:sz w:val="20"/>
                                <w:szCs w:val="20"/>
                                <w:lang w:val="en-US" w:eastAsia="ru-RU"/>
                              </w:rPr>
                              <w:t>len</w:t>
                            </w:r>
                            <w:proofErr w:type="spellEnd"/>
                            <w:r w:rsidRPr="007B61CE">
                              <w:rPr>
                                <w:rFonts w:ascii="Courier New" w:eastAsia="Times New Roman" w:hAnsi="Courier New" w:cs="Courier New"/>
                                <w:color w:val="A9B7C6"/>
                                <w:sz w:val="20"/>
                                <w:szCs w:val="20"/>
                                <w:lang w:val="en-US" w:eastAsia="ru-RU"/>
                              </w:rPr>
                              <w:t>(temp))])</w:t>
                            </w:r>
                            <w:r w:rsidRPr="007B61CE">
                              <w:rPr>
                                <w:rFonts w:ascii="Courier New" w:eastAsia="Times New Roman" w:hAnsi="Courier New" w:cs="Courier New"/>
                                <w:color w:val="A9B7C6"/>
                                <w:sz w:val="20"/>
                                <w:szCs w:val="20"/>
                                <w:lang w:val="en-US" w:eastAsia="ru-RU"/>
                              </w:rPr>
                              <w:br/>
                              <w:t xml:space="preserve">                  + </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6A8759"/>
                                <w:sz w:val="20"/>
                                <w:szCs w:val="20"/>
                                <w:lang w:eastAsia="ru-RU"/>
                              </w:rPr>
                              <w:t>Замены</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нет</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из</w:t>
                            </w:r>
                            <w:r w:rsidRPr="007B61CE">
                              <w:rPr>
                                <w:rFonts w:ascii="Courier New" w:eastAsia="Times New Roman" w:hAnsi="Courier New" w:cs="Courier New"/>
                                <w:color w:val="6A8759"/>
                                <w:sz w:val="20"/>
                                <w:szCs w:val="20"/>
                                <w:lang w:val="en-US" w:eastAsia="ru-RU"/>
                              </w:rPr>
                              <w:t>-</w:t>
                            </w:r>
                            <w:r w:rsidRPr="007B61CE">
                              <w:rPr>
                                <w:rFonts w:ascii="Courier New" w:eastAsia="Times New Roman" w:hAnsi="Courier New" w:cs="Courier New"/>
                                <w:color w:val="6A8759"/>
                                <w:sz w:val="20"/>
                                <w:szCs w:val="20"/>
                                <w:lang w:eastAsia="ru-RU"/>
                              </w:rPr>
                              <w:t>за</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большого</w:t>
                            </w:r>
                            <w:r w:rsidRPr="007B61CE">
                              <w:rPr>
                                <w:rFonts w:ascii="Courier New" w:eastAsia="Times New Roman" w:hAnsi="Courier New" w:cs="Courier New"/>
                                <w:color w:val="6A8759"/>
                                <w:sz w:val="20"/>
                                <w:szCs w:val="20"/>
                                <w:lang w:val="en-US" w:eastAsia="ru-RU"/>
                              </w:rPr>
                              <w:t xml:space="preserve"> </w:t>
                            </w:r>
                            <w:proofErr w:type="spellStart"/>
                            <w:r w:rsidRPr="007B61CE">
                              <w:rPr>
                                <w:rFonts w:ascii="Courier New" w:eastAsia="Times New Roman" w:hAnsi="Courier New" w:cs="Courier New"/>
                                <w:color w:val="6A8759"/>
                                <w:sz w:val="20"/>
                                <w:szCs w:val="20"/>
                                <w:lang w:eastAsia="ru-RU"/>
                              </w:rPr>
                              <w:t>ред</w:t>
                            </w:r>
                            <w:proofErr w:type="spellEnd"/>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расстояния</w:t>
                            </w:r>
                            <w:r w:rsidRPr="007B61CE">
                              <w:rPr>
                                <w:rFonts w:ascii="Courier New" w:eastAsia="Times New Roman" w:hAnsi="Courier New" w:cs="Courier New"/>
                                <w:color w:val="6A8759"/>
                                <w:sz w:val="20"/>
                                <w:szCs w:val="20"/>
                                <w:lang w:val="en-US" w:eastAsia="ru-RU"/>
                              </w:rPr>
                              <w:t>'</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else</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8888C6"/>
                                <w:sz w:val="20"/>
                                <w:szCs w:val="20"/>
                                <w:lang w:val="en-US" w:eastAsia="ru-RU"/>
                              </w:rPr>
                              <w:t>print</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6A8759"/>
                                <w:sz w:val="20"/>
                                <w:szCs w:val="20"/>
                                <w:lang w:val="en-US" w:eastAsia="ru-RU"/>
                              </w:rPr>
                              <w:t>'</w:t>
                            </w:r>
                            <w:r w:rsidRPr="007B61CE">
                              <w:rPr>
                                <w:rFonts w:ascii="Courier New" w:eastAsia="Times New Roman" w:hAnsi="Courier New" w:cs="Courier New"/>
                                <w:color w:val="6A8759"/>
                                <w:sz w:val="20"/>
                                <w:szCs w:val="20"/>
                                <w:lang w:eastAsia="ru-RU"/>
                              </w:rPr>
                              <w:t>Возможная</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ошибка</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8888C6"/>
                                <w:sz w:val="20"/>
                                <w:szCs w:val="20"/>
                                <w:lang w:val="en-US" w:eastAsia="ru-RU"/>
                              </w:rPr>
                              <w:t>str</w:t>
                            </w:r>
                            <w:r w:rsidRPr="007B61CE">
                              <w:rPr>
                                <w:rFonts w:ascii="Courier New" w:eastAsia="Times New Roman" w:hAnsi="Courier New" w:cs="Courier New"/>
                                <w:color w:val="A9B7C6"/>
                                <w:sz w:val="20"/>
                                <w:szCs w:val="20"/>
                                <w:lang w:val="en-US" w:eastAsia="ru-RU"/>
                              </w:rPr>
                              <w:t xml:space="preserve">(word1) + </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6A8759"/>
                                <w:sz w:val="20"/>
                                <w:szCs w:val="20"/>
                                <w:lang w:eastAsia="ru-RU"/>
                              </w:rPr>
                              <w:t>Мин</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редакторское</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расстояние</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8888C6"/>
                                <w:sz w:val="20"/>
                                <w:szCs w:val="20"/>
                                <w:lang w:val="en-US" w:eastAsia="ru-RU"/>
                              </w:rPr>
                              <w:t>str</w:t>
                            </w:r>
                            <w:r w:rsidRPr="007B61CE">
                              <w:rPr>
                                <w:rFonts w:ascii="Courier New" w:eastAsia="Times New Roman" w:hAnsi="Courier New" w:cs="Courier New"/>
                                <w:color w:val="A9B7C6"/>
                                <w:sz w:val="20"/>
                                <w:szCs w:val="20"/>
                                <w:lang w:val="en-US" w:eastAsia="ru-RU"/>
                              </w:rPr>
                              <w:t>(minimum) +</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6A8759"/>
                                <w:sz w:val="20"/>
                                <w:szCs w:val="20"/>
                                <w:lang w:eastAsia="ru-RU"/>
                              </w:rPr>
                              <w:t>Возможные</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замены</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8888C6"/>
                                <w:sz w:val="20"/>
                                <w:szCs w:val="20"/>
                                <w:lang w:val="en-US" w:eastAsia="ru-RU"/>
                              </w:rPr>
                              <w:t>str</w:t>
                            </w:r>
                            <w:r w:rsidRPr="007B61CE">
                              <w:rPr>
                                <w:rFonts w:ascii="Courier New" w:eastAsia="Times New Roman" w:hAnsi="Courier New" w:cs="Courier New"/>
                                <w:color w:val="A9B7C6"/>
                                <w:sz w:val="20"/>
                                <w:szCs w:val="20"/>
                                <w:lang w:val="en-US" w:eastAsia="ru-RU"/>
                              </w:rPr>
                              <w:t>([temp[</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CC7832"/>
                                <w:sz w:val="20"/>
                                <w:szCs w:val="20"/>
                                <w:lang w:val="en-US" w:eastAsia="ru-RU"/>
                              </w:rPr>
                              <w:t xml:space="preserve">for </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CC7832"/>
                                <w:sz w:val="20"/>
                                <w:szCs w:val="20"/>
                                <w:lang w:val="en-US" w:eastAsia="ru-RU"/>
                              </w:rPr>
                              <w:t xml:space="preserve">in </w:t>
                            </w:r>
                            <w:r w:rsidRPr="007B61CE">
                              <w:rPr>
                                <w:rFonts w:ascii="Courier New" w:eastAsia="Times New Roman" w:hAnsi="Courier New" w:cs="Courier New"/>
                                <w:color w:val="8888C6"/>
                                <w:sz w:val="20"/>
                                <w:szCs w:val="20"/>
                                <w:lang w:val="en-US" w:eastAsia="ru-RU"/>
                              </w:rPr>
                              <w:t>range</w:t>
                            </w:r>
                            <w:r w:rsidRPr="007B61CE">
                              <w:rPr>
                                <w:rFonts w:ascii="Courier New" w:eastAsia="Times New Roman" w:hAnsi="Courier New" w:cs="Courier New"/>
                                <w:color w:val="A9B7C6"/>
                                <w:sz w:val="20"/>
                                <w:szCs w:val="20"/>
                                <w:lang w:val="en-US" w:eastAsia="ru-RU"/>
                              </w:rPr>
                              <w:t>(</w:t>
                            </w:r>
                            <w:proofErr w:type="spellStart"/>
                            <w:r w:rsidRPr="007B61CE">
                              <w:rPr>
                                <w:rFonts w:ascii="Courier New" w:eastAsia="Times New Roman" w:hAnsi="Courier New" w:cs="Courier New"/>
                                <w:color w:val="8888C6"/>
                                <w:sz w:val="20"/>
                                <w:szCs w:val="20"/>
                                <w:lang w:val="en-US" w:eastAsia="ru-RU"/>
                              </w:rPr>
                              <w:t>len</w:t>
                            </w:r>
                            <w:proofErr w:type="spellEnd"/>
                            <w:r w:rsidRPr="007B61CE">
                              <w:rPr>
                                <w:rFonts w:ascii="Courier New" w:eastAsia="Times New Roman" w:hAnsi="Courier New" w:cs="Courier New"/>
                                <w:color w:val="A9B7C6"/>
                                <w:sz w:val="20"/>
                                <w:szCs w:val="20"/>
                                <w:lang w:val="en-US" w:eastAsia="ru-RU"/>
                              </w:rPr>
                              <w:t xml:space="preserve">(temp))]) + </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6A8759"/>
                                <w:sz w:val="20"/>
                                <w:szCs w:val="20"/>
                                <w:lang w:eastAsia="ru-RU"/>
                              </w:rPr>
                              <w:t>Вероятная</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замена</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8888C6"/>
                                <w:sz w:val="20"/>
                                <w:szCs w:val="20"/>
                                <w:lang w:val="en-US" w:eastAsia="ru-RU"/>
                              </w:rPr>
                              <w:t>str</w:t>
                            </w:r>
                            <w:r w:rsidRPr="007B61CE">
                              <w:rPr>
                                <w:rFonts w:ascii="Courier New" w:eastAsia="Times New Roman" w:hAnsi="Courier New" w:cs="Courier New"/>
                                <w:color w:val="A9B7C6"/>
                                <w:sz w:val="20"/>
                                <w:szCs w:val="20"/>
                                <w:lang w:val="en-US" w:eastAsia="ru-RU"/>
                              </w:rPr>
                              <w:t>(temp[</w:t>
                            </w:r>
                            <w:proofErr w:type="spellStart"/>
                            <w:r w:rsidRPr="007B61CE">
                              <w:rPr>
                                <w:rFonts w:ascii="Courier New" w:eastAsia="Times New Roman" w:hAnsi="Courier New" w:cs="Courier New"/>
                                <w:color w:val="A9B7C6"/>
                                <w:sz w:val="20"/>
                                <w:szCs w:val="20"/>
                                <w:lang w:val="en-US" w:eastAsia="ru-RU"/>
                              </w:rPr>
                              <w:t>real_minimum</w:t>
                            </w:r>
                            <w:proofErr w:type="spellEnd"/>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return </w:t>
                            </w:r>
                            <w:r w:rsidRPr="007B61CE">
                              <w:rPr>
                                <w:rFonts w:ascii="Courier New" w:eastAsia="Times New Roman" w:hAnsi="Courier New" w:cs="Courier New"/>
                                <w:color w:val="A9B7C6"/>
                                <w:sz w:val="20"/>
                                <w:szCs w:val="20"/>
                                <w:lang w:val="en-US" w:eastAsia="ru-RU"/>
                              </w:rPr>
                              <w:t>array</w:t>
                            </w:r>
                          </w:p>
                          <w:p w14:paraId="62C7BED4" w14:textId="77777777" w:rsidR="007B61CE" w:rsidRPr="008D64AA" w:rsidRDefault="007B61CE" w:rsidP="007B61C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D64C9" id="_x0000_s1035" type="#_x0000_t202" style="position:absolute;margin-left:0;margin-top:0;width:593.25pt;height:417.75pt;z-index:2516817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">
                <v:textbox>
                  <w:txbxContent>
                    <w:p w14:paraId="6E6F408C" w14:textId="77777777" w:rsidR="007B61CE" w:rsidRPr="007B61CE" w:rsidRDefault="007B61CE" w:rsidP="007B61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7B61CE">
                        <w:rPr>
                          <w:rFonts w:ascii="Courier New" w:eastAsia="Times New Roman" w:hAnsi="Courier New" w:cs="Courier New"/>
                          <w:color w:val="CC7832"/>
                          <w:sz w:val="20"/>
                          <w:szCs w:val="20"/>
                          <w:lang w:val="en-US" w:eastAsia="ru-RU"/>
                        </w:rPr>
                        <w:t xml:space="preserve">def </w:t>
                      </w:r>
                      <w:proofErr w:type="spellStart"/>
                      <w:r w:rsidRPr="007B61CE">
                        <w:rPr>
                          <w:rFonts w:ascii="Courier New" w:eastAsia="Times New Roman" w:hAnsi="Courier New" w:cs="Courier New"/>
                          <w:color w:val="FFC66D"/>
                          <w:sz w:val="20"/>
                          <w:szCs w:val="20"/>
                          <w:lang w:val="en-US" w:eastAsia="ru-RU"/>
                        </w:rPr>
                        <w:t>find_bad_words</w:t>
                      </w:r>
                      <w:proofErr w:type="spellEnd"/>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array = []</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for </w:t>
                      </w:r>
                      <w:r w:rsidRPr="007B61CE">
                        <w:rPr>
                          <w:rFonts w:ascii="Courier New" w:eastAsia="Times New Roman" w:hAnsi="Courier New" w:cs="Courier New"/>
                          <w:color w:val="A9B7C6"/>
                          <w:sz w:val="20"/>
                          <w:szCs w:val="20"/>
                          <w:lang w:val="en-US" w:eastAsia="ru-RU"/>
                        </w:rPr>
                        <w:t xml:space="preserve">word1 </w:t>
                      </w:r>
                      <w:r w:rsidRPr="007B61CE">
                        <w:rPr>
                          <w:rFonts w:ascii="Courier New" w:eastAsia="Times New Roman" w:hAnsi="Courier New" w:cs="Courier New"/>
                          <w:color w:val="CC7832"/>
                          <w:sz w:val="20"/>
                          <w:szCs w:val="20"/>
                          <w:lang w:val="en-US" w:eastAsia="ru-RU"/>
                        </w:rPr>
                        <w:t xml:space="preserve">in </w:t>
                      </w:r>
                      <w:proofErr w:type="spellStart"/>
                      <w:r w:rsidRPr="007B61CE">
                        <w:rPr>
                          <w:rFonts w:ascii="Courier New" w:eastAsia="Times New Roman" w:hAnsi="Courier New" w:cs="Courier New"/>
                          <w:color w:val="A9B7C6"/>
                          <w:sz w:val="20"/>
                          <w:szCs w:val="20"/>
                          <w:lang w:val="en-US" w:eastAsia="ru-RU"/>
                        </w:rPr>
                        <w:t>not_in_dic</w:t>
                      </w:r>
                      <w:proofErr w:type="spellEnd"/>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minimum = </w:t>
                      </w:r>
                      <w:r w:rsidRPr="007B61CE">
                        <w:rPr>
                          <w:rFonts w:ascii="Courier New" w:eastAsia="Times New Roman" w:hAnsi="Courier New" w:cs="Courier New"/>
                          <w:color w:val="6897BB"/>
                          <w:sz w:val="20"/>
                          <w:szCs w:val="20"/>
                          <w:lang w:val="en-US" w:eastAsia="ru-RU"/>
                        </w:rPr>
                        <w:t>999</w:t>
                      </w:r>
                      <w:r w:rsidRPr="007B61CE">
                        <w:rPr>
                          <w:rFonts w:ascii="Courier New" w:eastAsia="Times New Roman" w:hAnsi="Courier New" w:cs="Courier New"/>
                          <w:color w:val="6897BB"/>
                          <w:sz w:val="20"/>
                          <w:szCs w:val="20"/>
                          <w:lang w:val="en-US" w:eastAsia="ru-RU"/>
                        </w:rPr>
                        <w:br/>
                        <w:t xml:space="preserve">        </w:t>
                      </w:r>
                      <w:r w:rsidRPr="007B61CE">
                        <w:rPr>
                          <w:rFonts w:ascii="Courier New" w:eastAsia="Times New Roman" w:hAnsi="Courier New" w:cs="Courier New"/>
                          <w:color w:val="A9B7C6"/>
                          <w:sz w:val="20"/>
                          <w:szCs w:val="20"/>
                          <w:lang w:val="en-US" w:eastAsia="ru-RU"/>
                        </w:rPr>
                        <w:t>temp = []</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for </w:t>
                      </w:r>
                      <w:r w:rsidRPr="007B61CE">
                        <w:rPr>
                          <w:rFonts w:ascii="Courier New" w:eastAsia="Times New Roman" w:hAnsi="Courier New" w:cs="Courier New"/>
                          <w:color w:val="A9B7C6"/>
                          <w:sz w:val="20"/>
                          <w:szCs w:val="20"/>
                          <w:lang w:val="en-US" w:eastAsia="ru-RU"/>
                        </w:rPr>
                        <w:t xml:space="preserve">word2 </w:t>
                      </w:r>
                      <w:r w:rsidRPr="007B61CE">
                        <w:rPr>
                          <w:rFonts w:ascii="Courier New" w:eastAsia="Times New Roman" w:hAnsi="Courier New" w:cs="Courier New"/>
                          <w:color w:val="CC7832"/>
                          <w:sz w:val="20"/>
                          <w:szCs w:val="20"/>
                          <w:lang w:val="en-US" w:eastAsia="ru-RU"/>
                        </w:rPr>
                        <w:t xml:space="preserve">in </w:t>
                      </w:r>
                      <w:r w:rsidRPr="007B61CE">
                        <w:rPr>
                          <w:rFonts w:ascii="Courier New" w:eastAsia="Times New Roman" w:hAnsi="Courier New" w:cs="Courier New"/>
                          <w:color w:val="A9B7C6"/>
                          <w:sz w:val="20"/>
                          <w:szCs w:val="20"/>
                          <w:lang w:val="en-US" w:eastAsia="ru-RU"/>
                        </w:rPr>
                        <w:t>new_dic1:</w:t>
                      </w:r>
                      <w:r w:rsidRPr="007B61CE">
                        <w:rPr>
                          <w:rFonts w:ascii="Courier New" w:eastAsia="Times New Roman" w:hAnsi="Courier New" w:cs="Courier New"/>
                          <w:color w:val="A9B7C6"/>
                          <w:sz w:val="20"/>
                          <w:szCs w:val="20"/>
                          <w:lang w:val="en-US" w:eastAsia="ru-RU"/>
                        </w:rPr>
                        <w:br/>
                        <w:t xml:space="preserve">            distance = </w:t>
                      </w:r>
                      <w:proofErr w:type="spellStart"/>
                      <w:r w:rsidRPr="007B61CE">
                        <w:rPr>
                          <w:rFonts w:ascii="Courier New" w:eastAsia="Times New Roman" w:hAnsi="Courier New" w:cs="Courier New"/>
                          <w:color w:val="A9B7C6"/>
                          <w:sz w:val="20"/>
                          <w:szCs w:val="20"/>
                          <w:lang w:val="en-US" w:eastAsia="ru-RU"/>
                        </w:rPr>
                        <w:t>lev_dist</w:t>
                      </w:r>
                      <w:proofErr w:type="spellEnd"/>
                      <w:r w:rsidRPr="007B61CE">
                        <w:rPr>
                          <w:rFonts w:ascii="Courier New" w:eastAsia="Times New Roman" w:hAnsi="Courier New" w:cs="Courier New"/>
                          <w:color w:val="A9B7C6"/>
                          <w:sz w:val="20"/>
                          <w:szCs w:val="20"/>
                          <w:lang w:val="en-US" w:eastAsia="ru-RU"/>
                        </w:rPr>
                        <w:t>(word1</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word2)</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if </w:t>
                      </w:r>
                      <w:r w:rsidRPr="007B61CE">
                        <w:rPr>
                          <w:rFonts w:ascii="Courier New" w:eastAsia="Times New Roman" w:hAnsi="Courier New" w:cs="Courier New"/>
                          <w:color w:val="A9B7C6"/>
                          <w:sz w:val="20"/>
                          <w:szCs w:val="20"/>
                          <w:lang w:val="en-US" w:eastAsia="ru-RU"/>
                        </w:rPr>
                        <w:t>distance &lt;= minimum:</w:t>
                      </w:r>
                      <w:r w:rsidRPr="007B61CE">
                        <w:rPr>
                          <w:rFonts w:ascii="Courier New" w:eastAsia="Times New Roman" w:hAnsi="Courier New" w:cs="Courier New"/>
                          <w:color w:val="A9B7C6"/>
                          <w:sz w:val="20"/>
                          <w:szCs w:val="20"/>
                          <w:lang w:val="en-US" w:eastAsia="ru-RU"/>
                        </w:rPr>
                        <w:br/>
                        <w:t xml:space="preserve">                minimum = distance</w:t>
                      </w:r>
                      <w:r w:rsidRPr="007B61CE">
                        <w:rPr>
                          <w:rFonts w:ascii="Courier New" w:eastAsia="Times New Roman" w:hAnsi="Courier New" w:cs="Courier New"/>
                          <w:color w:val="A9B7C6"/>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temp.append</w:t>
                      </w:r>
                      <w:proofErr w:type="spellEnd"/>
                      <w:r w:rsidRPr="007B61CE">
                        <w:rPr>
                          <w:rFonts w:ascii="Courier New" w:eastAsia="Times New Roman" w:hAnsi="Courier New" w:cs="Courier New"/>
                          <w:color w:val="A9B7C6"/>
                          <w:sz w:val="20"/>
                          <w:szCs w:val="20"/>
                          <w:lang w:val="en-US" w:eastAsia="ru-RU"/>
                        </w:rPr>
                        <w:t>([minimum</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word2])</w:t>
                      </w:r>
                      <w:r w:rsidRPr="007B61CE">
                        <w:rPr>
                          <w:rFonts w:ascii="Courier New" w:eastAsia="Times New Roman" w:hAnsi="Courier New" w:cs="Courier New"/>
                          <w:color w:val="A9B7C6"/>
                          <w:sz w:val="20"/>
                          <w:szCs w:val="20"/>
                          <w:lang w:val="en-US" w:eastAsia="ru-RU"/>
                        </w:rPr>
                        <w:br/>
                        <w:t xml:space="preserve">        minimum = </w:t>
                      </w:r>
                      <w:r w:rsidRPr="007B61CE">
                        <w:rPr>
                          <w:rFonts w:ascii="Courier New" w:eastAsia="Times New Roman" w:hAnsi="Courier New" w:cs="Courier New"/>
                          <w:color w:val="8888C6"/>
                          <w:sz w:val="20"/>
                          <w:szCs w:val="20"/>
                          <w:lang w:val="en-US" w:eastAsia="ru-RU"/>
                        </w:rPr>
                        <w:t>min</w:t>
                      </w:r>
                      <w:r w:rsidRPr="007B61CE">
                        <w:rPr>
                          <w:rFonts w:ascii="Courier New" w:eastAsia="Times New Roman" w:hAnsi="Courier New" w:cs="Courier New"/>
                          <w:color w:val="A9B7C6"/>
                          <w:sz w:val="20"/>
                          <w:szCs w:val="20"/>
                          <w:lang w:val="en-US" w:eastAsia="ru-RU"/>
                        </w:rPr>
                        <w:t>(temp)[</w:t>
                      </w:r>
                      <w:r w:rsidRPr="007B61CE">
                        <w:rPr>
                          <w:rFonts w:ascii="Courier New" w:eastAsia="Times New Roman" w:hAnsi="Courier New" w:cs="Courier New"/>
                          <w:color w:val="6897BB"/>
                          <w:sz w:val="20"/>
                          <w:szCs w:val="20"/>
                          <w:lang w:val="en-US" w:eastAsia="ru-RU"/>
                        </w:rPr>
                        <w:t>0</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 xml:space="preserve"> = </w:t>
                      </w:r>
                      <w:r w:rsidRPr="007B61CE">
                        <w:rPr>
                          <w:rFonts w:ascii="Courier New" w:eastAsia="Times New Roman" w:hAnsi="Courier New" w:cs="Courier New"/>
                          <w:color w:val="6897BB"/>
                          <w:sz w:val="20"/>
                          <w:szCs w:val="20"/>
                          <w:lang w:val="en-US" w:eastAsia="ru-RU"/>
                        </w:rPr>
                        <w:t>0</w:t>
                      </w:r>
                      <w:r w:rsidRPr="007B61CE">
                        <w:rPr>
                          <w:rFonts w:ascii="Courier New" w:eastAsia="Times New Roman" w:hAnsi="Courier New" w:cs="Courier New"/>
                          <w:color w:val="6897BB"/>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for </w:t>
                      </w:r>
                      <w:r w:rsidRPr="007B61CE">
                        <w:rPr>
                          <w:rFonts w:ascii="Courier New" w:eastAsia="Times New Roman" w:hAnsi="Courier New" w:cs="Courier New"/>
                          <w:color w:val="A9B7C6"/>
                          <w:sz w:val="20"/>
                          <w:szCs w:val="20"/>
                          <w:lang w:val="en-US" w:eastAsia="ru-RU"/>
                        </w:rPr>
                        <w:t xml:space="preserve">j </w:t>
                      </w:r>
                      <w:r w:rsidRPr="007B61CE">
                        <w:rPr>
                          <w:rFonts w:ascii="Courier New" w:eastAsia="Times New Roman" w:hAnsi="Courier New" w:cs="Courier New"/>
                          <w:color w:val="CC7832"/>
                          <w:sz w:val="20"/>
                          <w:szCs w:val="20"/>
                          <w:lang w:val="en-US" w:eastAsia="ru-RU"/>
                        </w:rPr>
                        <w:t xml:space="preserve">in </w:t>
                      </w:r>
                      <w:r w:rsidRPr="007B61CE">
                        <w:rPr>
                          <w:rFonts w:ascii="Courier New" w:eastAsia="Times New Roman" w:hAnsi="Courier New" w:cs="Courier New"/>
                          <w:color w:val="8888C6"/>
                          <w:sz w:val="20"/>
                          <w:szCs w:val="20"/>
                          <w:lang w:val="en-US" w:eastAsia="ru-RU"/>
                        </w:rPr>
                        <w:t>range</w:t>
                      </w:r>
                      <w:r w:rsidRPr="007B61CE">
                        <w:rPr>
                          <w:rFonts w:ascii="Courier New" w:eastAsia="Times New Roman" w:hAnsi="Courier New" w:cs="Courier New"/>
                          <w:color w:val="A9B7C6"/>
                          <w:sz w:val="20"/>
                          <w:szCs w:val="20"/>
                          <w:lang w:val="en-US" w:eastAsia="ru-RU"/>
                        </w:rPr>
                        <w:t>(</w:t>
                      </w:r>
                      <w:proofErr w:type="spellStart"/>
                      <w:r w:rsidRPr="007B61CE">
                        <w:rPr>
                          <w:rFonts w:ascii="Courier New" w:eastAsia="Times New Roman" w:hAnsi="Courier New" w:cs="Courier New"/>
                          <w:color w:val="8888C6"/>
                          <w:sz w:val="20"/>
                          <w:szCs w:val="20"/>
                          <w:lang w:val="en-US" w:eastAsia="ru-RU"/>
                        </w:rPr>
                        <w:t>len</w:t>
                      </w:r>
                      <w:proofErr w:type="spellEnd"/>
                      <w:r w:rsidRPr="007B61CE">
                        <w:rPr>
                          <w:rFonts w:ascii="Courier New" w:eastAsia="Times New Roman" w:hAnsi="Courier New" w:cs="Courier New"/>
                          <w:color w:val="A9B7C6"/>
                          <w:sz w:val="20"/>
                          <w:szCs w:val="20"/>
                          <w:lang w:val="en-US" w:eastAsia="ru-RU"/>
                        </w:rPr>
                        <w:t>(temp)):</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if </w:t>
                      </w:r>
                      <w:r w:rsidRPr="007B61CE">
                        <w:rPr>
                          <w:rFonts w:ascii="Courier New" w:eastAsia="Times New Roman" w:hAnsi="Courier New" w:cs="Courier New"/>
                          <w:color w:val="A9B7C6"/>
                          <w:sz w:val="20"/>
                          <w:szCs w:val="20"/>
                          <w:lang w:val="en-US" w:eastAsia="ru-RU"/>
                        </w:rPr>
                        <w:t>temp[</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6897BB"/>
                          <w:sz w:val="20"/>
                          <w:szCs w:val="20"/>
                          <w:lang w:val="en-US" w:eastAsia="ru-RU"/>
                        </w:rPr>
                        <w:t>0</w:t>
                      </w:r>
                      <w:r w:rsidRPr="007B61CE">
                        <w:rPr>
                          <w:rFonts w:ascii="Courier New" w:eastAsia="Times New Roman" w:hAnsi="Courier New" w:cs="Courier New"/>
                          <w:color w:val="A9B7C6"/>
                          <w:sz w:val="20"/>
                          <w:szCs w:val="20"/>
                          <w:lang w:val="en-US" w:eastAsia="ru-RU"/>
                        </w:rPr>
                        <w:t>] &gt; minimum:</w:t>
                      </w:r>
                      <w:r w:rsidRPr="007B61CE">
                        <w:rPr>
                          <w:rFonts w:ascii="Courier New" w:eastAsia="Times New Roman" w:hAnsi="Courier New" w:cs="Courier New"/>
                          <w:color w:val="A9B7C6"/>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temp.pop</w:t>
                      </w:r>
                      <w:proofErr w:type="spellEnd"/>
                      <w:r w:rsidRPr="007B61CE">
                        <w:rPr>
                          <w:rFonts w:ascii="Courier New" w:eastAsia="Times New Roman" w:hAnsi="Courier New" w:cs="Courier New"/>
                          <w:color w:val="A9B7C6"/>
                          <w:sz w:val="20"/>
                          <w:szCs w:val="20"/>
                          <w:lang w:val="en-US" w:eastAsia="ru-RU"/>
                        </w:rPr>
                        <w:t>(</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 xml:space="preserve">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6897BB"/>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 xml:space="preserve"> += </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6897BB"/>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for </w:t>
                      </w:r>
                      <w:r w:rsidRPr="007B61CE">
                        <w:rPr>
                          <w:rFonts w:ascii="Courier New" w:eastAsia="Times New Roman" w:hAnsi="Courier New" w:cs="Courier New"/>
                          <w:color w:val="A9B7C6"/>
                          <w:sz w:val="20"/>
                          <w:szCs w:val="20"/>
                          <w:lang w:val="en-US" w:eastAsia="ru-RU"/>
                        </w:rPr>
                        <w:t xml:space="preserve">a </w:t>
                      </w:r>
                      <w:r w:rsidRPr="007B61CE">
                        <w:rPr>
                          <w:rFonts w:ascii="Courier New" w:eastAsia="Times New Roman" w:hAnsi="Courier New" w:cs="Courier New"/>
                          <w:color w:val="CC7832"/>
                          <w:sz w:val="20"/>
                          <w:szCs w:val="20"/>
                          <w:lang w:val="en-US" w:eastAsia="ru-RU"/>
                        </w:rPr>
                        <w:t xml:space="preserve">in </w:t>
                      </w:r>
                      <w:r w:rsidRPr="007B61CE">
                        <w:rPr>
                          <w:rFonts w:ascii="Courier New" w:eastAsia="Times New Roman" w:hAnsi="Courier New" w:cs="Courier New"/>
                          <w:color w:val="A9B7C6"/>
                          <w:sz w:val="20"/>
                          <w:szCs w:val="20"/>
                          <w:lang w:val="en-US" w:eastAsia="ru-RU"/>
                        </w:rPr>
                        <w:t>temp:</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for </w:t>
                      </w:r>
                      <w:r w:rsidRPr="007B61CE">
                        <w:rPr>
                          <w:rFonts w:ascii="Courier New" w:eastAsia="Times New Roman" w:hAnsi="Courier New" w:cs="Courier New"/>
                          <w:color w:val="A9B7C6"/>
                          <w:sz w:val="20"/>
                          <w:szCs w:val="20"/>
                          <w:lang w:val="en-US" w:eastAsia="ru-RU"/>
                        </w:rPr>
                        <w:t xml:space="preserve">b </w:t>
                      </w:r>
                      <w:r w:rsidRPr="007B61CE">
                        <w:rPr>
                          <w:rFonts w:ascii="Courier New" w:eastAsia="Times New Roman" w:hAnsi="Courier New" w:cs="Courier New"/>
                          <w:color w:val="CC7832"/>
                          <w:sz w:val="20"/>
                          <w:szCs w:val="20"/>
                          <w:lang w:val="en-US" w:eastAsia="ru-RU"/>
                        </w:rPr>
                        <w:t xml:space="preserve">in </w:t>
                      </w:r>
                      <w:r w:rsidRPr="007B61CE">
                        <w:rPr>
                          <w:rFonts w:ascii="Courier New" w:eastAsia="Times New Roman" w:hAnsi="Courier New" w:cs="Courier New"/>
                          <w:color w:val="A9B7C6"/>
                          <w:sz w:val="20"/>
                          <w:szCs w:val="20"/>
                          <w:lang w:val="en-US" w:eastAsia="ru-RU"/>
                        </w:rPr>
                        <w:t>new_dic1:</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if </w:t>
                      </w:r>
                      <w:r w:rsidRPr="007B61CE">
                        <w:rPr>
                          <w:rFonts w:ascii="Courier New" w:eastAsia="Times New Roman" w:hAnsi="Courier New" w:cs="Courier New"/>
                          <w:color w:val="A9B7C6"/>
                          <w:sz w:val="20"/>
                          <w:szCs w:val="20"/>
                          <w:lang w:val="en-US" w:eastAsia="ru-RU"/>
                        </w:rPr>
                        <w:t>a[</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 == b:</w:t>
                      </w:r>
                      <w:r w:rsidRPr="007B61CE">
                        <w:rPr>
                          <w:rFonts w:ascii="Courier New" w:eastAsia="Times New Roman" w:hAnsi="Courier New" w:cs="Courier New"/>
                          <w:color w:val="A9B7C6"/>
                          <w:sz w:val="20"/>
                          <w:szCs w:val="20"/>
                          <w:lang w:val="en-US" w:eastAsia="ru-RU"/>
                        </w:rPr>
                        <w:br/>
                        <w:t xml:space="preserve">                    a[</w:t>
                      </w:r>
                      <w:r w:rsidRPr="007B61CE">
                        <w:rPr>
                          <w:rFonts w:ascii="Courier New" w:eastAsia="Times New Roman" w:hAnsi="Courier New" w:cs="Courier New"/>
                          <w:color w:val="6897BB"/>
                          <w:sz w:val="20"/>
                          <w:szCs w:val="20"/>
                          <w:lang w:val="en-US" w:eastAsia="ru-RU"/>
                        </w:rPr>
                        <w:t>0</w:t>
                      </w:r>
                      <w:r w:rsidRPr="007B61CE">
                        <w:rPr>
                          <w:rFonts w:ascii="Courier New" w:eastAsia="Times New Roman" w:hAnsi="Courier New" w:cs="Courier New"/>
                          <w:color w:val="A9B7C6"/>
                          <w:sz w:val="20"/>
                          <w:szCs w:val="20"/>
                          <w:lang w:val="en-US" w:eastAsia="ru-RU"/>
                        </w:rPr>
                        <w:t>] = new_dic1[b]</w:t>
                      </w:r>
                      <w:r w:rsidRPr="007B61CE">
                        <w:rPr>
                          <w:rFonts w:ascii="Courier New" w:eastAsia="Times New Roman" w:hAnsi="Courier New" w:cs="Courier New"/>
                          <w:color w:val="A9B7C6"/>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real_minimum</w:t>
                      </w:r>
                      <w:proofErr w:type="spellEnd"/>
                      <w:r w:rsidRPr="007B61CE">
                        <w:rPr>
                          <w:rFonts w:ascii="Courier New" w:eastAsia="Times New Roman" w:hAnsi="Courier New" w:cs="Courier New"/>
                          <w:color w:val="A9B7C6"/>
                          <w:sz w:val="20"/>
                          <w:szCs w:val="20"/>
                          <w:lang w:val="en-US" w:eastAsia="ru-RU"/>
                        </w:rPr>
                        <w:t xml:space="preserve"> = </w:t>
                      </w:r>
                      <w:proofErr w:type="spellStart"/>
                      <w:r w:rsidRPr="007B61CE">
                        <w:rPr>
                          <w:rFonts w:ascii="Courier New" w:eastAsia="Times New Roman" w:hAnsi="Courier New" w:cs="Courier New"/>
                          <w:color w:val="A9B7C6"/>
                          <w:sz w:val="20"/>
                          <w:szCs w:val="20"/>
                          <w:lang w:val="en-US" w:eastAsia="ru-RU"/>
                        </w:rPr>
                        <w:t>temp.index</w:t>
                      </w:r>
                      <w:proofErr w:type="spellEnd"/>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8888C6"/>
                          <w:sz w:val="20"/>
                          <w:szCs w:val="20"/>
                          <w:lang w:val="en-US" w:eastAsia="ru-RU"/>
                        </w:rPr>
                        <w:t>min</w:t>
                      </w:r>
                      <w:r w:rsidRPr="007B61CE">
                        <w:rPr>
                          <w:rFonts w:ascii="Courier New" w:eastAsia="Times New Roman" w:hAnsi="Courier New" w:cs="Courier New"/>
                          <w:color w:val="A9B7C6"/>
                          <w:sz w:val="20"/>
                          <w:szCs w:val="20"/>
                          <w:lang w:val="en-US" w:eastAsia="ru-RU"/>
                        </w:rPr>
                        <w:t>(temp))</w:t>
                      </w:r>
                      <w:r w:rsidRPr="007B61CE">
                        <w:rPr>
                          <w:rFonts w:ascii="Courier New" w:eastAsia="Times New Roman" w:hAnsi="Courier New" w:cs="Courier New"/>
                          <w:color w:val="A9B7C6"/>
                          <w:sz w:val="20"/>
                          <w:szCs w:val="20"/>
                          <w:lang w:val="en-US" w:eastAsia="ru-RU"/>
                        </w:rPr>
                        <w:br/>
                        <w:t xml:space="preserve">        </w:t>
                      </w:r>
                      <w:proofErr w:type="spellStart"/>
                      <w:r w:rsidRPr="007B61CE">
                        <w:rPr>
                          <w:rFonts w:ascii="Courier New" w:eastAsia="Times New Roman" w:hAnsi="Courier New" w:cs="Courier New"/>
                          <w:color w:val="A9B7C6"/>
                          <w:sz w:val="20"/>
                          <w:szCs w:val="20"/>
                          <w:lang w:val="en-US" w:eastAsia="ru-RU"/>
                        </w:rPr>
                        <w:t>array.append</w:t>
                      </w:r>
                      <w:proofErr w:type="spellEnd"/>
                      <w:r w:rsidRPr="007B61CE">
                        <w:rPr>
                          <w:rFonts w:ascii="Courier New" w:eastAsia="Times New Roman" w:hAnsi="Courier New" w:cs="Courier New"/>
                          <w:color w:val="A9B7C6"/>
                          <w:sz w:val="20"/>
                          <w:szCs w:val="20"/>
                          <w:lang w:val="en-US" w:eastAsia="ru-RU"/>
                        </w:rPr>
                        <w:t>([word1</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temp[</w:t>
                      </w:r>
                      <w:proofErr w:type="spellStart"/>
                      <w:r w:rsidRPr="007B61CE">
                        <w:rPr>
                          <w:rFonts w:ascii="Courier New" w:eastAsia="Times New Roman" w:hAnsi="Courier New" w:cs="Courier New"/>
                          <w:color w:val="A9B7C6"/>
                          <w:sz w:val="20"/>
                          <w:szCs w:val="20"/>
                          <w:lang w:val="en-US" w:eastAsia="ru-RU"/>
                        </w:rPr>
                        <w:t>real_minimum</w:t>
                      </w:r>
                      <w:proofErr w:type="spellEnd"/>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CC7832"/>
                          <w:sz w:val="20"/>
                          <w:szCs w:val="20"/>
                          <w:lang w:val="en-US" w:eastAsia="ru-RU"/>
                        </w:rPr>
                        <w:t xml:space="preserve">, </w:t>
                      </w:r>
                      <w:r w:rsidRPr="007B61CE">
                        <w:rPr>
                          <w:rFonts w:ascii="Courier New" w:eastAsia="Times New Roman" w:hAnsi="Courier New" w:cs="Courier New"/>
                          <w:color w:val="A9B7C6"/>
                          <w:sz w:val="20"/>
                          <w:szCs w:val="20"/>
                          <w:lang w:val="en-US" w:eastAsia="ru-RU"/>
                        </w:rPr>
                        <w:t>minimum])</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if </w:t>
                      </w:r>
                      <w:r w:rsidRPr="007B61CE">
                        <w:rPr>
                          <w:rFonts w:ascii="Courier New" w:eastAsia="Times New Roman" w:hAnsi="Courier New" w:cs="Courier New"/>
                          <w:color w:val="A9B7C6"/>
                          <w:sz w:val="20"/>
                          <w:szCs w:val="20"/>
                          <w:lang w:val="en-US" w:eastAsia="ru-RU"/>
                        </w:rPr>
                        <w:t xml:space="preserve">minimum &gt; </w:t>
                      </w:r>
                      <w:r w:rsidRPr="007B61CE">
                        <w:rPr>
                          <w:rFonts w:ascii="Courier New" w:eastAsia="Times New Roman" w:hAnsi="Courier New" w:cs="Courier New"/>
                          <w:color w:val="6897BB"/>
                          <w:sz w:val="20"/>
                          <w:szCs w:val="20"/>
                          <w:lang w:val="en-US" w:eastAsia="ru-RU"/>
                        </w:rPr>
                        <w:t>2</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8888C6"/>
                          <w:sz w:val="20"/>
                          <w:szCs w:val="20"/>
                          <w:lang w:val="en-US" w:eastAsia="ru-RU"/>
                        </w:rPr>
                        <w:t>print</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6A8759"/>
                          <w:sz w:val="20"/>
                          <w:szCs w:val="20"/>
                          <w:lang w:val="en-US" w:eastAsia="ru-RU"/>
                        </w:rPr>
                        <w:t>'</w:t>
                      </w:r>
                      <w:r w:rsidRPr="007B61CE">
                        <w:rPr>
                          <w:rFonts w:ascii="Courier New" w:eastAsia="Times New Roman" w:hAnsi="Courier New" w:cs="Courier New"/>
                          <w:color w:val="6A8759"/>
                          <w:sz w:val="20"/>
                          <w:szCs w:val="20"/>
                          <w:lang w:eastAsia="ru-RU"/>
                        </w:rPr>
                        <w:t>Возможная</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ошибка</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8888C6"/>
                          <w:sz w:val="20"/>
                          <w:szCs w:val="20"/>
                          <w:lang w:val="en-US" w:eastAsia="ru-RU"/>
                        </w:rPr>
                        <w:t>str</w:t>
                      </w:r>
                      <w:r w:rsidRPr="007B61CE">
                        <w:rPr>
                          <w:rFonts w:ascii="Courier New" w:eastAsia="Times New Roman" w:hAnsi="Courier New" w:cs="Courier New"/>
                          <w:color w:val="A9B7C6"/>
                          <w:sz w:val="20"/>
                          <w:szCs w:val="20"/>
                          <w:lang w:val="en-US" w:eastAsia="ru-RU"/>
                        </w:rPr>
                        <w:t xml:space="preserve">(word1) + </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6A8759"/>
                          <w:sz w:val="20"/>
                          <w:szCs w:val="20"/>
                          <w:lang w:eastAsia="ru-RU"/>
                        </w:rPr>
                        <w:t>Мин</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редакторское</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расстояние</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8888C6"/>
                          <w:sz w:val="20"/>
                          <w:szCs w:val="20"/>
                          <w:lang w:val="en-US" w:eastAsia="ru-RU"/>
                        </w:rPr>
                        <w:t>str</w:t>
                      </w:r>
                      <w:r w:rsidRPr="007B61CE">
                        <w:rPr>
                          <w:rFonts w:ascii="Courier New" w:eastAsia="Times New Roman" w:hAnsi="Courier New" w:cs="Courier New"/>
                          <w:color w:val="A9B7C6"/>
                          <w:sz w:val="20"/>
                          <w:szCs w:val="20"/>
                          <w:lang w:val="en-US" w:eastAsia="ru-RU"/>
                        </w:rPr>
                        <w:t>(minimum) +</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6A8759"/>
                          <w:sz w:val="20"/>
                          <w:szCs w:val="20"/>
                          <w:lang w:eastAsia="ru-RU"/>
                        </w:rPr>
                        <w:t>Возможные</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замены</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8888C6"/>
                          <w:sz w:val="20"/>
                          <w:szCs w:val="20"/>
                          <w:lang w:val="en-US" w:eastAsia="ru-RU"/>
                        </w:rPr>
                        <w:t>str</w:t>
                      </w:r>
                      <w:r w:rsidRPr="007B61CE">
                        <w:rPr>
                          <w:rFonts w:ascii="Courier New" w:eastAsia="Times New Roman" w:hAnsi="Courier New" w:cs="Courier New"/>
                          <w:color w:val="A9B7C6"/>
                          <w:sz w:val="20"/>
                          <w:szCs w:val="20"/>
                          <w:lang w:val="en-US" w:eastAsia="ru-RU"/>
                        </w:rPr>
                        <w:t>([temp[</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CC7832"/>
                          <w:sz w:val="20"/>
                          <w:szCs w:val="20"/>
                          <w:lang w:val="en-US" w:eastAsia="ru-RU"/>
                        </w:rPr>
                        <w:t xml:space="preserve">for </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CC7832"/>
                          <w:sz w:val="20"/>
                          <w:szCs w:val="20"/>
                          <w:lang w:val="en-US" w:eastAsia="ru-RU"/>
                        </w:rPr>
                        <w:t xml:space="preserve">in </w:t>
                      </w:r>
                      <w:r w:rsidRPr="007B61CE">
                        <w:rPr>
                          <w:rFonts w:ascii="Courier New" w:eastAsia="Times New Roman" w:hAnsi="Courier New" w:cs="Courier New"/>
                          <w:color w:val="8888C6"/>
                          <w:sz w:val="20"/>
                          <w:szCs w:val="20"/>
                          <w:lang w:val="en-US" w:eastAsia="ru-RU"/>
                        </w:rPr>
                        <w:t>range</w:t>
                      </w:r>
                      <w:r w:rsidRPr="007B61CE">
                        <w:rPr>
                          <w:rFonts w:ascii="Courier New" w:eastAsia="Times New Roman" w:hAnsi="Courier New" w:cs="Courier New"/>
                          <w:color w:val="A9B7C6"/>
                          <w:sz w:val="20"/>
                          <w:szCs w:val="20"/>
                          <w:lang w:val="en-US" w:eastAsia="ru-RU"/>
                        </w:rPr>
                        <w:t>(</w:t>
                      </w:r>
                      <w:proofErr w:type="spellStart"/>
                      <w:r w:rsidRPr="007B61CE">
                        <w:rPr>
                          <w:rFonts w:ascii="Courier New" w:eastAsia="Times New Roman" w:hAnsi="Courier New" w:cs="Courier New"/>
                          <w:color w:val="8888C6"/>
                          <w:sz w:val="20"/>
                          <w:szCs w:val="20"/>
                          <w:lang w:val="en-US" w:eastAsia="ru-RU"/>
                        </w:rPr>
                        <w:t>len</w:t>
                      </w:r>
                      <w:proofErr w:type="spellEnd"/>
                      <w:r w:rsidRPr="007B61CE">
                        <w:rPr>
                          <w:rFonts w:ascii="Courier New" w:eastAsia="Times New Roman" w:hAnsi="Courier New" w:cs="Courier New"/>
                          <w:color w:val="A9B7C6"/>
                          <w:sz w:val="20"/>
                          <w:szCs w:val="20"/>
                          <w:lang w:val="en-US" w:eastAsia="ru-RU"/>
                        </w:rPr>
                        <w:t>(temp))])</w:t>
                      </w:r>
                      <w:r w:rsidRPr="007B61CE">
                        <w:rPr>
                          <w:rFonts w:ascii="Courier New" w:eastAsia="Times New Roman" w:hAnsi="Courier New" w:cs="Courier New"/>
                          <w:color w:val="A9B7C6"/>
                          <w:sz w:val="20"/>
                          <w:szCs w:val="20"/>
                          <w:lang w:val="en-US" w:eastAsia="ru-RU"/>
                        </w:rPr>
                        <w:br/>
                        <w:t xml:space="preserve">                  + </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6A8759"/>
                          <w:sz w:val="20"/>
                          <w:szCs w:val="20"/>
                          <w:lang w:eastAsia="ru-RU"/>
                        </w:rPr>
                        <w:t>Замены</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нет</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из</w:t>
                      </w:r>
                      <w:r w:rsidRPr="007B61CE">
                        <w:rPr>
                          <w:rFonts w:ascii="Courier New" w:eastAsia="Times New Roman" w:hAnsi="Courier New" w:cs="Courier New"/>
                          <w:color w:val="6A8759"/>
                          <w:sz w:val="20"/>
                          <w:szCs w:val="20"/>
                          <w:lang w:val="en-US" w:eastAsia="ru-RU"/>
                        </w:rPr>
                        <w:t>-</w:t>
                      </w:r>
                      <w:r w:rsidRPr="007B61CE">
                        <w:rPr>
                          <w:rFonts w:ascii="Courier New" w:eastAsia="Times New Roman" w:hAnsi="Courier New" w:cs="Courier New"/>
                          <w:color w:val="6A8759"/>
                          <w:sz w:val="20"/>
                          <w:szCs w:val="20"/>
                          <w:lang w:eastAsia="ru-RU"/>
                        </w:rPr>
                        <w:t>за</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большого</w:t>
                      </w:r>
                      <w:r w:rsidRPr="007B61CE">
                        <w:rPr>
                          <w:rFonts w:ascii="Courier New" w:eastAsia="Times New Roman" w:hAnsi="Courier New" w:cs="Courier New"/>
                          <w:color w:val="6A8759"/>
                          <w:sz w:val="20"/>
                          <w:szCs w:val="20"/>
                          <w:lang w:val="en-US" w:eastAsia="ru-RU"/>
                        </w:rPr>
                        <w:t xml:space="preserve"> </w:t>
                      </w:r>
                      <w:proofErr w:type="spellStart"/>
                      <w:r w:rsidRPr="007B61CE">
                        <w:rPr>
                          <w:rFonts w:ascii="Courier New" w:eastAsia="Times New Roman" w:hAnsi="Courier New" w:cs="Courier New"/>
                          <w:color w:val="6A8759"/>
                          <w:sz w:val="20"/>
                          <w:szCs w:val="20"/>
                          <w:lang w:eastAsia="ru-RU"/>
                        </w:rPr>
                        <w:t>ред</w:t>
                      </w:r>
                      <w:proofErr w:type="spellEnd"/>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расстояния</w:t>
                      </w:r>
                      <w:r w:rsidRPr="007B61CE">
                        <w:rPr>
                          <w:rFonts w:ascii="Courier New" w:eastAsia="Times New Roman" w:hAnsi="Courier New" w:cs="Courier New"/>
                          <w:color w:val="6A8759"/>
                          <w:sz w:val="20"/>
                          <w:szCs w:val="20"/>
                          <w:lang w:val="en-US" w:eastAsia="ru-RU"/>
                        </w:rPr>
                        <w:t>'</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else</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8888C6"/>
                          <w:sz w:val="20"/>
                          <w:szCs w:val="20"/>
                          <w:lang w:val="en-US" w:eastAsia="ru-RU"/>
                        </w:rPr>
                        <w:t>print</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6A8759"/>
                          <w:sz w:val="20"/>
                          <w:szCs w:val="20"/>
                          <w:lang w:val="en-US" w:eastAsia="ru-RU"/>
                        </w:rPr>
                        <w:t>'</w:t>
                      </w:r>
                      <w:r w:rsidRPr="007B61CE">
                        <w:rPr>
                          <w:rFonts w:ascii="Courier New" w:eastAsia="Times New Roman" w:hAnsi="Courier New" w:cs="Courier New"/>
                          <w:color w:val="6A8759"/>
                          <w:sz w:val="20"/>
                          <w:szCs w:val="20"/>
                          <w:lang w:eastAsia="ru-RU"/>
                        </w:rPr>
                        <w:t>Возможная</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ошибка</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8888C6"/>
                          <w:sz w:val="20"/>
                          <w:szCs w:val="20"/>
                          <w:lang w:val="en-US" w:eastAsia="ru-RU"/>
                        </w:rPr>
                        <w:t>str</w:t>
                      </w:r>
                      <w:r w:rsidRPr="007B61CE">
                        <w:rPr>
                          <w:rFonts w:ascii="Courier New" w:eastAsia="Times New Roman" w:hAnsi="Courier New" w:cs="Courier New"/>
                          <w:color w:val="A9B7C6"/>
                          <w:sz w:val="20"/>
                          <w:szCs w:val="20"/>
                          <w:lang w:val="en-US" w:eastAsia="ru-RU"/>
                        </w:rPr>
                        <w:t xml:space="preserve">(word1) + </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6A8759"/>
                          <w:sz w:val="20"/>
                          <w:szCs w:val="20"/>
                          <w:lang w:eastAsia="ru-RU"/>
                        </w:rPr>
                        <w:t>Мин</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редакторское</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расстояние</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8888C6"/>
                          <w:sz w:val="20"/>
                          <w:szCs w:val="20"/>
                          <w:lang w:val="en-US" w:eastAsia="ru-RU"/>
                        </w:rPr>
                        <w:t>str</w:t>
                      </w:r>
                      <w:r w:rsidRPr="007B61CE">
                        <w:rPr>
                          <w:rFonts w:ascii="Courier New" w:eastAsia="Times New Roman" w:hAnsi="Courier New" w:cs="Courier New"/>
                          <w:color w:val="A9B7C6"/>
                          <w:sz w:val="20"/>
                          <w:szCs w:val="20"/>
                          <w:lang w:val="en-US" w:eastAsia="ru-RU"/>
                        </w:rPr>
                        <w:t>(minimum) +</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6A8759"/>
                          <w:sz w:val="20"/>
                          <w:szCs w:val="20"/>
                          <w:lang w:eastAsia="ru-RU"/>
                        </w:rPr>
                        <w:t>Возможные</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замены</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8888C6"/>
                          <w:sz w:val="20"/>
                          <w:szCs w:val="20"/>
                          <w:lang w:val="en-US" w:eastAsia="ru-RU"/>
                        </w:rPr>
                        <w:t>str</w:t>
                      </w:r>
                      <w:r w:rsidRPr="007B61CE">
                        <w:rPr>
                          <w:rFonts w:ascii="Courier New" w:eastAsia="Times New Roman" w:hAnsi="Courier New" w:cs="Courier New"/>
                          <w:color w:val="A9B7C6"/>
                          <w:sz w:val="20"/>
                          <w:szCs w:val="20"/>
                          <w:lang w:val="en-US" w:eastAsia="ru-RU"/>
                        </w:rPr>
                        <w:t>([temp[</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CC7832"/>
                          <w:sz w:val="20"/>
                          <w:szCs w:val="20"/>
                          <w:lang w:val="en-US" w:eastAsia="ru-RU"/>
                        </w:rPr>
                        <w:t xml:space="preserve">for </w:t>
                      </w:r>
                      <w:proofErr w:type="spellStart"/>
                      <w:r w:rsidRPr="007B61CE">
                        <w:rPr>
                          <w:rFonts w:ascii="Courier New" w:eastAsia="Times New Roman" w:hAnsi="Courier New" w:cs="Courier New"/>
                          <w:color w:val="A9B7C6"/>
                          <w:sz w:val="20"/>
                          <w:szCs w:val="20"/>
                          <w:lang w:val="en-US" w:eastAsia="ru-RU"/>
                        </w:rPr>
                        <w:t>i</w:t>
                      </w:r>
                      <w:proofErr w:type="spellEnd"/>
                      <w:r w:rsidRPr="007B61CE">
                        <w:rPr>
                          <w:rFonts w:ascii="Courier New" w:eastAsia="Times New Roman" w:hAnsi="Courier New" w:cs="Courier New"/>
                          <w:color w:val="A9B7C6"/>
                          <w:sz w:val="20"/>
                          <w:szCs w:val="20"/>
                          <w:lang w:val="en-US" w:eastAsia="ru-RU"/>
                        </w:rPr>
                        <w:t xml:space="preserve"> </w:t>
                      </w:r>
                      <w:r w:rsidRPr="007B61CE">
                        <w:rPr>
                          <w:rFonts w:ascii="Courier New" w:eastAsia="Times New Roman" w:hAnsi="Courier New" w:cs="Courier New"/>
                          <w:color w:val="CC7832"/>
                          <w:sz w:val="20"/>
                          <w:szCs w:val="20"/>
                          <w:lang w:val="en-US" w:eastAsia="ru-RU"/>
                        </w:rPr>
                        <w:t xml:space="preserve">in </w:t>
                      </w:r>
                      <w:r w:rsidRPr="007B61CE">
                        <w:rPr>
                          <w:rFonts w:ascii="Courier New" w:eastAsia="Times New Roman" w:hAnsi="Courier New" w:cs="Courier New"/>
                          <w:color w:val="8888C6"/>
                          <w:sz w:val="20"/>
                          <w:szCs w:val="20"/>
                          <w:lang w:val="en-US" w:eastAsia="ru-RU"/>
                        </w:rPr>
                        <w:t>range</w:t>
                      </w:r>
                      <w:r w:rsidRPr="007B61CE">
                        <w:rPr>
                          <w:rFonts w:ascii="Courier New" w:eastAsia="Times New Roman" w:hAnsi="Courier New" w:cs="Courier New"/>
                          <w:color w:val="A9B7C6"/>
                          <w:sz w:val="20"/>
                          <w:szCs w:val="20"/>
                          <w:lang w:val="en-US" w:eastAsia="ru-RU"/>
                        </w:rPr>
                        <w:t>(</w:t>
                      </w:r>
                      <w:proofErr w:type="spellStart"/>
                      <w:r w:rsidRPr="007B61CE">
                        <w:rPr>
                          <w:rFonts w:ascii="Courier New" w:eastAsia="Times New Roman" w:hAnsi="Courier New" w:cs="Courier New"/>
                          <w:color w:val="8888C6"/>
                          <w:sz w:val="20"/>
                          <w:szCs w:val="20"/>
                          <w:lang w:val="en-US" w:eastAsia="ru-RU"/>
                        </w:rPr>
                        <w:t>len</w:t>
                      </w:r>
                      <w:proofErr w:type="spellEnd"/>
                      <w:r w:rsidRPr="007B61CE">
                        <w:rPr>
                          <w:rFonts w:ascii="Courier New" w:eastAsia="Times New Roman" w:hAnsi="Courier New" w:cs="Courier New"/>
                          <w:color w:val="A9B7C6"/>
                          <w:sz w:val="20"/>
                          <w:szCs w:val="20"/>
                          <w:lang w:val="en-US" w:eastAsia="ru-RU"/>
                        </w:rPr>
                        <w:t xml:space="preserve">(temp))]) + </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6A8759"/>
                          <w:sz w:val="20"/>
                          <w:szCs w:val="20"/>
                          <w:lang w:eastAsia="ru-RU"/>
                        </w:rPr>
                        <w:t>Вероятная</w:t>
                      </w:r>
                      <w:r w:rsidRPr="007B61CE">
                        <w:rPr>
                          <w:rFonts w:ascii="Courier New" w:eastAsia="Times New Roman" w:hAnsi="Courier New" w:cs="Courier New"/>
                          <w:color w:val="6A8759"/>
                          <w:sz w:val="20"/>
                          <w:szCs w:val="20"/>
                          <w:lang w:val="en-US" w:eastAsia="ru-RU"/>
                        </w:rPr>
                        <w:t xml:space="preserve"> </w:t>
                      </w:r>
                      <w:r w:rsidRPr="007B61CE">
                        <w:rPr>
                          <w:rFonts w:ascii="Courier New" w:eastAsia="Times New Roman" w:hAnsi="Courier New" w:cs="Courier New"/>
                          <w:color w:val="6A8759"/>
                          <w:sz w:val="20"/>
                          <w:szCs w:val="20"/>
                          <w:lang w:eastAsia="ru-RU"/>
                        </w:rPr>
                        <w:t>замена</w:t>
                      </w:r>
                      <w:r w:rsidRPr="007B61CE">
                        <w:rPr>
                          <w:rFonts w:ascii="Courier New" w:eastAsia="Times New Roman" w:hAnsi="Courier New" w:cs="Courier New"/>
                          <w:color w:val="6A8759"/>
                          <w:sz w:val="20"/>
                          <w:szCs w:val="20"/>
                          <w:lang w:val="en-US" w:eastAsia="ru-RU"/>
                        </w:rPr>
                        <w:t xml:space="preserve">: ' </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8888C6"/>
                          <w:sz w:val="20"/>
                          <w:szCs w:val="20"/>
                          <w:lang w:val="en-US" w:eastAsia="ru-RU"/>
                        </w:rPr>
                        <w:t>str</w:t>
                      </w:r>
                      <w:r w:rsidRPr="007B61CE">
                        <w:rPr>
                          <w:rFonts w:ascii="Courier New" w:eastAsia="Times New Roman" w:hAnsi="Courier New" w:cs="Courier New"/>
                          <w:color w:val="A9B7C6"/>
                          <w:sz w:val="20"/>
                          <w:szCs w:val="20"/>
                          <w:lang w:val="en-US" w:eastAsia="ru-RU"/>
                        </w:rPr>
                        <w:t>(temp[</w:t>
                      </w:r>
                      <w:proofErr w:type="spellStart"/>
                      <w:r w:rsidRPr="007B61CE">
                        <w:rPr>
                          <w:rFonts w:ascii="Courier New" w:eastAsia="Times New Roman" w:hAnsi="Courier New" w:cs="Courier New"/>
                          <w:color w:val="A9B7C6"/>
                          <w:sz w:val="20"/>
                          <w:szCs w:val="20"/>
                          <w:lang w:val="en-US" w:eastAsia="ru-RU"/>
                        </w:rPr>
                        <w:t>real_minimum</w:t>
                      </w:r>
                      <w:proofErr w:type="spellEnd"/>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6897BB"/>
                          <w:sz w:val="20"/>
                          <w:szCs w:val="20"/>
                          <w:lang w:val="en-US" w:eastAsia="ru-RU"/>
                        </w:rPr>
                        <w:t>1</w:t>
                      </w:r>
                      <w:r w:rsidRPr="007B61CE">
                        <w:rPr>
                          <w:rFonts w:ascii="Courier New" w:eastAsia="Times New Roman" w:hAnsi="Courier New" w:cs="Courier New"/>
                          <w:color w:val="A9B7C6"/>
                          <w:sz w:val="20"/>
                          <w:szCs w:val="20"/>
                          <w:lang w:val="en-US" w:eastAsia="ru-RU"/>
                        </w:rPr>
                        <w:t>]))</w:t>
                      </w:r>
                      <w:r w:rsidRPr="007B61CE">
                        <w:rPr>
                          <w:rFonts w:ascii="Courier New" w:eastAsia="Times New Roman" w:hAnsi="Courier New" w:cs="Courier New"/>
                          <w:color w:val="A9B7C6"/>
                          <w:sz w:val="20"/>
                          <w:szCs w:val="20"/>
                          <w:lang w:val="en-US" w:eastAsia="ru-RU"/>
                        </w:rPr>
                        <w:br/>
                        <w:t xml:space="preserve">    </w:t>
                      </w:r>
                      <w:r w:rsidRPr="007B61CE">
                        <w:rPr>
                          <w:rFonts w:ascii="Courier New" w:eastAsia="Times New Roman" w:hAnsi="Courier New" w:cs="Courier New"/>
                          <w:color w:val="CC7832"/>
                          <w:sz w:val="20"/>
                          <w:szCs w:val="20"/>
                          <w:lang w:val="en-US" w:eastAsia="ru-RU"/>
                        </w:rPr>
                        <w:t xml:space="preserve">return </w:t>
                      </w:r>
                      <w:r w:rsidRPr="007B61CE">
                        <w:rPr>
                          <w:rFonts w:ascii="Courier New" w:eastAsia="Times New Roman" w:hAnsi="Courier New" w:cs="Courier New"/>
                          <w:color w:val="A9B7C6"/>
                          <w:sz w:val="20"/>
                          <w:szCs w:val="20"/>
                          <w:lang w:val="en-US" w:eastAsia="ru-RU"/>
                        </w:rPr>
                        <w:t>array</w:t>
                      </w:r>
                    </w:p>
                    <w:p w14:paraId="62C7BED4" w14:textId="77777777" w:rsidR="007B61CE" w:rsidRPr="008D64AA" w:rsidRDefault="007B61CE" w:rsidP="007B61CE">
                      <w:pPr>
                        <w:rPr>
                          <w:lang w:val="en-US"/>
                        </w:rPr>
                      </w:pPr>
                    </w:p>
                  </w:txbxContent>
                </v:textbox>
                <w10:wrap type="topAndBottom" anchorx="page"/>
              </v:shape>
            </w:pict>
          </mc:Fallback>
        </mc:AlternateContent>
      </w:r>
    </w:p>
    <w:p w14:paraId="03603552" w14:textId="77777777" w:rsidR="00462265" w:rsidRDefault="00462265" w:rsidP="00324C0C"/>
    <w:p w14:paraId="618EA66F" w14:textId="77777777" w:rsidR="00462265" w:rsidRDefault="00462265" w:rsidP="00324C0C"/>
    <w:p w14:paraId="1AEA45F9" w14:textId="77777777" w:rsidR="00462265" w:rsidRDefault="00462265" w:rsidP="00324C0C"/>
    <w:p w14:paraId="7C27758D" w14:textId="77777777" w:rsidR="00462265" w:rsidRDefault="00462265" w:rsidP="00324C0C"/>
    <w:p w14:paraId="6E4966D4" w14:textId="77777777" w:rsidR="00462265" w:rsidRDefault="00462265" w:rsidP="00324C0C"/>
    <w:p w14:paraId="7F441728" w14:textId="77777777" w:rsidR="00462265" w:rsidRDefault="00462265" w:rsidP="00324C0C"/>
    <w:p w14:paraId="1CE0F6DF" w14:textId="77777777" w:rsidR="00462265" w:rsidRDefault="00462265" w:rsidP="00324C0C"/>
    <w:p w14:paraId="22457A0C" w14:textId="77777777" w:rsidR="00462265" w:rsidRDefault="00462265" w:rsidP="00324C0C"/>
    <w:p w14:paraId="51204272" w14:textId="77777777" w:rsidR="00462265" w:rsidRDefault="00462265" w:rsidP="00324C0C"/>
    <w:p w14:paraId="29B75AAE" w14:textId="77777777" w:rsidR="00462265" w:rsidRDefault="00462265" w:rsidP="00324C0C"/>
    <w:p w14:paraId="022A9A06" w14:textId="77777777" w:rsidR="00462265" w:rsidRDefault="00462265" w:rsidP="00324C0C"/>
    <w:p w14:paraId="7DD82165" w14:textId="77777777" w:rsidR="00462265" w:rsidRDefault="00462265" w:rsidP="00324C0C"/>
    <w:p w14:paraId="687BE5F5" w14:textId="376376FA" w:rsidR="00462265" w:rsidRPr="00381A2E" w:rsidRDefault="00462265" w:rsidP="00324C0C">
      <w:pPr>
        <w:rPr>
          <w:sz w:val="24"/>
          <w:szCs w:val="24"/>
        </w:rPr>
      </w:pPr>
      <w:r w:rsidRPr="00381A2E">
        <w:rPr>
          <w:sz w:val="24"/>
          <w:szCs w:val="24"/>
        </w:rPr>
        <w:lastRenderedPageBreak/>
        <w:t>4. После поиска и исправления ошибок повторите расчёты:</w:t>
      </w:r>
    </w:p>
    <w:p w14:paraId="15A86070" w14:textId="68463059" w:rsidR="00462265" w:rsidRPr="00381A2E" w:rsidRDefault="00462265" w:rsidP="00324C0C">
      <w:pPr>
        <w:rPr>
          <w:sz w:val="24"/>
          <w:szCs w:val="24"/>
        </w:rPr>
      </w:pPr>
      <w:r w:rsidRPr="00381A2E">
        <w:rPr>
          <w:sz w:val="24"/>
          <w:szCs w:val="24"/>
        </w:rPr>
        <w:t xml:space="preserve">4.1 Посчитайте словоформы в своём тексте </w:t>
      </w:r>
      <w:r w:rsidR="00381A2E">
        <w:rPr>
          <w:sz w:val="24"/>
          <w:szCs w:val="24"/>
        </w:rPr>
        <w:t xml:space="preserve">- </w:t>
      </w:r>
      <w:r w:rsidR="00381A2E" w:rsidRPr="00381A2E">
        <w:rPr>
          <w:b/>
          <w:bCs/>
          <w:sz w:val="24"/>
          <w:szCs w:val="24"/>
        </w:rPr>
        <w:t>1549</w:t>
      </w:r>
    </w:p>
    <w:p w14:paraId="46DF9670" w14:textId="1CA4B865" w:rsidR="00462265" w:rsidRPr="00381A2E" w:rsidRDefault="00462265" w:rsidP="00324C0C">
      <w:pPr>
        <w:rPr>
          <w:sz w:val="24"/>
          <w:szCs w:val="24"/>
        </w:rPr>
      </w:pPr>
      <w:r w:rsidRPr="00381A2E">
        <w:rPr>
          <w:sz w:val="24"/>
          <w:szCs w:val="24"/>
        </w:rPr>
        <w:t xml:space="preserve">4.2 Посчитайте разные словоформы </w:t>
      </w:r>
      <w:r w:rsidR="00381A2E">
        <w:rPr>
          <w:sz w:val="24"/>
          <w:szCs w:val="24"/>
        </w:rPr>
        <w:t xml:space="preserve">- </w:t>
      </w:r>
      <w:r w:rsidR="00381A2E" w:rsidRPr="00381A2E">
        <w:rPr>
          <w:b/>
          <w:bCs/>
          <w:sz w:val="24"/>
          <w:szCs w:val="24"/>
        </w:rPr>
        <w:t>881</w:t>
      </w:r>
    </w:p>
    <w:p w14:paraId="4E32222C" w14:textId="48818B81" w:rsidR="00462265" w:rsidRPr="00381A2E" w:rsidRDefault="00381A2E" w:rsidP="00324C0C">
      <w:pPr>
        <w:rPr>
          <w:sz w:val="24"/>
          <w:szCs w:val="24"/>
        </w:rPr>
      </w:pPr>
      <w:r w:rsidRPr="007B61CE">
        <w:rPr>
          <w:sz w:val="24"/>
          <w:szCs w:val="24"/>
        </w:rPr>
        <mc:AlternateContent>
          <mc:Choice Requires="wps">
            <w:drawing>
              <wp:anchor distT="45720" distB="45720" distL="114300" distR="114300" simplePos="0" relativeHeight="251685888" behindDoc="0" locked="0" layoutInCell="1" allowOverlap="1" wp14:anchorId="0C4A777B" wp14:editId="31534F91">
                <wp:simplePos x="0" y="0"/>
                <wp:positionH relativeFrom="margin">
                  <wp:align>right</wp:align>
                </wp:positionH>
                <wp:positionV relativeFrom="paragraph">
                  <wp:posOffset>303530</wp:posOffset>
                </wp:positionV>
                <wp:extent cx="5715000" cy="1552575"/>
                <wp:effectExtent l="0" t="0" r="19050" b="28575"/>
                <wp:wrapTopAndBottom/>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52575"/>
                        </a:xfrm>
                        <a:prstGeom prst="rect">
                          <a:avLst/>
                        </a:prstGeom>
                        <a:solidFill>
                          <a:srgbClr val="FFFFFF"/>
                        </a:solidFill>
                        <a:ln w="9525">
                          <a:solidFill>
                            <a:srgbClr val="000000"/>
                          </a:solidFill>
                          <a:miter lim="800000"/>
                          <a:headEnd/>
                          <a:tailEnd/>
                        </a:ln>
                      </wps:spPr>
                      <wps:txbx>
                        <w:txbxContent>
                          <w:p w14:paraId="4B9A84D5" w14:textId="77777777" w:rsidR="00462265" w:rsidRPr="00462265" w:rsidRDefault="00462265" w:rsidP="004622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ru-RU"/>
                              </w:rPr>
                            </w:pPr>
                            <w:proofErr w:type="spellStart"/>
                            <w:r w:rsidRPr="00462265">
                              <w:rPr>
                                <w:rFonts w:ascii="Courier New" w:eastAsia="Times New Roman" w:hAnsi="Courier New" w:cs="Courier New"/>
                                <w:color w:val="A9B7C6"/>
                                <w:sz w:val="20"/>
                                <w:szCs w:val="20"/>
                                <w:lang w:eastAsia="ru-RU"/>
                              </w:rPr>
                              <w:t>edited_text</w:t>
                            </w:r>
                            <w:proofErr w:type="spellEnd"/>
                            <w:r w:rsidRPr="00462265">
                              <w:rPr>
                                <w:rFonts w:ascii="Courier New" w:eastAsia="Times New Roman" w:hAnsi="Courier New" w:cs="Courier New"/>
                                <w:color w:val="A9B7C6"/>
                                <w:sz w:val="20"/>
                                <w:szCs w:val="20"/>
                                <w:lang w:eastAsia="ru-RU"/>
                              </w:rPr>
                              <w:t xml:space="preserve"> = </w:t>
                            </w:r>
                            <w:proofErr w:type="spellStart"/>
                            <w:r w:rsidRPr="00462265">
                              <w:rPr>
                                <w:rFonts w:ascii="Courier New" w:eastAsia="Times New Roman" w:hAnsi="Courier New" w:cs="Courier New"/>
                                <w:color w:val="8888C6"/>
                                <w:sz w:val="20"/>
                                <w:szCs w:val="20"/>
                                <w:lang w:eastAsia="ru-RU"/>
                              </w:rPr>
                              <w:t>open</w:t>
                            </w:r>
                            <w:proofErr w:type="spellEnd"/>
                            <w:r w:rsidRPr="00462265">
                              <w:rPr>
                                <w:rFonts w:ascii="Courier New" w:eastAsia="Times New Roman" w:hAnsi="Courier New" w:cs="Courier New"/>
                                <w:color w:val="A9B7C6"/>
                                <w:sz w:val="20"/>
                                <w:szCs w:val="20"/>
                                <w:lang w:eastAsia="ru-RU"/>
                              </w:rPr>
                              <w:t>(</w:t>
                            </w:r>
                            <w:r w:rsidRPr="00462265">
                              <w:rPr>
                                <w:rFonts w:ascii="Courier New" w:eastAsia="Times New Roman" w:hAnsi="Courier New" w:cs="Courier New"/>
                                <w:color w:val="6A8759"/>
                                <w:sz w:val="20"/>
                                <w:szCs w:val="20"/>
                                <w:lang w:eastAsia="ru-RU"/>
                              </w:rPr>
                              <w:t>'</w:t>
                            </w:r>
                            <w:proofErr w:type="spellStart"/>
                            <w:r w:rsidRPr="00462265">
                              <w:rPr>
                                <w:rFonts w:ascii="Courier New" w:eastAsia="Times New Roman" w:hAnsi="Courier New" w:cs="Courier New"/>
                                <w:color w:val="6A8759"/>
                                <w:sz w:val="20"/>
                                <w:szCs w:val="20"/>
                                <w:lang w:eastAsia="ru-RU"/>
                              </w:rPr>
                              <w:t>edited</w:t>
                            </w:r>
                            <w:proofErr w:type="spellEnd"/>
                            <w:r w:rsidRPr="00462265">
                              <w:rPr>
                                <w:rFonts w:ascii="Courier New" w:eastAsia="Times New Roman" w:hAnsi="Courier New" w:cs="Courier New"/>
                                <w:color w:val="6A8759"/>
                                <w:sz w:val="20"/>
                                <w:szCs w:val="20"/>
                                <w:lang w:eastAsia="ru-RU"/>
                              </w:rPr>
                              <w:t xml:space="preserve"> text.txt'</w:t>
                            </w:r>
                            <w:r w:rsidRPr="00462265">
                              <w:rPr>
                                <w:rFonts w:ascii="Courier New" w:eastAsia="Times New Roman" w:hAnsi="Courier New" w:cs="Courier New"/>
                                <w:color w:val="A9B7C6"/>
                                <w:sz w:val="20"/>
                                <w:szCs w:val="20"/>
                                <w:lang w:eastAsia="ru-RU"/>
                              </w:rPr>
                              <w:t xml:space="preserve">)  </w:t>
                            </w:r>
                            <w:r w:rsidRPr="00462265">
                              <w:rPr>
                                <w:rFonts w:ascii="Courier New" w:eastAsia="Times New Roman" w:hAnsi="Courier New" w:cs="Courier New"/>
                                <w:color w:val="808080"/>
                                <w:sz w:val="20"/>
                                <w:szCs w:val="20"/>
                                <w:lang w:eastAsia="ru-RU"/>
                              </w:rPr>
                              <w:t># Открываем исправленный текст для проверки ошибок</w:t>
                            </w:r>
                            <w:r w:rsidRPr="00462265">
                              <w:rPr>
                                <w:rFonts w:ascii="Courier New" w:eastAsia="Times New Roman" w:hAnsi="Courier New" w:cs="Courier New"/>
                                <w:color w:val="808080"/>
                                <w:sz w:val="20"/>
                                <w:szCs w:val="20"/>
                                <w:lang w:eastAsia="ru-RU"/>
                              </w:rPr>
                              <w:br/>
                            </w:r>
                            <w:proofErr w:type="spellStart"/>
                            <w:r w:rsidRPr="00462265">
                              <w:rPr>
                                <w:rFonts w:ascii="Courier New" w:eastAsia="Times New Roman" w:hAnsi="Courier New" w:cs="Courier New"/>
                                <w:color w:val="A9B7C6"/>
                                <w:sz w:val="20"/>
                                <w:szCs w:val="20"/>
                                <w:lang w:eastAsia="ru-RU"/>
                              </w:rPr>
                              <w:t>text</w:t>
                            </w:r>
                            <w:proofErr w:type="spellEnd"/>
                            <w:r w:rsidRPr="00462265">
                              <w:rPr>
                                <w:rFonts w:ascii="Courier New" w:eastAsia="Times New Roman" w:hAnsi="Courier New" w:cs="Courier New"/>
                                <w:color w:val="A9B7C6"/>
                                <w:sz w:val="20"/>
                                <w:szCs w:val="20"/>
                                <w:lang w:eastAsia="ru-RU"/>
                              </w:rPr>
                              <w:t xml:space="preserve"> = []</w:t>
                            </w:r>
                            <w:r w:rsidRPr="00462265">
                              <w:rPr>
                                <w:rFonts w:ascii="Courier New" w:eastAsia="Times New Roman" w:hAnsi="Courier New" w:cs="Courier New"/>
                                <w:color w:val="A9B7C6"/>
                                <w:sz w:val="20"/>
                                <w:szCs w:val="20"/>
                                <w:lang w:eastAsia="ru-RU"/>
                              </w:rPr>
                              <w:br/>
                            </w:r>
                            <w:proofErr w:type="spellStart"/>
                            <w:r w:rsidRPr="00462265">
                              <w:rPr>
                                <w:rFonts w:ascii="Courier New" w:eastAsia="Times New Roman" w:hAnsi="Courier New" w:cs="Courier New"/>
                                <w:color w:val="CC7832"/>
                                <w:sz w:val="20"/>
                                <w:szCs w:val="20"/>
                                <w:lang w:eastAsia="ru-RU"/>
                              </w:rPr>
                              <w:t>for</w:t>
                            </w:r>
                            <w:proofErr w:type="spellEnd"/>
                            <w:r w:rsidRPr="00462265">
                              <w:rPr>
                                <w:rFonts w:ascii="Courier New" w:eastAsia="Times New Roman" w:hAnsi="Courier New" w:cs="Courier New"/>
                                <w:color w:val="CC7832"/>
                                <w:sz w:val="20"/>
                                <w:szCs w:val="20"/>
                                <w:lang w:eastAsia="ru-RU"/>
                              </w:rPr>
                              <w:t xml:space="preserve"> </w:t>
                            </w:r>
                            <w:proofErr w:type="spellStart"/>
                            <w:r w:rsidRPr="00462265">
                              <w:rPr>
                                <w:rFonts w:ascii="Courier New" w:eastAsia="Times New Roman" w:hAnsi="Courier New" w:cs="Courier New"/>
                                <w:color w:val="A9B7C6"/>
                                <w:sz w:val="20"/>
                                <w:szCs w:val="20"/>
                                <w:lang w:eastAsia="ru-RU"/>
                              </w:rPr>
                              <w:t>line</w:t>
                            </w:r>
                            <w:proofErr w:type="spellEnd"/>
                            <w:r w:rsidRPr="00462265">
                              <w:rPr>
                                <w:rFonts w:ascii="Courier New" w:eastAsia="Times New Roman" w:hAnsi="Courier New" w:cs="Courier New"/>
                                <w:color w:val="A9B7C6"/>
                                <w:sz w:val="20"/>
                                <w:szCs w:val="20"/>
                                <w:lang w:eastAsia="ru-RU"/>
                              </w:rPr>
                              <w:t xml:space="preserve"> </w:t>
                            </w:r>
                            <w:proofErr w:type="spellStart"/>
                            <w:r w:rsidRPr="00462265">
                              <w:rPr>
                                <w:rFonts w:ascii="Courier New" w:eastAsia="Times New Roman" w:hAnsi="Courier New" w:cs="Courier New"/>
                                <w:color w:val="CC7832"/>
                                <w:sz w:val="20"/>
                                <w:szCs w:val="20"/>
                                <w:lang w:eastAsia="ru-RU"/>
                              </w:rPr>
                              <w:t>in</w:t>
                            </w:r>
                            <w:proofErr w:type="spellEnd"/>
                            <w:r w:rsidRPr="00462265">
                              <w:rPr>
                                <w:rFonts w:ascii="Courier New" w:eastAsia="Times New Roman" w:hAnsi="Courier New" w:cs="Courier New"/>
                                <w:color w:val="CC7832"/>
                                <w:sz w:val="20"/>
                                <w:szCs w:val="20"/>
                                <w:lang w:eastAsia="ru-RU"/>
                              </w:rPr>
                              <w:t xml:space="preserve"> </w:t>
                            </w:r>
                            <w:proofErr w:type="spellStart"/>
                            <w:r w:rsidRPr="00462265">
                              <w:rPr>
                                <w:rFonts w:ascii="Courier New" w:eastAsia="Times New Roman" w:hAnsi="Courier New" w:cs="Courier New"/>
                                <w:color w:val="A9B7C6"/>
                                <w:sz w:val="20"/>
                                <w:szCs w:val="20"/>
                                <w:lang w:eastAsia="ru-RU"/>
                              </w:rPr>
                              <w:t>edited_text</w:t>
                            </w:r>
                            <w:proofErr w:type="spellEnd"/>
                            <w:r w:rsidRPr="00462265">
                              <w:rPr>
                                <w:rFonts w:ascii="Courier New" w:eastAsia="Times New Roman" w:hAnsi="Courier New" w:cs="Courier New"/>
                                <w:color w:val="A9B7C6"/>
                                <w:sz w:val="20"/>
                                <w:szCs w:val="20"/>
                                <w:lang w:eastAsia="ru-RU"/>
                              </w:rPr>
                              <w:t>:</w:t>
                            </w:r>
                            <w:r w:rsidRPr="00462265">
                              <w:rPr>
                                <w:rFonts w:ascii="Courier New" w:eastAsia="Times New Roman" w:hAnsi="Courier New" w:cs="Courier New"/>
                                <w:color w:val="A9B7C6"/>
                                <w:sz w:val="20"/>
                                <w:szCs w:val="20"/>
                                <w:lang w:eastAsia="ru-RU"/>
                              </w:rPr>
                              <w:br/>
                              <w:t xml:space="preserve">    </w:t>
                            </w:r>
                            <w:proofErr w:type="spellStart"/>
                            <w:r w:rsidRPr="00462265">
                              <w:rPr>
                                <w:rFonts w:ascii="Courier New" w:eastAsia="Times New Roman" w:hAnsi="Courier New" w:cs="Courier New"/>
                                <w:color w:val="A9B7C6"/>
                                <w:sz w:val="20"/>
                                <w:szCs w:val="20"/>
                                <w:lang w:eastAsia="ru-RU"/>
                              </w:rPr>
                              <w:t>text.append</w:t>
                            </w:r>
                            <w:proofErr w:type="spellEnd"/>
                            <w:r w:rsidRPr="00462265">
                              <w:rPr>
                                <w:rFonts w:ascii="Courier New" w:eastAsia="Times New Roman" w:hAnsi="Courier New" w:cs="Courier New"/>
                                <w:color w:val="A9B7C6"/>
                                <w:sz w:val="20"/>
                                <w:szCs w:val="20"/>
                                <w:lang w:eastAsia="ru-RU"/>
                              </w:rPr>
                              <w:t>(</w:t>
                            </w:r>
                            <w:proofErr w:type="spellStart"/>
                            <w:r w:rsidRPr="00462265">
                              <w:rPr>
                                <w:rFonts w:ascii="Courier New" w:eastAsia="Times New Roman" w:hAnsi="Courier New" w:cs="Courier New"/>
                                <w:color w:val="A9B7C6"/>
                                <w:sz w:val="20"/>
                                <w:szCs w:val="20"/>
                                <w:lang w:eastAsia="ru-RU"/>
                              </w:rPr>
                              <w:t>line.split</w:t>
                            </w:r>
                            <w:proofErr w:type="spellEnd"/>
                            <w:r w:rsidRPr="00462265">
                              <w:rPr>
                                <w:rFonts w:ascii="Courier New" w:eastAsia="Times New Roman" w:hAnsi="Courier New" w:cs="Courier New"/>
                                <w:color w:val="A9B7C6"/>
                                <w:sz w:val="20"/>
                                <w:szCs w:val="20"/>
                                <w:lang w:eastAsia="ru-RU"/>
                              </w:rPr>
                              <w:t>())</w:t>
                            </w:r>
                            <w:r w:rsidRPr="00462265">
                              <w:rPr>
                                <w:rFonts w:ascii="Courier New" w:eastAsia="Times New Roman" w:hAnsi="Courier New" w:cs="Courier New"/>
                                <w:color w:val="A9B7C6"/>
                                <w:sz w:val="20"/>
                                <w:szCs w:val="20"/>
                                <w:lang w:eastAsia="ru-RU"/>
                              </w:rPr>
                              <w:br/>
                            </w:r>
                            <w:proofErr w:type="spellStart"/>
                            <w:r w:rsidRPr="00462265">
                              <w:rPr>
                                <w:rFonts w:ascii="Courier New" w:eastAsia="Times New Roman" w:hAnsi="Courier New" w:cs="Courier New"/>
                                <w:color w:val="A9B7C6"/>
                                <w:sz w:val="20"/>
                                <w:szCs w:val="20"/>
                                <w:lang w:eastAsia="ru-RU"/>
                              </w:rPr>
                              <w:t>words</w:t>
                            </w:r>
                            <w:proofErr w:type="spellEnd"/>
                            <w:r w:rsidRPr="00462265">
                              <w:rPr>
                                <w:rFonts w:ascii="Courier New" w:eastAsia="Times New Roman" w:hAnsi="Courier New" w:cs="Courier New"/>
                                <w:color w:val="A9B7C6"/>
                                <w:sz w:val="20"/>
                                <w:szCs w:val="20"/>
                                <w:lang w:eastAsia="ru-RU"/>
                              </w:rPr>
                              <w:t xml:space="preserve"> = </w:t>
                            </w:r>
                            <w:proofErr w:type="spellStart"/>
                            <w:r w:rsidRPr="00462265">
                              <w:rPr>
                                <w:rFonts w:ascii="Courier New" w:eastAsia="Times New Roman" w:hAnsi="Courier New" w:cs="Courier New"/>
                                <w:color w:val="A9B7C6"/>
                                <w:sz w:val="20"/>
                                <w:szCs w:val="20"/>
                                <w:lang w:eastAsia="ru-RU"/>
                              </w:rPr>
                              <w:t>unique_count</w:t>
                            </w:r>
                            <w:proofErr w:type="spellEnd"/>
                            <w:r w:rsidRPr="00462265">
                              <w:rPr>
                                <w:rFonts w:ascii="Courier New" w:eastAsia="Times New Roman" w:hAnsi="Courier New" w:cs="Courier New"/>
                                <w:color w:val="A9B7C6"/>
                                <w:sz w:val="20"/>
                                <w:szCs w:val="20"/>
                                <w:lang w:eastAsia="ru-RU"/>
                              </w:rPr>
                              <w:t>(</w:t>
                            </w:r>
                            <w:proofErr w:type="spellStart"/>
                            <w:r w:rsidRPr="00462265">
                              <w:rPr>
                                <w:rFonts w:ascii="Courier New" w:eastAsia="Times New Roman" w:hAnsi="Courier New" w:cs="Courier New"/>
                                <w:color w:val="A9B7C6"/>
                                <w:sz w:val="20"/>
                                <w:szCs w:val="20"/>
                                <w:lang w:eastAsia="ru-RU"/>
                              </w:rPr>
                              <w:t>text</w:t>
                            </w:r>
                            <w:proofErr w:type="spellEnd"/>
                            <w:r w:rsidRPr="00462265">
                              <w:rPr>
                                <w:rFonts w:ascii="Courier New" w:eastAsia="Times New Roman" w:hAnsi="Courier New" w:cs="Courier New"/>
                                <w:color w:val="A9B7C6"/>
                                <w:sz w:val="20"/>
                                <w:szCs w:val="20"/>
                                <w:lang w:eastAsia="ru-RU"/>
                              </w:rPr>
                              <w:t>)</w:t>
                            </w:r>
                            <w:r w:rsidRPr="00462265">
                              <w:rPr>
                                <w:rFonts w:ascii="Courier New" w:eastAsia="Times New Roman" w:hAnsi="Courier New" w:cs="Courier New"/>
                                <w:color w:val="A9B7C6"/>
                                <w:sz w:val="20"/>
                                <w:szCs w:val="20"/>
                                <w:lang w:eastAsia="ru-RU"/>
                              </w:rPr>
                              <w:br/>
                            </w:r>
                            <w:r w:rsidRPr="00462265">
                              <w:rPr>
                                <w:rFonts w:ascii="Courier New" w:eastAsia="Times New Roman" w:hAnsi="Courier New" w:cs="Courier New"/>
                                <w:color w:val="A9B7C6"/>
                                <w:sz w:val="20"/>
                                <w:szCs w:val="20"/>
                                <w:lang w:eastAsia="ru-RU"/>
                              </w:rPr>
                              <w:br/>
                            </w:r>
                            <w:proofErr w:type="spellStart"/>
                            <w:r w:rsidRPr="00462265">
                              <w:rPr>
                                <w:rFonts w:ascii="Courier New" w:eastAsia="Times New Roman" w:hAnsi="Courier New" w:cs="Courier New"/>
                                <w:color w:val="8888C6"/>
                                <w:sz w:val="20"/>
                                <w:szCs w:val="20"/>
                                <w:lang w:eastAsia="ru-RU"/>
                              </w:rPr>
                              <w:t>print</w:t>
                            </w:r>
                            <w:proofErr w:type="spellEnd"/>
                            <w:r w:rsidRPr="00462265">
                              <w:rPr>
                                <w:rFonts w:ascii="Courier New" w:eastAsia="Times New Roman" w:hAnsi="Courier New" w:cs="Courier New"/>
                                <w:color w:val="A9B7C6"/>
                                <w:sz w:val="20"/>
                                <w:szCs w:val="20"/>
                                <w:lang w:eastAsia="ru-RU"/>
                              </w:rPr>
                              <w:t>(</w:t>
                            </w:r>
                            <w:r w:rsidRPr="00462265">
                              <w:rPr>
                                <w:rFonts w:ascii="Courier New" w:eastAsia="Times New Roman" w:hAnsi="Courier New" w:cs="Courier New"/>
                                <w:color w:val="6A8759"/>
                                <w:sz w:val="20"/>
                                <w:szCs w:val="20"/>
                                <w:lang w:eastAsia="ru-RU"/>
                              </w:rPr>
                              <w:t xml:space="preserve">'Количество словоформ в тексте: ' </w:t>
                            </w:r>
                            <w:r w:rsidRPr="00462265">
                              <w:rPr>
                                <w:rFonts w:ascii="Courier New" w:eastAsia="Times New Roman" w:hAnsi="Courier New" w:cs="Courier New"/>
                                <w:color w:val="A9B7C6"/>
                                <w:sz w:val="20"/>
                                <w:szCs w:val="20"/>
                                <w:lang w:eastAsia="ru-RU"/>
                              </w:rPr>
                              <w:t xml:space="preserve">+ </w:t>
                            </w:r>
                            <w:proofErr w:type="spellStart"/>
                            <w:r w:rsidRPr="00462265">
                              <w:rPr>
                                <w:rFonts w:ascii="Courier New" w:eastAsia="Times New Roman" w:hAnsi="Courier New" w:cs="Courier New"/>
                                <w:color w:val="8888C6"/>
                                <w:sz w:val="20"/>
                                <w:szCs w:val="20"/>
                                <w:lang w:eastAsia="ru-RU"/>
                              </w:rPr>
                              <w:t>str</w:t>
                            </w:r>
                            <w:proofErr w:type="spellEnd"/>
                            <w:r w:rsidRPr="00462265">
                              <w:rPr>
                                <w:rFonts w:ascii="Courier New" w:eastAsia="Times New Roman" w:hAnsi="Courier New" w:cs="Courier New"/>
                                <w:color w:val="A9B7C6"/>
                                <w:sz w:val="20"/>
                                <w:szCs w:val="20"/>
                                <w:lang w:eastAsia="ru-RU"/>
                              </w:rPr>
                              <w:t>(</w:t>
                            </w:r>
                            <w:proofErr w:type="spellStart"/>
                            <w:r w:rsidRPr="00462265">
                              <w:rPr>
                                <w:rFonts w:ascii="Courier New" w:eastAsia="Times New Roman" w:hAnsi="Courier New" w:cs="Courier New"/>
                                <w:color w:val="A9B7C6"/>
                                <w:sz w:val="20"/>
                                <w:szCs w:val="20"/>
                                <w:lang w:eastAsia="ru-RU"/>
                              </w:rPr>
                              <w:t>count_words</w:t>
                            </w:r>
                            <w:proofErr w:type="spellEnd"/>
                            <w:r w:rsidRPr="00462265">
                              <w:rPr>
                                <w:rFonts w:ascii="Courier New" w:eastAsia="Times New Roman" w:hAnsi="Courier New" w:cs="Courier New"/>
                                <w:color w:val="A9B7C6"/>
                                <w:sz w:val="20"/>
                                <w:szCs w:val="20"/>
                                <w:lang w:eastAsia="ru-RU"/>
                              </w:rPr>
                              <w:t>(</w:t>
                            </w:r>
                            <w:proofErr w:type="spellStart"/>
                            <w:r w:rsidRPr="00462265">
                              <w:rPr>
                                <w:rFonts w:ascii="Courier New" w:eastAsia="Times New Roman" w:hAnsi="Courier New" w:cs="Courier New"/>
                                <w:color w:val="A9B7C6"/>
                                <w:sz w:val="20"/>
                                <w:szCs w:val="20"/>
                                <w:lang w:eastAsia="ru-RU"/>
                              </w:rPr>
                              <w:t>text</w:t>
                            </w:r>
                            <w:proofErr w:type="spellEnd"/>
                            <w:r w:rsidRPr="00462265">
                              <w:rPr>
                                <w:rFonts w:ascii="Courier New" w:eastAsia="Times New Roman" w:hAnsi="Courier New" w:cs="Courier New"/>
                                <w:color w:val="A9B7C6"/>
                                <w:sz w:val="20"/>
                                <w:szCs w:val="20"/>
                                <w:lang w:eastAsia="ru-RU"/>
                              </w:rPr>
                              <w:t>)))</w:t>
                            </w:r>
                            <w:r w:rsidRPr="00462265">
                              <w:rPr>
                                <w:rFonts w:ascii="Courier New" w:eastAsia="Times New Roman" w:hAnsi="Courier New" w:cs="Courier New"/>
                                <w:color w:val="A9B7C6"/>
                                <w:sz w:val="20"/>
                                <w:szCs w:val="20"/>
                                <w:lang w:eastAsia="ru-RU"/>
                              </w:rPr>
                              <w:br/>
                            </w:r>
                            <w:proofErr w:type="spellStart"/>
                            <w:r w:rsidRPr="00462265">
                              <w:rPr>
                                <w:rFonts w:ascii="Courier New" w:eastAsia="Times New Roman" w:hAnsi="Courier New" w:cs="Courier New"/>
                                <w:color w:val="8888C6"/>
                                <w:sz w:val="20"/>
                                <w:szCs w:val="20"/>
                                <w:lang w:eastAsia="ru-RU"/>
                              </w:rPr>
                              <w:t>print</w:t>
                            </w:r>
                            <w:proofErr w:type="spellEnd"/>
                            <w:r w:rsidRPr="00462265">
                              <w:rPr>
                                <w:rFonts w:ascii="Courier New" w:eastAsia="Times New Roman" w:hAnsi="Courier New" w:cs="Courier New"/>
                                <w:color w:val="A9B7C6"/>
                                <w:sz w:val="20"/>
                                <w:szCs w:val="20"/>
                                <w:lang w:eastAsia="ru-RU"/>
                              </w:rPr>
                              <w:t>(</w:t>
                            </w:r>
                            <w:r w:rsidRPr="00462265">
                              <w:rPr>
                                <w:rFonts w:ascii="Courier New" w:eastAsia="Times New Roman" w:hAnsi="Courier New" w:cs="Courier New"/>
                                <w:color w:val="6A8759"/>
                                <w:sz w:val="20"/>
                                <w:szCs w:val="20"/>
                                <w:lang w:eastAsia="ru-RU"/>
                              </w:rPr>
                              <w:t xml:space="preserve">'Количество разных словоформ: ' </w:t>
                            </w:r>
                            <w:r w:rsidRPr="00462265">
                              <w:rPr>
                                <w:rFonts w:ascii="Courier New" w:eastAsia="Times New Roman" w:hAnsi="Courier New" w:cs="Courier New"/>
                                <w:color w:val="A9B7C6"/>
                                <w:sz w:val="20"/>
                                <w:szCs w:val="20"/>
                                <w:lang w:eastAsia="ru-RU"/>
                              </w:rPr>
                              <w:t xml:space="preserve">+ </w:t>
                            </w:r>
                            <w:proofErr w:type="spellStart"/>
                            <w:r w:rsidRPr="00462265">
                              <w:rPr>
                                <w:rFonts w:ascii="Courier New" w:eastAsia="Times New Roman" w:hAnsi="Courier New" w:cs="Courier New"/>
                                <w:color w:val="8888C6"/>
                                <w:sz w:val="20"/>
                                <w:szCs w:val="20"/>
                                <w:lang w:eastAsia="ru-RU"/>
                              </w:rPr>
                              <w:t>str</w:t>
                            </w:r>
                            <w:proofErr w:type="spellEnd"/>
                            <w:r w:rsidRPr="00462265">
                              <w:rPr>
                                <w:rFonts w:ascii="Courier New" w:eastAsia="Times New Roman" w:hAnsi="Courier New" w:cs="Courier New"/>
                                <w:color w:val="A9B7C6"/>
                                <w:sz w:val="20"/>
                                <w:szCs w:val="20"/>
                                <w:lang w:eastAsia="ru-RU"/>
                              </w:rPr>
                              <w:t>(</w:t>
                            </w:r>
                            <w:proofErr w:type="spellStart"/>
                            <w:r w:rsidRPr="00462265">
                              <w:rPr>
                                <w:rFonts w:ascii="Courier New" w:eastAsia="Times New Roman" w:hAnsi="Courier New" w:cs="Courier New"/>
                                <w:color w:val="8888C6"/>
                                <w:sz w:val="20"/>
                                <w:szCs w:val="20"/>
                                <w:lang w:eastAsia="ru-RU"/>
                              </w:rPr>
                              <w:t>len</w:t>
                            </w:r>
                            <w:proofErr w:type="spellEnd"/>
                            <w:r w:rsidRPr="00462265">
                              <w:rPr>
                                <w:rFonts w:ascii="Courier New" w:eastAsia="Times New Roman" w:hAnsi="Courier New" w:cs="Courier New"/>
                                <w:color w:val="A9B7C6"/>
                                <w:sz w:val="20"/>
                                <w:szCs w:val="20"/>
                                <w:lang w:eastAsia="ru-RU"/>
                              </w:rPr>
                              <w:t>(</w:t>
                            </w:r>
                            <w:proofErr w:type="spellStart"/>
                            <w:r w:rsidRPr="00462265">
                              <w:rPr>
                                <w:rFonts w:ascii="Courier New" w:eastAsia="Times New Roman" w:hAnsi="Courier New" w:cs="Courier New"/>
                                <w:color w:val="A9B7C6"/>
                                <w:sz w:val="20"/>
                                <w:szCs w:val="20"/>
                                <w:lang w:eastAsia="ru-RU"/>
                              </w:rPr>
                              <w:t>words</w:t>
                            </w:r>
                            <w:proofErr w:type="spellEnd"/>
                            <w:r w:rsidRPr="00462265">
                              <w:rPr>
                                <w:rFonts w:ascii="Courier New" w:eastAsia="Times New Roman" w:hAnsi="Courier New" w:cs="Courier New"/>
                                <w:color w:val="A9B7C6"/>
                                <w:sz w:val="20"/>
                                <w:szCs w:val="20"/>
                                <w:lang w:eastAsia="ru-RU"/>
                              </w:rPr>
                              <w:t>)))</w:t>
                            </w:r>
                            <w:r w:rsidRPr="00462265">
                              <w:rPr>
                                <w:rFonts w:ascii="Courier New" w:eastAsia="Times New Roman" w:hAnsi="Courier New" w:cs="Courier New"/>
                                <w:color w:val="A9B7C6"/>
                                <w:sz w:val="20"/>
                                <w:szCs w:val="20"/>
                                <w:lang w:eastAsia="ru-RU"/>
                              </w:rPr>
                              <w:br/>
                            </w:r>
                            <w:proofErr w:type="spellStart"/>
                            <w:r w:rsidRPr="00462265">
                              <w:rPr>
                                <w:rFonts w:ascii="Courier New" w:eastAsia="Times New Roman" w:hAnsi="Courier New" w:cs="Courier New"/>
                                <w:color w:val="8888C6"/>
                                <w:sz w:val="20"/>
                                <w:szCs w:val="20"/>
                                <w:lang w:eastAsia="ru-RU"/>
                              </w:rPr>
                              <w:t>print</w:t>
                            </w:r>
                            <w:proofErr w:type="spellEnd"/>
                            <w:r w:rsidRPr="00462265">
                              <w:rPr>
                                <w:rFonts w:ascii="Courier New" w:eastAsia="Times New Roman" w:hAnsi="Courier New" w:cs="Courier New"/>
                                <w:color w:val="A9B7C6"/>
                                <w:sz w:val="20"/>
                                <w:szCs w:val="20"/>
                                <w:lang w:eastAsia="ru-RU"/>
                              </w:rPr>
                              <w:t>(</w:t>
                            </w:r>
                            <w:r w:rsidRPr="00462265">
                              <w:rPr>
                                <w:rFonts w:ascii="Courier New" w:eastAsia="Times New Roman" w:hAnsi="Courier New" w:cs="Courier New"/>
                                <w:color w:val="6A8759"/>
                                <w:sz w:val="20"/>
                                <w:szCs w:val="20"/>
                                <w:lang w:eastAsia="ru-RU"/>
                              </w:rPr>
                              <w:t xml:space="preserve">'Словоформ в словаре: ' </w:t>
                            </w:r>
                            <w:r w:rsidRPr="00462265">
                              <w:rPr>
                                <w:rFonts w:ascii="Courier New" w:eastAsia="Times New Roman" w:hAnsi="Courier New" w:cs="Courier New"/>
                                <w:color w:val="A9B7C6"/>
                                <w:sz w:val="20"/>
                                <w:szCs w:val="20"/>
                                <w:lang w:eastAsia="ru-RU"/>
                              </w:rPr>
                              <w:t xml:space="preserve">+ </w:t>
                            </w:r>
                            <w:proofErr w:type="spellStart"/>
                            <w:r w:rsidRPr="00462265">
                              <w:rPr>
                                <w:rFonts w:ascii="Courier New" w:eastAsia="Times New Roman" w:hAnsi="Courier New" w:cs="Courier New"/>
                                <w:color w:val="8888C6"/>
                                <w:sz w:val="20"/>
                                <w:szCs w:val="20"/>
                                <w:lang w:eastAsia="ru-RU"/>
                              </w:rPr>
                              <w:t>str</w:t>
                            </w:r>
                            <w:proofErr w:type="spellEnd"/>
                            <w:r w:rsidRPr="00462265">
                              <w:rPr>
                                <w:rFonts w:ascii="Courier New" w:eastAsia="Times New Roman" w:hAnsi="Courier New" w:cs="Courier New"/>
                                <w:color w:val="A9B7C6"/>
                                <w:sz w:val="20"/>
                                <w:szCs w:val="20"/>
                                <w:lang w:eastAsia="ru-RU"/>
                              </w:rPr>
                              <w:t>(</w:t>
                            </w:r>
                            <w:proofErr w:type="spellStart"/>
                            <w:r w:rsidRPr="00462265">
                              <w:rPr>
                                <w:rFonts w:ascii="Courier New" w:eastAsia="Times New Roman" w:hAnsi="Courier New" w:cs="Courier New"/>
                                <w:color w:val="A9B7C6"/>
                                <w:sz w:val="20"/>
                                <w:szCs w:val="20"/>
                                <w:lang w:eastAsia="ru-RU"/>
                              </w:rPr>
                              <w:t>words_in_dic</w:t>
                            </w:r>
                            <w:proofErr w:type="spellEnd"/>
                            <w:r w:rsidRPr="00462265">
                              <w:rPr>
                                <w:rFonts w:ascii="Courier New" w:eastAsia="Times New Roman" w:hAnsi="Courier New" w:cs="Courier New"/>
                                <w:color w:val="A9B7C6"/>
                                <w:sz w:val="20"/>
                                <w:szCs w:val="20"/>
                                <w:lang w:eastAsia="ru-RU"/>
                              </w:rPr>
                              <w:t>(</w:t>
                            </w:r>
                            <w:proofErr w:type="spellStart"/>
                            <w:r w:rsidRPr="00462265">
                              <w:rPr>
                                <w:rFonts w:ascii="Courier New" w:eastAsia="Times New Roman" w:hAnsi="Courier New" w:cs="Courier New"/>
                                <w:color w:val="A9B7C6"/>
                                <w:sz w:val="20"/>
                                <w:szCs w:val="20"/>
                                <w:lang w:eastAsia="ru-RU"/>
                              </w:rPr>
                              <w:t>words</w:t>
                            </w:r>
                            <w:proofErr w:type="spellEnd"/>
                            <w:r w:rsidRPr="00462265">
                              <w:rPr>
                                <w:rFonts w:ascii="Courier New" w:eastAsia="Times New Roman" w:hAnsi="Courier New" w:cs="Courier New"/>
                                <w:color w:val="A9B7C6"/>
                                <w:sz w:val="20"/>
                                <w:szCs w:val="20"/>
                                <w:lang w:eastAsia="ru-RU"/>
                              </w:rPr>
                              <w:t>)))</w:t>
                            </w:r>
                          </w:p>
                          <w:p w14:paraId="354FC95E" w14:textId="77777777" w:rsidR="00462265" w:rsidRPr="008D64AA" w:rsidRDefault="00462265" w:rsidP="0046226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A777B" id="_x0000_s1036" type="#_x0000_t202" style="position:absolute;margin-left:398.8pt;margin-top:23.9pt;width:450pt;height:122.2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">
                <v:textbox>
                  <w:txbxContent>
                    <w:p w14:paraId="4B9A84D5" w14:textId="77777777" w:rsidR="00462265" w:rsidRPr="00462265" w:rsidRDefault="00462265" w:rsidP="004622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ru-RU"/>
                        </w:rPr>
                      </w:pPr>
                      <w:proofErr w:type="spellStart"/>
                      <w:r w:rsidRPr="00462265">
                        <w:rPr>
                          <w:rFonts w:ascii="Courier New" w:eastAsia="Times New Roman" w:hAnsi="Courier New" w:cs="Courier New"/>
                          <w:color w:val="A9B7C6"/>
                          <w:sz w:val="20"/>
                          <w:szCs w:val="20"/>
                          <w:lang w:eastAsia="ru-RU"/>
                        </w:rPr>
                        <w:t>edited_text</w:t>
                      </w:r>
                      <w:proofErr w:type="spellEnd"/>
                      <w:r w:rsidRPr="00462265">
                        <w:rPr>
                          <w:rFonts w:ascii="Courier New" w:eastAsia="Times New Roman" w:hAnsi="Courier New" w:cs="Courier New"/>
                          <w:color w:val="A9B7C6"/>
                          <w:sz w:val="20"/>
                          <w:szCs w:val="20"/>
                          <w:lang w:eastAsia="ru-RU"/>
                        </w:rPr>
                        <w:t xml:space="preserve"> = </w:t>
                      </w:r>
                      <w:proofErr w:type="spellStart"/>
                      <w:r w:rsidRPr="00462265">
                        <w:rPr>
                          <w:rFonts w:ascii="Courier New" w:eastAsia="Times New Roman" w:hAnsi="Courier New" w:cs="Courier New"/>
                          <w:color w:val="8888C6"/>
                          <w:sz w:val="20"/>
                          <w:szCs w:val="20"/>
                          <w:lang w:eastAsia="ru-RU"/>
                        </w:rPr>
                        <w:t>open</w:t>
                      </w:r>
                      <w:proofErr w:type="spellEnd"/>
                      <w:r w:rsidRPr="00462265">
                        <w:rPr>
                          <w:rFonts w:ascii="Courier New" w:eastAsia="Times New Roman" w:hAnsi="Courier New" w:cs="Courier New"/>
                          <w:color w:val="A9B7C6"/>
                          <w:sz w:val="20"/>
                          <w:szCs w:val="20"/>
                          <w:lang w:eastAsia="ru-RU"/>
                        </w:rPr>
                        <w:t>(</w:t>
                      </w:r>
                      <w:r w:rsidRPr="00462265">
                        <w:rPr>
                          <w:rFonts w:ascii="Courier New" w:eastAsia="Times New Roman" w:hAnsi="Courier New" w:cs="Courier New"/>
                          <w:color w:val="6A8759"/>
                          <w:sz w:val="20"/>
                          <w:szCs w:val="20"/>
                          <w:lang w:eastAsia="ru-RU"/>
                        </w:rPr>
                        <w:t>'</w:t>
                      </w:r>
                      <w:proofErr w:type="spellStart"/>
                      <w:r w:rsidRPr="00462265">
                        <w:rPr>
                          <w:rFonts w:ascii="Courier New" w:eastAsia="Times New Roman" w:hAnsi="Courier New" w:cs="Courier New"/>
                          <w:color w:val="6A8759"/>
                          <w:sz w:val="20"/>
                          <w:szCs w:val="20"/>
                          <w:lang w:eastAsia="ru-RU"/>
                        </w:rPr>
                        <w:t>edited</w:t>
                      </w:r>
                      <w:proofErr w:type="spellEnd"/>
                      <w:r w:rsidRPr="00462265">
                        <w:rPr>
                          <w:rFonts w:ascii="Courier New" w:eastAsia="Times New Roman" w:hAnsi="Courier New" w:cs="Courier New"/>
                          <w:color w:val="6A8759"/>
                          <w:sz w:val="20"/>
                          <w:szCs w:val="20"/>
                          <w:lang w:eastAsia="ru-RU"/>
                        </w:rPr>
                        <w:t xml:space="preserve"> text.txt'</w:t>
                      </w:r>
                      <w:r w:rsidRPr="00462265">
                        <w:rPr>
                          <w:rFonts w:ascii="Courier New" w:eastAsia="Times New Roman" w:hAnsi="Courier New" w:cs="Courier New"/>
                          <w:color w:val="A9B7C6"/>
                          <w:sz w:val="20"/>
                          <w:szCs w:val="20"/>
                          <w:lang w:eastAsia="ru-RU"/>
                        </w:rPr>
                        <w:t xml:space="preserve">)  </w:t>
                      </w:r>
                      <w:r w:rsidRPr="00462265">
                        <w:rPr>
                          <w:rFonts w:ascii="Courier New" w:eastAsia="Times New Roman" w:hAnsi="Courier New" w:cs="Courier New"/>
                          <w:color w:val="808080"/>
                          <w:sz w:val="20"/>
                          <w:szCs w:val="20"/>
                          <w:lang w:eastAsia="ru-RU"/>
                        </w:rPr>
                        <w:t># Открываем исправленный текст для проверки ошибок</w:t>
                      </w:r>
                      <w:r w:rsidRPr="00462265">
                        <w:rPr>
                          <w:rFonts w:ascii="Courier New" w:eastAsia="Times New Roman" w:hAnsi="Courier New" w:cs="Courier New"/>
                          <w:color w:val="808080"/>
                          <w:sz w:val="20"/>
                          <w:szCs w:val="20"/>
                          <w:lang w:eastAsia="ru-RU"/>
                        </w:rPr>
                        <w:br/>
                      </w:r>
                      <w:proofErr w:type="spellStart"/>
                      <w:r w:rsidRPr="00462265">
                        <w:rPr>
                          <w:rFonts w:ascii="Courier New" w:eastAsia="Times New Roman" w:hAnsi="Courier New" w:cs="Courier New"/>
                          <w:color w:val="A9B7C6"/>
                          <w:sz w:val="20"/>
                          <w:szCs w:val="20"/>
                          <w:lang w:eastAsia="ru-RU"/>
                        </w:rPr>
                        <w:t>text</w:t>
                      </w:r>
                      <w:proofErr w:type="spellEnd"/>
                      <w:r w:rsidRPr="00462265">
                        <w:rPr>
                          <w:rFonts w:ascii="Courier New" w:eastAsia="Times New Roman" w:hAnsi="Courier New" w:cs="Courier New"/>
                          <w:color w:val="A9B7C6"/>
                          <w:sz w:val="20"/>
                          <w:szCs w:val="20"/>
                          <w:lang w:eastAsia="ru-RU"/>
                        </w:rPr>
                        <w:t xml:space="preserve"> = []</w:t>
                      </w:r>
                      <w:r w:rsidRPr="00462265">
                        <w:rPr>
                          <w:rFonts w:ascii="Courier New" w:eastAsia="Times New Roman" w:hAnsi="Courier New" w:cs="Courier New"/>
                          <w:color w:val="A9B7C6"/>
                          <w:sz w:val="20"/>
                          <w:szCs w:val="20"/>
                          <w:lang w:eastAsia="ru-RU"/>
                        </w:rPr>
                        <w:br/>
                      </w:r>
                      <w:proofErr w:type="spellStart"/>
                      <w:r w:rsidRPr="00462265">
                        <w:rPr>
                          <w:rFonts w:ascii="Courier New" w:eastAsia="Times New Roman" w:hAnsi="Courier New" w:cs="Courier New"/>
                          <w:color w:val="CC7832"/>
                          <w:sz w:val="20"/>
                          <w:szCs w:val="20"/>
                          <w:lang w:eastAsia="ru-RU"/>
                        </w:rPr>
                        <w:t>for</w:t>
                      </w:r>
                      <w:proofErr w:type="spellEnd"/>
                      <w:r w:rsidRPr="00462265">
                        <w:rPr>
                          <w:rFonts w:ascii="Courier New" w:eastAsia="Times New Roman" w:hAnsi="Courier New" w:cs="Courier New"/>
                          <w:color w:val="CC7832"/>
                          <w:sz w:val="20"/>
                          <w:szCs w:val="20"/>
                          <w:lang w:eastAsia="ru-RU"/>
                        </w:rPr>
                        <w:t xml:space="preserve"> </w:t>
                      </w:r>
                      <w:proofErr w:type="spellStart"/>
                      <w:r w:rsidRPr="00462265">
                        <w:rPr>
                          <w:rFonts w:ascii="Courier New" w:eastAsia="Times New Roman" w:hAnsi="Courier New" w:cs="Courier New"/>
                          <w:color w:val="A9B7C6"/>
                          <w:sz w:val="20"/>
                          <w:szCs w:val="20"/>
                          <w:lang w:eastAsia="ru-RU"/>
                        </w:rPr>
                        <w:t>line</w:t>
                      </w:r>
                      <w:proofErr w:type="spellEnd"/>
                      <w:r w:rsidRPr="00462265">
                        <w:rPr>
                          <w:rFonts w:ascii="Courier New" w:eastAsia="Times New Roman" w:hAnsi="Courier New" w:cs="Courier New"/>
                          <w:color w:val="A9B7C6"/>
                          <w:sz w:val="20"/>
                          <w:szCs w:val="20"/>
                          <w:lang w:eastAsia="ru-RU"/>
                        </w:rPr>
                        <w:t xml:space="preserve"> </w:t>
                      </w:r>
                      <w:proofErr w:type="spellStart"/>
                      <w:r w:rsidRPr="00462265">
                        <w:rPr>
                          <w:rFonts w:ascii="Courier New" w:eastAsia="Times New Roman" w:hAnsi="Courier New" w:cs="Courier New"/>
                          <w:color w:val="CC7832"/>
                          <w:sz w:val="20"/>
                          <w:szCs w:val="20"/>
                          <w:lang w:eastAsia="ru-RU"/>
                        </w:rPr>
                        <w:t>in</w:t>
                      </w:r>
                      <w:proofErr w:type="spellEnd"/>
                      <w:r w:rsidRPr="00462265">
                        <w:rPr>
                          <w:rFonts w:ascii="Courier New" w:eastAsia="Times New Roman" w:hAnsi="Courier New" w:cs="Courier New"/>
                          <w:color w:val="CC7832"/>
                          <w:sz w:val="20"/>
                          <w:szCs w:val="20"/>
                          <w:lang w:eastAsia="ru-RU"/>
                        </w:rPr>
                        <w:t xml:space="preserve"> </w:t>
                      </w:r>
                      <w:proofErr w:type="spellStart"/>
                      <w:r w:rsidRPr="00462265">
                        <w:rPr>
                          <w:rFonts w:ascii="Courier New" w:eastAsia="Times New Roman" w:hAnsi="Courier New" w:cs="Courier New"/>
                          <w:color w:val="A9B7C6"/>
                          <w:sz w:val="20"/>
                          <w:szCs w:val="20"/>
                          <w:lang w:eastAsia="ru-RU"/>
                        </w:rPr>
                        <w:t>edited_text</w:t>
                      </w:r>
                      <w:proofErr w:type="spellEnd"/>
                      <w:r w:rsidRPr="00462265">
                        <w:rPr>
                          <w:rFonts w:ascii="Courier New" w:eastAsia="Times New Roman" w:hAnsi="Courier New" w:cs="Courier New"/>
                          <w:color w:val="A9B7C6"/>
                          <w:sz w:val="20"/>
                          <w:szCs w:val="20"/>
                          <w:lang w:eastAsia="ru-RU"/>
                        </w:rPr>
                        <w:t>:</w:t>
                      </w:r>
                      <w:r w:rsidRPr="00462265">
                        <w:rPr>
                          <w:rFonts w:ascii="Courier New" w:eastAsia="Times New Roman" w:hAnsi="Courier New" w:cs="Courier New"/>
                          <w:color w:val="A9B7C6"/>
                          <w:sz w:val="20"/>
                          <w:szCs w:val="20"/>
                          <w:lang w:eastAsia="ru-RU"/>
                        </w:rPr>
                        <w:br/>
                        <w:t xml:space="preserve">    </w:t>
                      </w:r>
                      <w:proofErr w:type="spellStart"/>
                      <w:r w:rsidRPr="00462265">
                        <w:rPr>
                          <w:rFonts w:ascii="Courier New" w:eastAsia="Times New Roman" w:hAnsi="Courier New" w:cs="Courier New"/>
                          <w:color w:val="A9B7C6"/>
                          <w:sz w:val="20"/>
                          <w:szCs w:val="20"/>
                          <w:lang w:eastAsia="ru-RU"/>
                        </w:rPr>
                        <w:t>text.append</w:t>
                      </w:r>
                      <w:proofErr w:type="spellEnd"/>
                      <w:r w:rsidRPr="00462265">
                        <w:rPr>
                          <w:rFonts w:ascii="Courier New" w:eastAsia="Times New Roman" w:hAnsi="Courier New" w:cs="Courier New"/>
                          <w:color w:val="A9B7C6"/>
                          <w:sz w:val="20"/>
                          <w:szCs w:val="20"/>
                          <w:lang w:eastAsia="ru-RU"/>
                        </w:rPr>
                        <w:t>(</w:t>
                      </w:r>
                      <w:proofErr w:type="spellStart"/>
                      <w:r w:rsidRPr="00462265">
                        <w:rPr>
                          <w:rFonts w:ascii="Courier New" w:eastAsia="Times New Roman" w:hAnsi="Courier New" w:cs="Courier New"/>
                          <w:color w:val="A9B7C6"/>
                          <w:sz w:val="20"/>
                          <w:szCs w:val="20"/>
                          <w:lang w:eastAsia="ru-RU"/>
                        </w:rPr>
                        <w:t>line.split</w:t>
                      </w:r>
                      <w:proofErr w:type="spellEnd"/>
                      <w:r w:rsidRPr="00462265">
                        <w:rPr>
                          <w:rFonts w:ascii="Courier New" w:eastAsia="Times New Roman" w:hAnsi="Courier New" w:cs="Courier New"/>
                          <w:color w:val="A9B7C6"/>
                          <w:sz w:val="20"/>
                          <w:szCs w:val="20"/>
                          <w:lang w:eastAsia="ru-RU"/>
                        </w:rPr>
                        <w:t>())</w:t>
                      </w:r>
                      <w:r w:rsidRPr="00462265">
                        <w:rPr>
                          <w:rFonts w:ascii="Courier New" w:eastAsia="Times New Roman" w:hAnsi="Courier New" w:cs="Courier New"/>
                          <w:color w:val="A9B7C6"/>
                          <w:sz w:val="20"/>
                          <w:szCs w:val="20"/>
                          <w:lang w:eastAsia="ru-RU"/>
                        </w:rPr>
                        <w:br/>
                      </w:r>
                      <w:proofErr w:type="spellStart"/>
                      <w:r w:rsidRPr="00462265">
                        <w:rPr>
                          <w:rFonts w:ascii="Courier New" w:eastAsia="Times New Roman" w:hAnsi="Courier New" w:cs="Courier New"/>
                          <w:color w:val="A9B7C6"/>
                          <w:sz w:val="20"/>
                          <w:szCs w:val="20"/>
                          <w:lang w:eastAsia="ru-RU"/>
                        </w:rPr>
                        <w:t>words</w:t>
                      </w:r>
                      <w:proofErr w:type="spellEnd"/>
                      <w:r w:rsidRPr="00462265">
                        <w:rPr>
                          <w:rFonts w:ascii="Courier New" w:eastAsia="Times New Roman" w:hAnsi="Courier New" w:cs="Courier New"/>
                          <w:color w:val="A9B7C6"/>
                          <w:sz w:val="20"/>
                          <w:szCs w:val="20"/>
                          <w:lang w:eastAsia="ru-RU"/>
                        </w:rPr>
                        <w:t xml:space="preserve"> = </w:t>
                      </w:r>
                      <w:proofErr w:type="spellStart"/>
                      <w:r w:rsidRPr="00462265">
                        <w:rPr>
                          <w:rFonts w:ascii="Courier New" w:eastAsia="Times New Roman" w:hAnsi="Courier New" w:cs="Courier New"/>
                          <w:color w:val="A9B7C6"/>
                          <w:sz w:val="20"/>
                          <w:szCs w:val="20"/>
                          <w:lang w:eastAsia="ru-RU"/>
                        </w:rPr>
                        <w:t>unique_count</w:t>
                      </w:r>
                      <w:proofErr w:type="spellEnd"/>
                      <w:r w:rsidRPr="00462265">
                        <w:rPr>
                          <w:rFonts w:ascii="Courier New" w:eastAsia="Times New Roman" w:hAnsi="Courier New" w:cs="Courier New"/>
                          <w:color w:val="A9B7C6"/>
                          <w:sz w:val="20"/>
                          <w:szCs w:val="20"/>
                          <w:lang w:eastAsia="ru-RU"/>
                        </w:rPr>
                        <w:t>(</w:t>
                      </w:r>
                      <w:proofErr w:type="spellStart"/>
                      <w:r w:rsidRPr="00462265">
                        <w:rPr>
                          <w:rFonts w:ascii="Courier New" w:eastAsia="Times New Roman" w:hAnsi="Courier New" w:cs="Courier New"/>
                          <w:color w:val="A9B7C6"/>
                          <w:sz w:val="20"/>
                          <w:szCs w:val="20"/>
                          <w:lang w:eastAsia="ru-RU"/>
                        </w:rPr>
                        <w:t>text</w:t>
                      </w:r>
                      <w:proofErr w:type="spellEnd"/>
                      <w:r w:rsidRPr="00462265">
                        <w:rPr>
                          <w:rFonts w:ascii="Courier New" w:eastAsia="Times New Roman" w:hAnsi="Courier New" w:cs="Courier New"/>
                          <w:color w:val="A9B7C6"/>
                          <w:sz w:val="20"/>
                          <w:szCs w:val="20"/>
                          <w:lang w:eastAsia="ru-RU"/>
                        </w:rPr>
                        <w:t>)</w:t>
                      </w:r>
                      <w:r w:rsidRPr="00462265">
                        <w:rPr>
                          <w:rFonts w:ascii="Courier New" w:eastAsia="Times New Roman" w:hAnsi="Courier New" w:cs="Courier New"/>
                          <w:color w:val="A9B7C6"/>
                          <w:sz w:val="20"/>
                          <w:szCs w:val="20"/>
                          <w:lang w:eastAsia="ru-RU"/>
                        </w:rPr>
                        <w:br/>
                      </w:r>
                      <w:r w:rsidRPr="00462265">
                        <w:rPr>
                          <w:rFonts w:ascii="Courier New" w:eastAsia="Times New Roman" w:hAnsi="Courier New" w:cs="Courier New"/>
                          <w:color w:val="A9B7C6"/>
                          <w:sz w:val="20"/>
                          <w:szCs w:val="20"/>
                          <w:lang w:eastAsia="ru-RU"/>
                        </w:rPr>
                        <w:br/>
                      </w:r>
                      <w:proofErr w:type="spellStart"/>
                      <w:r w:rsidRPr="00462265">
                        <w:rPr>
                          <w:rFonts w:ascii="Courier New" w:eastAsia="Times New Roman" w:hAnsi="Courier New" w:cs="Courier New"/>
                          <w:color w:val="8888C6"/>
                          <w:sz w:val="20"/>
                          <w:szCs w:val="20"/>
                          <w:lang w:eastAsia="ru-RU"/>
                        </w:rPr>
                        <w:t>print</w:t>
                      </w:r>
                      <w:proofErr w:type="spellEnd"/>
                      <w:r w:rsidRPr="00462265">
                        <w:rPr>
                          <w:rFonts w:ascii="Courier New" w:eastAsia="Times New Roman" w:hAnsi="Courier New" w:cs="Courier New"/>
                          <w:color w:val="A9B7C6"/>
                          <w:sz w:val="20"/>
                          <w:szCs w:val="20"/>
                          <w:lang w:eastAsia="ru-RU"/>
                        </w:rPr>
                        <w:t>(</w:t>
                      </w:r>
                      <w:r w:rsidRPr="00462265">
                        <w:rPr>
                          <w:rFonts w:ascii="Courier New" w:eastAsia="Times New Roman" w:hAnsi="Courier New" w:cs="Courier New"/>
                          <w:color w:val="6A8759"/>
                          <w:sz w:val="20"/>
                          <w:szCs w:val="20"/>
                          <w:lang w:eastAsia="ru-RU"/>
                        </w:rPr>
                        <w:t xml:space="preserve">'Количество словоформ в тексте: ' </w:t>
                      </w:r>
                      <w:r w:rsidRPr="00462265">
                        <w:rPr>
                          <w:rFonts w:ascii="Courier New" w:eastAsia="Times New Roman" w:hAnsi="Courier New" w:cs="Courier New"/>
                          <w:color w:val="A9B7C6"/>
                          <w:sz w:val="20"/>
                          <w:szCs w:val="20"/>
                          <w:lang w:eastAsia="ru-RU"/>
                        </w:rPr>
                        <w:t xml:space="preserve">+ </w:t>
                      </w:r>
                      <w:proofErr w:type="spellStart"/>
                      <w:r w:rsidRPr="00462265">
                        <w:rPr>
                          <w:rFonts w:ascii="Courier New" w:eastAsia="Times New Roman" w:hAnsi="Courier New" w:cs="Courier New"/>
                          <w:color w:val="8888C6"/>
                          <w:sz w:val="20"/>
                          <w:szCs w:val="20"/>
                          <w:lang w:eastAsia="ru-RU"/>
                        </w:rPr>
                        <w:t>str</w:t>
                      </w:r>
                      <w:proofErr w:type="spellEnd"/>
                      <w:r w:rsidRPr="00462265">
                        <w:rPr>
                          <w:rFonts w:ascii="Courier New" w:eastAsia="Times New Roman" w:hAnsi="Courier New" w:cs="Courier New"/>
                          <w:color w:val="A9B7C6"/>
                          <w:sz w:val="20"/>
                          <w:szCs w:val="20"/>
                          <w:lang w:eastAsia="ru-RU"/>
                        </w:rPr>
                        <w:t>(</w:t>
                      </w:r>
                      <w:proofErr w:type="spellStart"/>
                      <w:r w:rsidRPr="00462265">
                        <w:rPr>
                          <w:rFonts w:ascii="Courier New" w:eastAsia="Times New Roman" w:hAnsi="Courier New" w:cs="Courier New"/>
                          <w:color w:val="A9B7C6"/>
                          <w:sz w:val="20"/>
                          <w:szCs w:val="20"/>
                          <w:lang w:eastAsia="ru-RU"/>
                        </w:rPr>
                        <w:t>count_words</w:t>
                      </w:r>
                      <w:proofErr w:type="spellEnd"/>
                      <w:r w:rsidRPr="00462265">
                        <w:rPr>
                          <w:rFonts w:ascii="Courier New" w:eastAsia="Times New Roman" w:hAnsi="Courier New" w:cs="Courier New"/>
                          <w:color w:val="A9B7C6"/>
                          <w:sz w:val="20"/>
                          <w:szCs w:val="20"/>
                          <w:lang w:eastAsia="ru-RU"/>
                        </w:rPr>
                        <w:t>(</w:t>
                      </w:r>
                      <w:proofErr w:type="spellStart"/>
                      <w:r w:rsidRPr="00462265">
                        <w:rPr>
                          <w:rFonts w:ascii="Courier New" w:eastAsia="Times New Roman" w:hAnsi="Courier New" w:cs="Courier New"/>
                          <w:color w:val="A9B7C6"/>
                          <w:sz w:val="20"/>
                          <w:szCs w:val="20"/>
                          <w:lang w:eastAsia="ru-RU"/>
                        </w:rPr>
                        <w:t>text</w:t>
                      </w:r>
                      <w:proofErr w:type="spellEnd"/>
                      <w:r w:rsidRPr="00462265">
                        <w:rPr>
                          <w:rFonts w:ascii="Courier New" w:eastAsia="Times New Roman" w:hAnsi="Courier New" w:cs="Courier New"/>
                          <w:color w:val="A9B7C6"/>
                          <w:sz w:val="20"/>
                          <w:szCs w:val="20"/>
                          <w:lang w:eastAsia="ru-RU"/>
                        </w:rPr>
                        <w:t>)))</w:t>
                      </w:r>
                      <w:r w:rsidRPr="00462265">
                        <w:rPr>
                          <w:rFonts w:ascii="Courier New" w:eastAsia="Times New Roman" w:hAnsi="Courier New" w:cs="Courier New"/>
                          <w:color w:val="A9B7C6"/>
                          <w:sz w:val="20"/>
                          <w:szCs w:val="20"/>
                          <w:lang w:eastAsia="ru-RU"/>
                        </w:rPr>
                        <w:br/>
                      </w:r>
                      <w:proofErr w:type="spellStart"/>
                      <w:r w:rsidRPr="00462265">
                        <w:rPr>
                          <w:rFonts w:ascii="Courier New" w:eastAsia="Times New Roman" w:hAnsi="Courier New" w:cs="Courier New"/>
                          <w:color w:val="8888C6"/>
                          <w:sz w:val="20"/>
                          <w:szCs w:val="20"/>
                          <w:lang w:eastAsia="ru-RU"/>
                        </w:rPr>
                        <w:t>print</w:t>
                      </w:r>
                      <w:proofErr w:type="spellEnd"/>
                      <w:r w:rsidRPr="00462265">
                        <w:rPr>
                          <w:rFonts w:ascii="Courier New" w:eastAsia="Times New Roman" w:hAnsi="Courier New" w:cs="Courier New"/>
                          <w:color w:val="A9B7C6"/>
                          <w:sz w:val="20"/>
                          <w:szCs w:val="20"/>
                          <w:lang w:eastAsia="ru-RU"/>
                        </w:rPr>
                        <w:t>(</w:t>
                      </w:r>
                      <w:r w:rsidRPr="00462265">
                        <w:rPr>
                          <w:rFonts w:ascii="Courier New" w:eastAsia="Times New Roman" w:hAnsi="Courier New" w:cs="Courier New"/>
                          <w:color w:val="6A8759"/>
                          <w:sz w:val="20"/>
                          <w:szCs w:val="20"/>
                          <w:lang w:eastAsia="ru-RU"/>
                        </w:rPr>
                        <w:t xml:space="preserve">'Количество разных словоформ: ' </w:t>
                      </w:r>
                      <w:r w:rsidRPr="00462265">
                        <w:rPr>
                          <w:rFonts w:ascii="Courier New" w:eastAsia="Times New Roman" w:hAnsi="Courier New" w:cs="Courier New"/>
                          <w:color w:val="A9B7C6"/>
                          <w:sz w:val="20"/>
                          <w:szCs w:val="20"/>
                          <w:lang w:eastAsia="ru-RU"/>
                        </w:rPr>
                        <w:t xml:space="preserve">+ </w:t>
                      </w:r>
                      <w:proofErr w:type="spellStart"/>
                      <w:r w:rsidRPr="00462265">
                        <w:rPr>
                          <w:rFonts w:ascii="Courier New" w:eastAsia="Times New Roman" w:hAnsi="Courier New" w:cs="Courier New"/>
                          <w:color w:val="8888C6"/>
                          <w:sz w:val="20"/>
                          <w:szCs w:val="20"/>
                          <w:lang w:eastAsia="ru-RU"/>
                        </w:rPr>
                        <w:t>str</w:t>
                      </w:r>
                      <w:proofErr w:type="spellEnd"/>
                      <w:r w:rsidRPr="00462265">
                        <w:rPr>
                          <w:rFonts w:ascii="Courier New" w:eastAsia="Times New Roman" w:hAnsi="Courier New" w:cs="Courier New"/>
                          <w:color w:val="A9B7C6"/>
                          <w:sz w:val="20"/>
                          <w:szCs w:val="20"/>
                          <w:lang w:eastAsia="ru-RU"/>
                        </w:rPr>
                        <w:t>(</w:t>
                      </w:r>
                      <w:proofErr w:type="spellStart"/>
                      <w:r w:rsidRPr="00462265">
                        <w:rPr>
                          <w:rFonts w:ascii="Courier New" w:eastAsia="Times New Roman" w:hAnsi="Courier New" w:cs="Courier New"/>
                          <w:color w:val="8888C6"/>
                          <w:sz w:val="20"/>
                          <w:szCs w:val="20"/>
                          <w:lang w:eastAsia="ru-RU"/>
                        </w:rPr>
                        <w:t>len</w:t>
                      </w:r>
                      <w:proofErr w:type="spellEnd"/>
                      <w:r w:rsidRPr="00462265">
                        <w:rPr>
                          <w:rFonts w:ascii="Courier New" w:eastAsia="Times New Roman" w:hAnsi="Courier New" w:cs="Courier New"/>
                          <w:color w:val="A9B7C6"/>
                          <w:sz w:val="20"/>
                          <w:szCs w:val="20"/>
                          <w:lang w:eastAsia="ru-RU"/>
                        </w:rPr>
                        <w:t>(</w:t>
                      </w:r>
                      <w:proofErr w:type="spellStart"/>
                      <w:r w:rsidRPr="00462265">
                        <w:rPr>
                          <w:rFonts w:ascii="Courier New" w:eastAsia="Times New Roman" w:hAnsi="Courier New" w:cs="Courier New"/>
                          <w:color w:val="A9B7C6"/>
                          <w:sz w:val="20"/>
                          <w:szCs w:val="20"/>
                          <w:lang w:eastAsia="ru-RU"/>
                        </w:rPr>
                        <w:t>words</w:t>
                      </w:r>
                      <w:proofErr w:type="spellEnd"/>
                      <w:r w:rsidRPr="00462265">
                        <w:rPr>
                          <w:rFonts w:ascii="Courier New" w:eastAsia="Times New Roman" w:hAnsi="Courier New" w:cs="Courier New"/>
                          <w:color w:val="A9B7C6"/>
                          <w:sz w:val="20"/>
                          <w:szCs w:val="20"/>
                          <w:lang w:eastAsia="ru-RU"/>
                        </w:rPr>
                        <w:t>)))</w:t>
                      </w:r>
                      <w:r w:rsidRPr="00462265">
                        <w:rPr>
                          <w:rFonts w:ascii="Courier New" w:eastAsia="Times New Roman" w:hAnsi="Courier New" w:cs="Courier New"/>
                          <w:color w:val="A9B7C6"/>
                          <w:sz w:val="20"/>
                          <w:szCs w:val="20"/>
                          <w:lang w:eastAsia="ru-RU"/>
                        </w:rPr>
                        <w:br/>
                      </w:r>
                      <w:proofErr w:type="spellStart"/>
                      <w:r w:rsidRPr="00462265">
                        <w:rPr>
                          <w:rFonts w:ascii="Courier New" w:eastAsia="Times New Roman" w:hAnsi="Courier New" w:cs="Courier New"/>
                          <w:color w:val="8888C6"/>
                          <w:sz w:val="20"/>
                          <w:szCs w:val="20"/>
                          <w:lang w:eastAsia="ru-RU"/>
                        </w:rPr>
                        <w:t>print</w:t>
                      </w:r>
                      <w:proofErr w:type="spellEnd"/>
                      <w:r w:rsidRPr="00462265">
                        <w:rPr>
                          <w:rFonts w:ascii="Courier New" w:eastAsia="Times New Roman" w:hAnsi="Courier New" w:cs="Courier New"/>
                          <w:color w:val="A9B7C6"/>
                          <w:sz w:val="20"/>
                          <w:szCs w:val="20"/>
                          <w:lang w:eastAsia="ru-RU"/>
                        </w:rPr>
                        <w:t>(</w:t>
                      </w:r>
                      <w:r w:rsidRPr="00462265">
                        <w:rPr>
                          <w:rFonts w:ascii="Courier New" w:eastAsia="Times New Roman" w:hAnsi="Courier New" w:cs="Courier New"/>
                          <w:color w:val="6A8759"/>
                          <w:sz w:val="20"/>
                          <w:szCs w:val="20"/>
                          <w:lang w:eastAsia="ru-RU"/>
                        </w:rPr>
                        <w:t xml:space="preserve">'Словоформ в словаре: ' </w:t>
                      </w:r>
                      <w:r w:rsidRPr="00462265">
                        <w:rPr>
                          <w:rFonts w:ascii="Courier New" w:eastAsia="Times New Roman" w:hAnsi="Courier New" w:cs="Courier New"/>
                          <w:color w:val="A9B7C6"/>
                          <w:sz w:val="20"/>
                          <w:szCs w:val="20"/>
                          <w:lang w:eastAsia="ru-RU"/>
                        </w:rPr>
                        <w:t xml:space="preserve">+ </w:t>
                      </w:r>
                      <w:proofErr w:type="spellStart"/>
                      <w:r w:rsidRPr="00462265">
                        <w:rPr>
                          <w:rFonts w:ascii="Courier New" w:eastAsia="Times New Roman" w:hAnsi="Courier New" w:cs="Courier New"/>
                          <w:color w:val="8888C6"/>
                          <w:sz w:val="20"/>
                          <w:szCs w:val="20"/>
                          <w:lang w:eastAsia="ru-RU"/>
                        </w:rPr>
                        <w:t>str</w:t>
                      </w:r>
                      <w:proofErr w:type="spellEnd"/>
                      <w:r w:rsidRPr="00462265">
                        <w:rPr>
                          <w:rFonts w:ascii="Courier New" w:eastAsia="Times New Roman" w:hAnsi="Courier New" w:cs="Courier New"/>
                          <w:color w:val="A9B7C6"/>
                          <w:sz w:val="20"/>
                          <w:szCs w:val="20"/>
                          <w:lang w:eastAsia="ru-RU"/>
                        </w:rPr>
                        <w:t>(</w:t>
                      </w:r>
                      <w:proofErr w:type="spellStart"/>
                      <w:r w:rsidRPr="00462265">
                        <w:rPr>
                          <w:rFonts w:ascii="Courier New" w:eastAsia="Times New Roman" w:hAnsi="Courier New" w:cs="Courier New"/>
                          <w:color w:val="A9B7C6"/>
                          <w:sz w:val="20"/>
                          <w:szCs w:val="20"/>
                          <w:lang w:eastAsia="ru-RU"/>
                        </w:rPr>
                        <w:t>words_in_dic</w:t>
                      </w:r>
                      <w:proofErr w:type="spellEnd"/>
                      <w:r w:rsidRPr="00462265">
                        <w:rPr>
                          <w:rFonts w:ascii="Courier New" w:eastAsia="Times New Roman" w:hAnsi="Courier New" w:cs="Courier New"/>
                          <w:color w:val="A9B7C6"/>
                          <w:sz w:val="20"/>
                          <w:szCs w:val="20"/>
                          <w:lang w:eastAsia="ru-RU"/>
                        </w:rPr>
                        <w:t>(</w:t>
                      </w:r>
                      <w:proofErr w:type="spellStart"/>
                      <w:r w:rsidRPr="00462265">
                        <w:rPr>
                          <w:rFonts w:ascii="Courier New" w:eastAsia="Times New Roman" w:hAnsi="Courier New" w:cs="Courier New"/>
                          <w:color w:val="A9B7C6"/>
                          <w:sz w:val="20"/>
                          <w:szCs w:val="20"/>
                          <w:lang w:eastAsia="ru-RU"/>
                        </w:rPr>
                        <w:t>words</w:t>
                      </w:r>
                      <w:proofErr w:type="spellEnd"/>
                      <w:r w:rsidRPr="00462265">
                        <w:rPr>
                          <w:rFonts w:ascii="Courier New" w:eastAsia="Times New Roman" w:hAnsi="Courier New" w:cs="Courier New"/>
                          <w:color w:val="A9B7C6"/>
                          <w:sz w:val="20"/>
                          <w:szCs w:val="20"/>
                          <w:lang w:eastAsia="ru-RU"/>
                        </w:rPr>
                        <w:t>)))</w:t>
                      </w:r>
                    </w:p>
                    <w:p w14:paraId="354FC95E" w14:textId="77777777" w:rsidR="00462265" w:rsidRPr="008D64AA" w:rsidRDefault="00462265" w:rsidP="00462265">
                      <w:pPr>
                        <w:rPr>
                          <w:lang w:val="en-US"/>
                        </w:rPr>
                      </w:pPr>
                    </w:p>
                  </w:txbxContent>
                </v:textbox>
                <w10:wrap type="topAndBottom" anchorx="margin"/>
              </v:shape>
            </w:pict>
          </mc:Fallback>
        </mc:AlternateContent>
      </w:r>
      <w:r w:rsidR="00462265" w:rsidRPr="00381A2E">
        <w:rPr>
          <w:sz w:val="24"/>
          <w:szCs w:val="24"/>
        </w:rPr>
        <w:t>4.3 Посчитайте сколько разных словоформ из вашего текста присутствуют в словаре</w:t>
      </w:r>
      <w:r>
        <w:rPr>
          <w:sz w:val="24"/>
          <w:szCs w:val="24"/>
        </w:rPr>
        <w:t xml:space="preserve"> - </w:t>
      </w:r>
      <w:r w:rsidRPr="00381A2E">
        <w:rPr>
          <w:b/>
          <w:bCs/>
          <w:sz w:val="24"/>
          <w:szCs w:val="24"/>
        </w:rPr>
        <w:t>596</w:t>
      </w:r>
    </w:p>
    <w:p w14:paraId="3ED88132" w14:textId="2BC67DD1" w:rsidR="00462265" w:rsidRDefault="00462265" w:rsidP="00324C0C">
      <w:r w:rsidRPr="007B61CE">
        <w:rPr>
          <w:sz w:val="24"/>
          <w:szCs w:val="24"/>
        </w:rPr>
        <mc:AlternateContent>
          <mc:Choice Requires="wps">
            <w:drawing>
              <wp:anchor distT="45720" distB="45720" distL="114300" distR="114300" simplePos="0" relativeHeight="251687936" behindDoc="0" locked="0" layoutInCell="1" allowOverlap="1" wp14:anchorId="5792BF71" wp14:editId="00611913">
                <wp:simplePos x="0" y="0"/>
                <wp:positionH relativeFrom="margin">
                  <wp:align>right</wp:align>
                </wp:positionH>
                <wp:positionV relativeFrom="paragraph">
                  <wp:posOffset>2212975</wp:posOffset>
                </wp:positionV>
                <wp:extent cx="5715000" cy="981075"/>
                <wp:effectExtent l="0" t="0" r="19050" b="28575"/>
                <wp:wrapTopAndBottom/>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81075"/>
                        </a:xfrm>
                        <a:prstGeom prst="rect">
                          <a:avLst/>
                        </a:prstGeom>
                        <a:solidFill>
                          <a:srgbClr val="FFFFFF"/>
                        </a:solidFill>
                        <a:ln w="9525">
                          <a:solidFill>
                            <a:srgbClr val="000000"/>
                          </a:solidFill>
                          <a:miter lim="800000"/>
                          <a:headEnd/>
                          <a:tailEnd/>
                        </a:ln>
                      </wps:spPr>
                      <wps:txbx>
                        <w:txbxContent>
                          <w:p w14:paraId="21E5DB59" w14:textId="77777777" w:rsidR="00462265" w:rsidRPr="00462265" w:rsidRDefault="00462265" w:rsidP="004622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462265">
                              <w:rPr>
                                <w:rFonts w:ascii="Courier New" w:eastAsia="Times New Roman" w:hAnsi="Courier New" w:cs="Courier New"/>
                                <w:color w:val="CC7832"/>
                                <w:sz w:val="20"/>
                                <w:szCs w:val="20"/>
                                <w:lang w:val="en-US" w:eastAsia="ru-RU"/>
                              </w:rPr>
                              <w:t xml:space="preserve">for </w:t>
                            </w:r>
                            <w:r w:rsidRPr="00462265">
                              <w:rPr>
                                <w:rFonts w:ascii="Courier New" w:eastAsia="Times New Roman" w:hAnsi="Courier New" w:cs="Courier New"/>
                                <w:color w:val="A9B7C6"/>
                                <w:sz w:val="20"/>
                                <w:szCs w:val="20"/>
                                <w:lang w:val="en-US" w:eastAsia="ru-RU"/>
                              </w:rPr>
                              <w:t xml:space="preserve">a </w:t>
                            </w:r>
                            <w:r w:rsidRPr="00462265">
                              <w:rPr>
                                <w:rFonts w:ascii="Courier New" w:eastAsia="Times New Roman" w:hAnsi="Courier New" w:cs="Courier New"/>
                                <w:color w:val="CC7832"/>
                                <w:sz w:val="20"/>
                                <w:szCs w:val="20"/>
                                <w:lang w:val="en-US" w:eastAsia="ru-RU"/>
                              </w:rPr>
                              <w:t xml:space="preserve">in </w:t>
                            </w:r>
                            <w:proofErr w:type="spellStart"/>
                            <w:r w:rsidRPr="00462265">
                              <w:rPr>
                                <w:rFonts w:ascii="Courier New" w:eastAsia="Times New Roman" w:hAnsi="Courier New" w:cs="Courier New"/>
                                <w:color w:val="A9B7C6"/>
                                <w:sz w:val="20"/>
                                <w:szCs w:val="20"/>
                                <w:lang w:val="en-US" w:eastAsia="ru-RU"/>
                              </w:rPr>
                              <w:t>bad_words</w:t>
                            </w:r>
                            <w:proofErr w:type="spellEnd"/>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t xml:space="preserve">    </w:t>
                            </w:r>
                            <w:r w:rsidRPr="00462265">
                              <w:rPr>
                                <w:rFonts w:ascii="Courier New" w:eastAsia="Times New Roman" w:hAnsi="Courier New" w:cs="Courier New"/>
                                <w:color w:val="CC7832"/>
                                <w:sz w:val="20"/>
                                <w:szCs w:val="20"/>
                                <w:lang w:val="en-US" w:eastAsia="ru-RU"/>
                              </w:rPr>
                              <w:t xml:space="preserve">if </w:t>
                            </w:r>
                            <w:r w:rsidRPr="00462265">
                              <w:rPr>
                                <w:rFonts w:ascii="Courier New" w:eastAsia="Times New Roman" w:hAnsi="Courier New" w:cs="Courier New"/>
                                <w:color w:val="A9B7C6"/>
                                <w:sz w:val="20"/>
                                <w:szCs w:val="20"/>
                                <w:lang w:val="en-US" w:eastAsia="ru-RU"/>
                              </w:rPr>
                              <w:t>a[</w:t>
                            </w:r>
                            <w:r w:rsidRPr="00462265">
                              <w:rPr>
                                <w:rFonts w:ascii="Courier New" w:eastAsia="Times New Roman" w:hAnsi="Courier New" w:cs="Courier New"/>
                                <w:color w:val="6897BB"/>
                                <w:sz w:val="20"/>
                                <w:szCs w:val="20"/>
                                <w:lang w:val="en-US" w:eastAsia="ru-RU"/>
                              </w:rPr>
                              <w:t>2</w:t>
                            </w:r>
                            <w:r w:rsidRPr="00462265">
                              <w:rPr>
                                <w:rFonts w:ascii="Courier New" w:eastAsia="Times New Roman" w:hAnsi="Courier New" w:cs="Courier New"/>
                                <w:color w:val="A9B7C6"/>
                                <w:sz w:val="20"/>
                                <w:szCs w:val="20"/>
                                <w:lang w:val="en-US" w:eastAsia="ru-RU"/>
                              </w:rPr>
                              <w:t xml:space="preserve">] &gt; </w:t>
                            </w:r>
                            <w:r w:rsidRPr="00462265">
                              <w:rPr>
                                <w:rFonts w:ascii="Courier New" w:eastAsia="Times New Roman" w:hAnsi="Courier New" w:cs="Courier New"/>
                                <w:color w:val="6897BB"/>
                                <w:sz w:val="20"/>
                                <w:szCs w:val="20"/>
                                <w:lang w:val="en-US" w:eastAsia="ru-RU"/>
                              </w:rPr>
                              <w:t>2</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t xml:space="preserve">        a[</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A9B7C6"/>
                                <w:sz w:val="20"/>
                                <w:szCs w:val="20"/>
                                <w:lang w:val="en-US" w:eastAsia="ru-RU"/>
                              </w:rPr>
                              <w:t xml:space="preserve">] = </w:t>
                            </w:r>
                            <w:r w:rsidRPr="00462265">
                              <w:rPr>
                                <w:rFonts w:ascii="Courier New" w:eastAsia="Times New Roman" w:hAnsi="Courier New" w:cs="Courier New"/>
                                <w:color w:val="6A8759"/>
                                <w:sz w:val="20"/>
                                <w:szCs w:val="20"/>
                                <w:lang w:val="en-US" w:eastAsia="ru-RU"/>
                              </w:rPr>
                              <w:t>'</w:t>
                            </w:r>
                            <w:r w:rsidRPr="00462265">
                              <w:rPr>
                                <w:rFonts w:ascii="Courier New" w:eastAsia="Times New Roman" w:hAnsi="Courier New" w:cs="Courier New"/>
                                <w:color w:val="6A8759"/>
                                <w:sz w:val="20"/>
                                <w:szCs w:val="20"/>
                                <w:lang w:eastAsia="ru-RU"/>
                              </w:rPr>
                              <w:t>НЕ</w:t>
                            </w:r>
                            <w:r w:rsidRPr="00462265">
                              <w:rPr>
                                <w:rFonts w:ascii="Courier New" w:eastAsia="Times New Roman" w:hAnsi="Courier New" w:cs="Courier New"/>
                                <w:color w:val="6A8759"/>
                                <w:sz w:val="20"/>
                                <w:szCs w:val="20"/>
                                <w:lang w:val="en-US" w:eastAsia="ru-RU"/>
                              </w:rPr>
                              <w:t xml:space="preserve"> </w:t>
                            </w:r>
                            <w:r w:rsidRPr="00462265">
                              <w:rPr>
                                <w:rFonts w:ascii="Courier New" w:eastAsia="Times New Roman" w:hAnsi="Courier New" w:cs="Courier New"/>
                                <w:color w:val="6A8759"/>
                                <w:sz w:val="20"/>
                                <w:szCs w:val="20"/>
                                <w:lang w:eastAsia="ru-RU"/>
                              </w:rPr>
                              <w:t>НАЙДЕНО</w:t>
                            </w:r>
                            <w:r w:rsidRPr="00462265">
                              <w:rPr>
                                <w:rFonts w:ascii="Courier New" w:eastAsia="Times New Roman" w:hAnsi="Courier New" w:cs="Courier New"/>
                                <w:color w:val="6A8759"/>
                                <w:sz w:val="20"/>
                                <w:szCs w:val="20"/>
                                <w:lang w:val="en-US" w:eastAsia="ru-RU"/>
                              </w:rPr>
                              <w:t>'</w:t>
                            </w:r>
                            <w:r w:rsidRPr="00462265">
                              <w:rPr>
                                <w:rFonts w:ascii="Courier New" w:eastAsia="Times New Roman" w:hAnsi="Courier New" w:cs="Courier New"/>
                                <w:color w:val="6A8759"/>
                                <w:sz w:val="20"/>
                                <w:szCs w:val="20"/>
                                <w:lang w:val="en-US" w:eastAsia="ru-RU"/>
                              </w:rPr>
                              <w:br/>
                              <w:t xml:space="preserve">        </w:t>
                            </w:r>
                            <w:r w:rsidRPr="00462265">
                              <w:rPr>
                                <w:rFonts w:ascii="Courier New" w:eastAsia="Times New Roman" w:hAnsi="Courier New" w:cs="Courier New"/>
                                <w:color w:val="A9B7C6"/>
                                <w:sz w:val="20"/>
                                <w:szCs w:val="20"/>
                                <w:lang w:val="en-US" w:eastAsia="ru-RU"/>
                              </w:rPr>
                              <w:t>a[</w:t>
                            </w:r>
                            <w:r w:rsidRPr="00462265">
                              <w:rPr>
                                <w:rFonts w:ascii="Courier New" w:eastAsia="Times New Roman" w:hAnsi="Courier New" w:cs="Courier New"/>
                                <w:color w:val="6897BB"/>
                                <w:sz w:val="20"/>
                                <w:szCs w:val="20"/>
                                <w:lang w:val="en-US" w:eastAsia="ru-RU"/>
                              </w:rPr>
                              <w:t>2</w:t>
                            </w:r>
                            <w:r w:rsidRPr="00462265">
                              <w:rPr>
                                <w:rFonts w:ascii="Courier New" w:eastAsia="Times New Roman" w:hAnsi="Courier New" w:cs="Courier New"/>
                                <w:color w:val="A9B7C6"/>
                                <w:sz w:val="20"/>
                                <w:szCs w:val="20"/>
                                <w:lang w:val="en-US" w:eastAsia="ru-RU"/>
                              </w:rPr>
                              <w:t xml:space="preserve">] = </w:t>
                            </w:r>
                            <w:r w:rsidRPr="00462265">
                              <w:rPr>
                                <w:rFonts w:ascii="Courier New" w:eastAsia="Times New Roman" w:hAnsi="Courier New" w:cs="Courier New"/>
                                <w:color w:val="6A8759"/>
                                <w:sz w:val="20"/>
                                <w:szCs w:val="20"/>
                                <w:lang w:val="en-US" w:eastAsia="ru-RU"/>
                              </w:rPr>
                              <w:t>'&gt;2'</w:t>
                            </w:r>
                            <w:r w:rsidRPr="00462265">
                              <w:rPr>
                                <w:rFonts w:ascii="Courier New" w:eastAsia="Times New Roman" w:hAnsi="Courier New" w:cs="Courier New"/>
                                <w:color w:val="6A8759"/>
                                <w:sz w:val="20"/>
                                <w:szCs w:val="20"/>
                                <w:lang w:val="en-US" w:eastAsia="ru-RU"/>
                              </w:rPr>
                              <w:br/>
                            </w:r>
                            <w:r w:rsidRPr="00462265">
                              <w:rPr>
                                <w:rFonts w:ascii="Courier New" w:eastAsia="Times New Roman" w:hAnsi="Courier New" w:cs="Courier New"/>
                                <w:color w:val="CC7832"/>
                                <w:sz w:val="20"/>
                                <w:szCs w:val="20"/>
                                <w:lang w:val="en-US" w:eastAsia="ru-RU"/>
                              </w:rPr>
                              <w:t xml:space="preserve">for </w:t>
                            </w:r>
                            <w:r w:rsidRPr="00462265">
                              <w:rPr>
                                <w:rFonts w:ascii="Courier New" w:eastAsia="Times New Roman" w:hAnsi="Courier New" w:cs="Courier New"/>
                                <w:color w:val="A9B7C6"/>
                                <w:sz w:val="20"/>
                                <w:szCs w:val="20"/>
                                <w:lang w:val="en-US" w:eastAsia="ru-RU"/>
                              </w:rPr>
                              <w:t xml:space="preserve">a </w:t>
                            </w:r>
                            <w:r w:rsidRPr="00462265">
                              <w:rPr>
                                <w:rFonts w:ascii="Courier New" w:eastAsia="Times New Roman" w:hAnsi="Courier New" w:cs="Courier New"/>
                                <w:color w:val="CC7832"/>
                                <w:sz w:val="20"/>
                                <w:szCs w:val="20"/>
                                <w:lang w:val="en-US" w:eastAsia="ru-RU"/>
                              </w:rPr>
                              <w:t xml:space="preserve">in </w:t>
                            </w:r>
                            <w:proofErr w:type="spellStart"/>
                            <w:r w:rsidRPr="00462265">
                              <w:rPr>
                                <w:rFonts w:ascii="Courier New" w:eastAsia="Times New Roman" w:hAnsi="Courier New" w:cs="Courier New"/>
                                <w:color w:val="A9B7C6"/>
                                <w:sz w:val="20"/>
                                <w:szCs w:val="20"/>
                                <w:lang w:val="en-US" w:eastAsia="ru-RU"/>
                              </w:rPr>
                              <w:t>bad_words</w:t>
                            </w:r>
                            <w:proofErr w:type="spellEnd"/>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t xml:space="preserve">    </w:t>
                            </w:r>
                            <w:r w:rsidRPr="00462265">
                              <w:rPr>
                                <w:rFonts w:ascii="Courier New" w:eastAsia="Times New Roman" w:hAnsi="Courier New" w:cs="Courier New"/>
                                <w:color w:val="8888C6"/>
                                <w:sz w:val="20"/>
                                <w:szCs w:val="20"/>
                                <w:lang w:val="en-US" w:eastAsia="ru-RU"/>
                              </w:rPr>
                              <w:t>print</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8888C6"/>
                                <w:sz w:val="20"/>
                                <w:szCs w:val="20"/>
                                <w:lang w:val="en-US" w:eastAsia="ru-RU"/>
                              </w:rPr>
                              <w:t>str</w:t>
                            </w:r>
                            <w:r w:rsidRPr="00462265">
                              <w:rPr>
                                <w:rFonts w:ascii="Courier New" w:eastAsia="Times New Roman" w:hAnsi="Courier New" w:cs="Courier New"/>
                                <w:color w:val="A9B7C6"/>
                                <w:sz w:val="20"/>
                                <w:szCs w:val="20"/>
                                <w:lang w:val="en-US" w:eastAsia="ru-RU"/>
                              </w:rPr>
                              <w:t>(a[</w:t>
                            </w:r>
                            <w:r w:rsidRPr="00462265">
                              <w:rPr>
                                <w:rFonts w:ascii="Courier New" w:eastAsia="Times New Roman" w:hAnsi="Courier New" w:cs="Courier New"/>
                                <w:color w:val="6897BB"/>
                                <w:sz w:val="20"/>
                                <w:szCs w:val="20"/>
                                <w:lang w:val="en-US" w:eastAsia="ru-RU"/>
                              </w:rPr>
                              <w:t>0</w:t>
                            </w:r>
                            <w:r w:rsidRPr="00462265">
                              <w:rPr>
                                <w:rFonts w:ascii="Courier New" w:eastAsia="Times New Roman" w:hAnsi="Courier New" w:cs="Courier New"/>
                                <w:color w:val="A9B7C6"/>
                                <w:sz w:val="20"/>
                                <w:szCs w:val="20"/>
                                <w:lang w:val="en-US" w:eastAsia="ru-RU"/>
                              </w:rPr>
                              <w:t xml:space="preserve">]) + </w:t>
                            </w:r>
                            <w:r w:rsidRPr="00462265">
                              <w:rPr>
                                <w:rFonts w:ascii="Courier New" w:eastAsia="Times New Roman" w:hAnsi="Courier New" w:cs="Courier New"/>
                                <w:color w:val="6A8759"/>
                                <w:sz w:val="20"/>
                                <w:szCs w:val="20"/>
                                <w:lang w:val="en-US" w:eastAsia="ru-RU"/>
                              </w:rPr>
                              <w:t xml:space="preserve">' - ' </w:t>
                            </w:r>
                            <w:r w:rsidRPr="00462265">
                              <w:rPr>
                                <w:rFonts w:ascii="Courier New" w:eastAsia="Times New Roman" w:hAnsi="Courier New" w:cs="Courier New"/>
                                <w:color w:val="A9B7C6"/>
                                <w:sz w:val="20"/>
                                <w:szCs w:val="20"/>
                                <w:lang w:val="en-US" w:eastAsia="ru-RU"/>
                              </w:rPr>
                              <w:t xml:space="preserve">+ </w:t>
                            </w:r>
                            <w:r w:rsidRPr="00462265">
                              <w:rPr>
                                <w:rFonts w:ascii="Courier New" w:eastAsia="Times New Roman" w:hAnsi="Courier New" w:cs="Courier New"/>
                                <w:color w:val="8888C6"/>
                                <w:sz w:val="20"/>
                                <w:szCs w:val="20"/>
                                <w:lang w:val="en-US" w:eastAsia="ru-RU"/>
                              </w:rPr>
                              <w:t>str</w:t>
                            </w:r>
                            <w:r w:rsidRPr="00462265">
                              <w:rPr>
                                <w:rFonts w:ascii="Courier New" w:eastAsia="Times New Roman" w:hAnsi="Courier New" w:cs="Courier New"/>
                                <w:color w:val="A9B7C6"/>
                                <w:sz w:val="20"/>
                                <w:szCs w:val="20"/>
                                <w:lang w:val="en-US" w:eastAsia="ru-RU"/>
                              </w:rPr>
                              <w:t>(a[</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A9B7C6"/>
                                <w:sz w:val="20"/>
                                <w:szCs w:val="20"/>
                                <w:lang w:val="en-US" w:eastAsia="ru-RU"/>
                              </w:rPr>
                              <w:t xml:space="preserve">]) + </w:t>
                            </w:r>
                            <w:r w:rsidRPr="00462265">
                              <w:rPr>
                                <w:rFonts w:ascii="Courier New" w:eastAsia="Times New Roman" w:hAnsi="Courier New" w:cs="Courier New"/>
                                <w:color w:val="6A8759"/>
                                <w:sz w:val="20"/>
                                <w:szCs w:val="20"/>
                                <w:lang w:val="en-US" w:eastAsia="ru-RU"/>
                              </w:rPr>
                              <w:t xml:space="preserve">' - ' </w:t>
                            </w:r>
                            <w:r w:rsidRPr="00462265">
                              <w:rPr>
                                <w:rFonts w:ascii="Courier New" w:eastAsia="Times New Roman" w:hAnsi="Courier New" w:cs="Courier New"/>
                                <w:color w:val="A9B7C6"/>
                                <w:sz w:val="20"/>
                                <w:szCs w:val="20"/>
                                <w:lang w:val="en-US" w:eastAsia="ru-RU"/>
                              </w:rPr>
                              <w:t xml:space="preserve">+ </w:t>
                            </w:r>
                            <w:r w:rsidRPr="00462265">
                              <w:rPr>
                                <w:rFonts w:ascii="Courier New" w:eastAsia="Times New Roman" w:hAnsi="Courier New" w:cs="Courier New"/>
                                <w:color w:val="8888C6"/>
                                <w:sz w:val="20"/>
                                <w:szCs w:val="20"/>
                                <w:lang w:val="en-US" w:eastAsia="ru-RU"/>
                              </w:rPr>
                              <w:t>str</w:t>
                            </w:r>
                            <w:r w:rsidRPr="00462265">
                              <w:rPr>
                                <w:rFonts w:ascii="Courier New" w:eastAsia="Times New Roman" w:hAnsi="Courier New" w:cs="Courier New"/>
                                <w:color w:val="A9B7C6"/>
                                <w:sz w:val="20"/>
                                <w:szCs w:val="20"/>
                                <w:lang w:val="en-US" w:eastAsia="ru-RU"/>
                              </w:rPr>
                              <w:t>(a[</w:t>
                            </w:r>
                            <w:r w:rsidRPr="00462265">
                              <w:rPr>
                                <w:rFonts w:ascii="Courier New" w:eastAsia="Times New Roman" w:hAnsi="Courier New" w:cs="Courier New"/>
                                <w:color w:val="6897BB"/>
                                <w:sz w:val="20"/>
                                <w:szCs w:val="20"/>
                                <w:lang w:val="en-US" w:eastAsia="ru-RU"/>
                              </w:rPr>
                              <w:t>2</w:t>
                            </w:r>
                            <w:r w:rsidRPr="00462265">
                              <w:rPr>
                                <w:rFonts w:ascii="Courier New" w:eastAsia="Times New Roman" w:hAnsi="Courier New" w:cs="Courier New"/>
                                <w:color w:val="A9B7C6"/>
                                <w:sz w:val="20"/>
                                <w:szCs w:val="20"/>
                                <w:lang w:val="en-US" w:eastAsia="ru-RU"/>
                              </w:rPr>
                              <w:t>]))</w:t>
                            </w:r>
                          </w:p>
                          <w:p w14:paraId="77009ED4" w14:textId="77777777" w:rsidR="00462265" w:rsidRPr="008D64AA" w:rsidRDefault="00462265" w:rsidP="0046226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2BF71" id="_x0000_s1037" type="#_x0000_t202" style="position:absolute;margin-left:398.8pt;margin-top:174.25pt;width:450pt;height:77.2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">
                <v:textbox>
                  <w:txbxContent>
                    <w:p w14:paraId="21E5DB59" w14:textId="77777777" w:rsidR="00462265" w:rsidRPr="00462265" w:rsidRDefault="00462265" w:rsidP="004622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462265">
                        <w:rPr>
                          <w:rFonts w:ascii="Courier New" w:eastAsia="Times New Roman" w:hAnsi="Courier New" w:cs="Courier New"/>
                          <w:color w:val="CC7832"/>
                          <w:sz w:val="20"/>
                          <w:szCs w:val="20"/>
                          <w:lang w:val="en-US" w:eastAsia="ru-RU"/>
                        </w:rPr>
                        <w:t xml:space="preserve">for </w:t>
                      </w:r>
                      <w:r w:rsidRPr="00462265">
                        <w:rPr>
                          <w:rFonts w:ascii="Courier New" w:eastAsia="Times New Roman" w:hAnsi="Courier New" w:cs="Courier New"/>
                          <w:color w:val="A9B7C6"/>
                          <w:sz w:val="20"/>
                          <w:szCs w:val="20"/>
                          <w:lang w:val="en-US" w:eastAsia="ru-RU"/>
                        </w:rPr>
                        <w:t xml:space="preserve">a </w:t>
                      </w:r>
                      <w:r w:rsidRPr="00462265">
                        <w:rPr>
                          <w:rFonts w:ascii="Courier New" w:eastAsia="Times New Roman" w:hAnsi="Courier New" w:cs="Courier New"/>
                          <w:color w:val="CC7832"/>
                          <w:sz w:val="20"/>
                          <w:szCs w:val="20"/>
                          <w:lang w:val="en-US" w:eastAsia="ru-RU"/>
                        </w:rPr>
                        <w:t xml:space="preserve">in </w:t>
                      </w:r>
                      <w:proofErr w:type="spellStart"/>
                      <w:r w:rsidRPr="00462265">
                        <w:rPr>
                          <w:rFonts w:ascii="Courier New" w:eastAsia="Times New Roman" w:hAnsi="Courier New" w:cs="Courier New"/>
                          <w:color w:val="A9B7C6"/>
                          <w:sz w:val="20"/>
                          <w:szCs w:val="20"/>
                          <w:lang w:val="en-US" w:eastAsia="ru-RU"/>
                        </w:rPr>
                        <w:t>bad_words</w:t>
                      </w:r>
                      <w:proofErr w:type="spellEnd"/>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t xml:space="preserve">    </w:t>
                      </w:r>
                      <w:r w:rsidRPr="00462265">
                        <w:rPr>
                          <w:rFonts w:ascii="Courier New" w:eastAsia="Times New Roman" w:hAnsi="Courier New" w:cs="Courier New"/>
                          <w:color w:val="CC7832"/>
                          <w:sz w:val="20"/>
                          <w:szCs w:val="20"/>
                          <w:lang w:val="en-US" w:eastAsia="ru-RU"/>
                        </w:rPr>
                        <w:t xml:space="preserve">if </w:t>
                      </w:r>
                      <w:r w:rsidRPr="00462265">
                        <w:rPr>
                          <w:rFonts w:ascii="Courier New" w:eastAsia="Times New Roman" w:hAnsi="Courier New" w:cs="Courier New"/>
                          <w:color w:val="A9B7C6"/>
                          <w:sz w:val="20"/>
                          <w:szCs w:val="20"/>
                          <w:lang w:val="en-US" w:eastAsia="ru-RU"/>
                        </w:rPr>
                        <w:t>a[</w:t>
                      </w:r>
                      <w:r w:rsidRPr="00462265">
                        <w:rPr>
                          <w:rFonts w:ascii="Courier New" w:eastAsia="Times New Roman" w:hAnsi="Courier New" w:cs="Courier New"/>
                          <w:color w:val="6897BB"/>
                          <w:sz w:val="20"/>
                          <w:szCs w:val="20"/>
                          <w:lang w:val="en-US" w:eastAsia="ru-RU"/>
                        </w:rPr>
                        <w:t>2</w:t>
                      </w:r>
                      <w:r w:rsidRPr="00462265">
                        <w:rPr>
                          <w:rFonts w:ascii="Courier New" w:eastAsia="Times New Roman" w:hAnsi="Courier New" w:cs="Courier New"/>
                          <w:color w:val="A9B7C6"/>
                          <w:sz w:val="20"/>
                          <w:szCs w:val="20"/>
                          <w:lang w:val="en-US" w:eastAsia="ru-RU"/>
                        </w:rPr>
                        <w:t xml:space="preserve">] &gt; </w:t>
                      </w:r>
                      <w:r w:rsidRPr="00462265">
                        <w:rPr>
                          <w:rFonts w:ascii="Courier New" w:eastAsia="Times New Roman" w:hAnsi="Courier New" w:cs="Courier New"/>
                          <w:color w:val="6897BB"/>
                          <w:sz w:val="20"/>
                          <w:szCs w:val="20"/>
                          <w:lang w:val="en-US" w:eastAsia="ru-RU"/>
                        </w:rPr>
                        <w:t>2</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t xml:space="preserve">        a[</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A9B7C6"/>
                          <w:sz w:val="20"/>
                          <w:szCs w:val="20"/>
                          <w:lang w:val="en-US" w:eastAsia="ru-RU"/>
                        </w:rPr>
                        <w:t xml:space="preserve">] = </w:t>
                      </w:r>
                      <w:r w:rsidRPr="00462265">
                        <w:rPr>
                          <w:rFonts w:ascii="Courier New" w:eastAsia="Times New Roman" w:hAnsi="Courier New" w:cs="Courier New"/>
                          <w:color w:val="6A8759"/>
                          <w:sz w:val="20"/>
                          <w:szCs w:val="20"/>
                          <w:lang w:val="en-US" w:eastAsia="ru-RU"/>
                        </w:rPr>
                        <w:t>'</w:t>
                      </w:r>
                      <w:r w:rsidRPr="00462265">
                        <w:rPr>
                          <w:rFonts w:ascii="Courier New" w:eastAsia="Times New Roman" w:hAnsi="Courier New" w:cs="Courier New"/>
                          <w:color w:val="6A8759"/>
                          <w:sz w:val="20"/>
                          <w:szCs w:val="20"/>
                          <w:lang w:eastAsia="ru-RU"/>
                        </w:rPr>
                        <w:t>НЕ</w:t>
                      </w:r>
                      <w:r w:rsidRPr="00462265">
                        <w:rPr>
                          <w:rFonts w:ascii="Courier New" w:eastAsia="Times New Roman" w:hAnsi="Courier New" w:cs="Courier New"/>
                          <w:color w:val="6A8759"/>
                          <w:sz w:val="20"/>
                          <w:szCs w:val="20"/>
                          <w:lang w:val="en-US" w:eastAsia="ru-RU"/>
                        </w:rPr>
                        <w:t xml:space="preserve"> </w:t>
                      </w:r>
                      <w:r w:rsidRPr="00462265">
                        <w:rPr>
                          <w:rFonts w:ascii="Courier New" w:eastAsia="Times New Roman" w:hAnsi="Courier New" w:cs="Courier New"/>
                          <w:color w:val="6A8759"/>
                          <w:sz w:val="20"/>
                          <w:szCs w:val="20"/>
                          <w:lang w:eastAsia="ru-RU"/>
                        </w:rPr>
                        <w:t>НАЙДЕНО</w:t>
                      </w:r>
                      <w:r w:rsidRPr="00462265">
                        <w:rPr>
                          <w:rFonts w:ascii="Courier New" w:eastAsia="Times New Roman" w:hAnsi="Courier New" w:cs="Courier New"/>
                          <w:color w:val="6A8759"/>
                          <w:sz w:val="20"/>
                          <w:szCs w:val="20"/>
                          <w:lang w:val="en-US" w:eastAsia="ru-RU"/>
                        </w:rPr>
                        <w:t>'</w:t>
                      </w:r>
                      <w:r w:rsidRPr="00462265">
                        <w:rPr>
                          <w:rFonts w:ascii="Courier New" w:eastAsia="Times New Roman" w:hAnsi="Courier New" w:cs="Courier New"/>
                          <w:color w:val="6A8759"/>
                          <w:sz w:val="20"/>
                          <w:szCs w:val="20"/>
                          <w:lang w:val="en-US" w:eastAsia="ru-RU"/>
                        </w:rPr>
                        <w:br/>
                        <w:t xml:space="preserve">        </w:t>
                      </w:r>
                      <w:r w:rsidRPr="00462265">
                        <w:rPr>
                          <w:rFonts w:ascii="Courier New" w:eastAsia="Times New Roman" w:hAnsi="Courier New" w:cs="Courier New"/>
                          <w:color w:val="A9B7C6"/>
                          <w:sz w:val="20"/>
                          <w:szCs w:val="20"/>
                          <w:lang w:val="en-US" w:eastAsia="ru-RU"/>
                        </w:rPr>
                        <w:t>a[</w:t>
                      </w:r>
                      <w:r w:rsidRPr="00462265">
                        <w:rPr>
                          <w:rFonts w:ascii="Courier New" w:eastAsia="Times New Roman" w:hAnsi="Courier New" w:cs="Courier New"/>
                          <w:color w:val="6897BB"/>
                          <w:sz w:val="20"/>
                          <w:szCs w:val="20"/>
                          <w:lang w:val="en-US" w:eastAsia="ru-RU"/>
                        </w:rPr>
                        <w:t>2</w:t>
                      </w:r>
                      <w:r w:rsidRPr="00462265">
                        <w:rPr>
                          <w:rFonts w:ascii="Courier New" w:eastAsia="Times New Roman" w:hAnsi="Courier New" w:cs="Courier New"/>
                          <w:color w:val="A9B7C6"/>
                          <w:sz w:val="20"/>
                          <w:szCs w:val="20"/>
                          <w:lang w:val="en-US" w:eastAsia="ru-RU"/>
                        </w:rPr>
                        <w:t xml:space="preserve">] = </w:t>
                      </w:r>
                      <w:r w:rsidRPr="00462265">
                        <w:rPr>
                          <w:rFonts w:ascii="Courier New" w:eastAsia="Times New Roman" w:hAnsi="Courier New" w:cs="Courier New"/>
                          <w:color w:val="6A8759"/>
                          <w:sz w:val="20"/>
                          <w:szCs w:val="20"/>
                          <w:lang w:val="en-US" w:eastAsia="ru-RU"/>
                        </w:rPr>
                        <w:t>'&gt;2'</w:t>
                      </w:r>
                      <w:r w:rsidRPr="00462265">
                        <w:rPr>
                          <w:rFonts w:ascii="Courier New" w:eastAsia="Times New Roman" w:hAnsi="Courier New" w:cs="Courier New"/>
                          <w:color w:val="6A8759"/>
                          <w:sz w:val="20"/>
                          <w:szCs w:val="20"/>
                          <w:lang w:val="en-US" w:eastAsia="ru-RU"/>
                        </w:rPr>
                        <w:br/>
                      </w:r>
                      <w:r w:rsidRPr="00462265">
                        <w:rPr>
                          <w:rFonts w:ascii="Courier New" w:eastAsia="Times New Roman" w:hAnsi="Courier New" w:cs="Courier New"/>
                          <w:color w:val="CC7832"/>
                          <w:sz w:val="20"/>
                          <w:szCs w:val="20"/>
                          <w:lang w:val="en-US" w:eastAsia="ru-RU"/>
                        </w:rPr>
                        <w:t xml:space="preserve">for </w:t>
                      </w:r>
                      <w:r w:rsidRPr="00462265">
                        <w:rPr>
                          <w:rFonts w:ascii="Courier New" w:eastAsia="Times New Roman" w:hAnsi="Courier New" w:cs="Courier New"/>
                          <w:color w:val="A9B7C6"/>
                          <w:sz w:val="20"/>
                          <w:szCs w:val="20"/>
                          <w:lang w:val="en-US" w:eastAsia="ru-RU"/>
                        </w:rPr>
                        <w:t xml:space="preserve">a </w:t>
                      </w:r>
                      <w:r w:rsidRPr="00462265">
                        <w:rPr>
                          <w:rFonts w:ascii="Courier New" w:eastAsia="Times New Roman" w:hAnsi="Courier New" w:cs="Courier New"/>
                          <w:color w:val="CC7832"/>
                          <w:sz w:val="20"/>
                          <w:szCs w:val="20"/>
                          <w:lang w:val="en-US" w:eastAsia="ru-RU"/>
                        </w:rPr>
                        <w:t xml:space="preserve">in </w:t>
                      </w:r>
                      <w:proofErr w:type="spellStart"/>
                      <w:r w:rsidRPr="00462265">
                        <w:rPr>
                          <w:rFonts w:ascii="Courier New" w:eastAsia="Times New Roman" w:hAnsi="Courier New" w:cs="Courier New"/>
                          <w:color w:val="A9B7C6"/>
                          <w:sz w:val="20"/>
                          <w:szCs w:val="20"/>
                          <w:lang w:val="en-US" w:eastAsia="ru-RU"/>
                        </w:rPr>
                        <w:t>bad_words</w:t>
                      </w:r>
                      <w:proofErr w:type="spellEnd"/>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A9B7C6"/>
                          <w:sz w:val="20"/>
                          <w:szCs w:val="20"/>
                          <w:lang w:val="en-US" w:eastAsia="ru-RU"/>
                        </w:rPr>
                        <w:br/>
                        <w:t xml:space="preserve">    </w:t>
                      </w:r>
                      <w:r w:rsidRPr="00462265">
                        <w:rPr>
                          <w:rFonts w:ascii="Courier New" w:eastAsia="Times New Roman" w:hAnsi="Courier New" w:cs="Courier New"/>
                          <w:color w:val="8888C6"/>
                          <w:sz w:val="20"/>
                          <w:szCs w:val="20"/>
                          <w:lang w:val="en-US" w:eastAsia="ru-RU"/>
                        </w:rPr>
                        <w:t>print</w:t>
                      </w:r>
                      <w:r w:rsidRPr="00462265">
                        <w:rPr>
                          <w:rFonts w:ascii="Courier New" w:eastAsia="Times New Roman" w:hAnsi="Courier New" w:cs="Courier New"/>
                          <w:color w:val="A9B7C6"/>
                          <w:sz w:val="20"/>
                          <w:szCs w:val="20"/>
                          <w:lang w:val="en-US" w:eastAsia="ru-RU"/>
                        </w:rPr>
                        <w:t>(</w:t>
                      </w:r>
                      <w:r w:rsidRPr="00462265">
                        <w:rPr>
                          <w:rFonts w:ascii="Courier New" w:eastAsia="Times New Roman" w:hAnsi="Courier New" w:cs="Courier New"/>
                          <w:color w:val="8888C6"/>
                          <w:sz w:val="20"/>
                          <w:szCs w:val="20"/>
                          <w:lang w:val="en-US" w:eastAsia="ru-RU"/>
                        </w:rPr>
                        <w:t>str</w:t>
                      </w:r>
                      <w:r w:rsidRPr="00462265">
                        <w:rPr>
                          <w:rFonts w:ascii="Courier New" w:eastAsia="Times New Roman" w:hAnsi="Courier New" w:cs="Courier New"/>
                          <w:color w:val="A9B7C6"/>
                          <w:sz w:val="20"/>
                          <w:szCs w:val="20"/>
                          <w:lang w:val="en-US" w:eastAsia="ru-RU"/>
                        </w:rPr>
                        <w:t>(a[</w:t>
                      </w:r>
                      <w:r w:rsidRPr="00462265">
                        <w:rPr>
                          <w:rFonts w:ascii="Courier New" w:eastAsia="Times New Roman" w:hAnsi="Courier New" w:cs="Courier New"/>
                          <w:color w:val="6897BB"/>
                          <w:sz w:val="20"/>
                          <w:szCs w:val="20"/>
                          <w:lang w:val="en-US" w:eastAsia="ru-RU"/>
                        </w:rPr>
                        <w:t>0</w:t>
                      </w:r>
                      <w:r w:rsidRPr="00462265">
                        <w:rPr>
                          <w:rFonts w:ascii="Courier New" w:eastAsia="Times New Roman" w:hAnsi="Courier New" w:cs="Courier New"/>
                          <w:color w:val="A9B7C6"/>
                          <w:sz w:val="20"/>
                          <w:szCs w:val="20"/>
                          <w:lang w:val="en-US" w:eastAsia="ru-RU"/>
                        </w:rPr>
                        <w:t xml:space="preserve">]) + </w:t>
                      </w:r>
                      <w:r w:rsidRPr="00462265">
                        <w:rPr>
                          <w:rFonts w:ascii="Courier New" w:eastAsia="Times New Roman" w:hAnsi="Courier New" w:cs="Courier New"/>
                          <w:color w:val="6A8759"/>
                          <w:sz w:val="20"/>
                          <w:szCs w:val="20"/>
                          <w:lang w:val="en-US" w:eastAsia="ru-RU"/>
                        </w:rPr>
                        <w:t xml:space="preserve">' - ' </w:t>
                      </w:r>
                      <w:r w:rsidRPr="00462265">
                        <w:rPr>
                          <w:rFonts w:ascii="Courier New" w:eastAsia="Times New Roman" w:hAnsi="Courier New" w:cs="Courier New"/>
                          <w:color w:val="A9B7C6"/>
                          <w:sz w:val="20"/>
                          <w:szCs w:val="20"/>
                          <w:lang w:val="en-US" w:eastAsia="ru-RU"/>
                        </w:rPr>
                        <w:t xml:space="preserve">+ </w:t>
                      </w:r>
                      <w:r w:rsidRPr="00462265">
                        <w:rPr>
                          <w:rFonts w:ascii="Courier New" w:eastAsia="Times New Roman" w:hAnsi="Courier New" w:cs="Courier New"/>
                          <w:color w:val="8888C6"/>
                          <w:sz w:val="20"/>
                          <w:szCs w:val="20"/>
                          <w:lang w:val="en-US" w:eastAsia="ru-RU"/>
                        </w:rPr>
                        <w:t>str</w:t>
                      </w:r>
                      <w:r w:rsidRPr="00462265">
                        <w:rPr>
                          <w:rFonts w:ascii="Courier New" w:eastAsia="Times New Roman" w:hAnsi="Courier New" w:cs="Courier New"/>
                          <w:color w:val="A9B7C6"/>
                          <w:sz w:val="20"/>
                          <w:szCs w:val="20"/>
                          <w:lang w:val="en-US" w:eastAsia="ru-RU"/>
                        </w:rPr>
                        <w:t>(a[</w:t>
                      </w:r>
                      <w:r w:rsidRPr="00462265">
                        <w:rPr>
                          <w:rFonts w:ascii="Courier New" w:eastAsia="Times New Roman" w:hAnsi="Courier New" w:cs="Courier New"/>
                          <w:color w:val="6897BB"/>
                          <w:sz w:val="20"/>
                          <w:szCs w:val="20"/>
                          <w:lang w:val="en-US" w:eastAsia="ru-RU"/>
                        </w:rPr>
                        <w:t>1</w:t>
                      </w:r>
                      <w:r w:rsidRPr="00462265">
                        <w:rPr>
                          <w:rFonts w:ascii="Courier New" w:eastAsia="Times New Roman" w:hAnsi="Courier New" w:cs="Courier New"/>
                          <w:color w:val="A9B7C6"/>
                          <w:sz w:val="20"/>
                          <w:szCs w:val="20"/>
                          <w:lang w:val="en-US" w:eastAsia="ru-RU"/>
                        </w:rPr>
                        <w:t xml:space="preserve">]) + </w:t>
                      </w:r>
                      <w:r w:rsidRPr="00462265">
                        <w:rPr>
                          <w:rFonts w:ascii="Courier New" w:eastAsia="Times New Roman" w:hAnsi="Courier New" w:cs="Courier New"/>
                          <w:color w:val="6A8759"/>
                          <w:sz w:val="20"/>
                          <w:szCs w:val="20"/>
                          <w:lang w:val="en-US" w:eastAsia="ru-RU"/>
                        </w:rPr>
                        <w:t xml:space="preserve">' - ' </w:t>
                      </w:r>
                      <w:r w:rsidRPr="00462265">
                        <w:rPr>
                          <w:rFonts w:ascii="Courier New" w:eastAsia="Times New Roman" w:hAnsi="Courier New" w:cs="Courier New"/>
                          <w:color w:val="A9B7C6"/>
                          <w:sz w:val="20"/>
                          <w:szCs w:val="20"/>
                          <w:lang w:val="en-US" w:eastAsia="ru-RU"/>
                        </w:rPr>
                        <w:t xml:space="preserve">+ </w:t>
                      </w:r>
                      <w:r w:rsidRPr="00462265">
                        <w:rPr>
                          <w:rFonts w:ascii="Courier New" w:eastAsia="Times New Roman" w:hAnsi="Courier New" w:cs="Courier New"/>
                          <w:color w:val="8888C6"/>
                          <w:sz w:val="20"/>
                          <w:szCs w:val="20"/>
                          <w:lang w:val="en-US" w:eastAsia="ru-RU"/>
                        </w:rPr>
                        <w:t>str</w:t>
                      </w:r>
                      <w:r w:rsidRPr="00462265">
                        <w:rPr>
                          <w:rFonts w:ascii="Courier New" w:eastAsia="Times New Roman" w:hAnsi="Courier New" w:cs="Courier New"/>
                          <w:color w:val="A9B7C6"/>
                          <w:sz w:val="20"/>
                          <w:szCs w:val="20"/>
                          <w:lang w:val="en-US" w:eastAsia="ru-RU"/>
                        </w:rPr>
                        <w:t>(a[</w:t>
                      </w:r>
                      <w:r w:rsidRPr="00462265">
                        <w:rPr>
                          <w:rFonts w:ascii="Courier New" w:eastAsia="Times New Roman" w:hAnsi="Courier New" w:cs="Courier New"/>
                          <w:color w:val="6897BB"/>
                          <w:sz w:val="20"/>
                          <w:szCs w:val="20"/>
                          <w:lang w:val="en-US" w:eastAsia="ru-RU"/>
                        </w:rPr>
                        <w:t>2</w:t>
                      </w:r>
                      <w:r w:rsidRPr="00462265">
                        <w:rPr>
                          <w:rFonts w:ascii="Courier New" w:eastAsia="Times New Roman" w:hAnsi="Courier New" w:cs="Courier New"/>
                          <w:color w:val="A9B7C6"/>
                          <w:sz w:val="20"/>
                          <w:szCs w:val="20"/>
                          <w:lang w:val="en-US" w:eastAsia="ru-RU"/>
                        </w:rPr>
                        <w:t>]))</w:t>
                      </w:r>
                    </w:p>
                    <w:p w14:paraId="77009ED4" w14:textId="77777777" w:rsidR="00462265" w:rsidRPr="008D64AA" w:rsidRDefault="00462265" w:rsidP="00462265">
                      <w:pPr>
                        <w:rPr>
                          <w:lang w:val="en-US"/>
                        </w:rPr>
                      </w:pPr>
                    </w:p>
                  </w:txbxContent>
                </v:textbox>
                <w10:wrap type="topAndBottom" anchorx="margin"/>
              </v:shape>
            </w:pict>
          </mc:Fallback>
        </mc:AlternateContent>
      </w:r>
      <w:r w:rsidRPr="00381A2E">
        <w:rPr>
          <w:sz w:val="24"/>
          <w:szCs w:val="24"/>
        </w:rPr>
        <w:t>5. Выведите все "потенциальные ошибки" в порядке встречаемости в тексте в следующем виде:</w:t>
      </w:r>
      <w:r>
        <w:t xml:space="preserve"> </w:t>
      </w:r>
      <w:r w:rsidRPr="00381A2E">
        <w:rPr>
          <w:sz w:val="24"/>
          <w:szCs w:val="24"/>
        </w:rPr>
        <w:t>словоформа из текста - словоформа из словаря - редакторское расстояние.</w:t>
      </w:r>
    </w:p>
    <w:p w14:paraId="02C4C44D" w14:textId="77777777" w:rsidR="00462265" w:rsidRDefault="00462265" w:rsidP="00462265">
      <w:pPr>
        <w:rPr>
          <w:sz w:val="28"/>
          <w:szCs w:val="28"/>
        </w:rPr>
      </w:pPr>
    </w:p>
    <w:p w14:paraId="15442972" w14:textId="1A81DB3F" w:rsidR="00462265" w:rsidRPr="00381A2E" w:rsidRDefault="00462265" w:rsidP="00462265">
      <w:pPr>
        <w:rPr>
          <w:rFonts w:ascii="Times New Roman" w:hAnsi="Times New Roman" w:cs="Times New Roman"/>
        </w:rPr>
      </w:pPr>
      <w:proofErr w:type="spellStart"/>
      <w:r w:rsidRPr="00381A2E">
        <w:rPr>
          <w:rFonts w:ascii="Times New Roman" w:hAnsi="Times New Roman" w:cs="Times New Roman"/>
        </w:rPr>
        <w:t>свео</w:t>
      </w:r>
      <w:proofErr w:type="spellEnd"/>
      <w:r w:rsidRPr="00381A2E">
        <w:rPr>
          <w:rFonts w:ascii="Times New Roman" w:hAnsi="Times New Roman" w:cs="Times New Roman"/>
        </w:rPr>
        <w:t xml:space="preserve"> - свет - 1</w:t>
      </w:r>
    </w:p>
    <w:p w14:paraId="72F6BA07" w14:textId="77777777" w:rsidR="00462265" w:rsidRPr="00381A2E" w:rsidRDefault="00462265" w:rsidP="00462265">
      <w:pPr>
        <w:rPr>
          <w:rFonts w:ascii="Times New Roman" w:hAnsi="Times New Roman" w:cs="Times New Roman"/>
        </w:rPr>
      </w:pPr>
      <w:proofErr w:type="spellStart"/>
      <w:r w:rsidRPr="00381A2E">
        <w:rPr>
          <w:rFonts w:ascii="Times New Roman" w:hAnsi="Times New Roman" w:cs="Times New Roman"/>
        </w:rPr>
        <w:t>важнейше</w:t>
      </w:r>
      <w:proofErr w:type="spellEnd"/>
      <w:r w:rsidRPr="00381A2E">
        <w:rPr>
          <w:rFonts w:ascii="Times New Roman" w:hAnsi="Times New Roman" w:cs="Times New Roman"/>
        </w:rPr>
        <w:t xml:space="preserve"> - важнейшей - 1</w:t>
      </w:r>
    </w:p>
    <w:p w14:paraId="7E4B808C" w14:textId="77777777" w:rsidR="00462265" w:rsidRPr="00381A2E" w:rsidRDefault="00462265" w:rsidP="00462265">
      <w:pPr>
        <w:rPr>
          <w:rFonts w:ascii="Times New Roman" w:hAnsi="Times New Roman" w:cs="Times New Roman"/>
        </w:rPr>
      </w:pPr>
      <w:proofErr w:type="spellStart"/>
      <w:r w:rsidRPr="00381A2E">
        <w:rPr>
          <w:rFonts w:ascii="Times New Roman" w:hAnsi="Times New Roman" w:cs="Times New Roman"/>
        </w:rPr>
        <w:t>соответствено</w:t>
      </w:r>
      <w:proofErr w:type="spellEnd"/>
      <w:r w:rsidRPr="00381A2E">
        <w:rPr>
          <w:rFonts w:ascii="Times New Roman" w:hAnsi="Times New Roman" w:cs="Times New Roman"/>
        </w:rPr>
        <w:t xml:space="preserve"> - соответственно - 1</w:t>
      </w:r>
    </w:p>
    <w:p w14:paraId="318F6B2E" w14:textId="77777777" w:rsidR="00462265" w:rsidRPr="00381A2E" w:rsidRDefault="00462265" w:rsidP="00462265">
      <w:pPr>
        <w:rPr>
          <w:rFonts w:ascii="Times New Roman" w:hAnsi="Times New Roman" w:cs="Times New Roman"/>
        </w:rPr>
      </w:pPr>
      <w:proofErr w:type="spellStart"/>
      <w:r w:rsidRPr="00381A2E">
        <w:rPr>
          <w:rFonts w:ascii="Times New Roman" w:hAnsi="Times New Roman" w:cs="Times New Roman"/>
        </w:rPr>
        <w:t>такназываемая</w:t>
      </w:r>
      <w:proofErr w:type="spellEnd"/>
      <w:r w:rsidRPr="00381A2E">
        <w:rPr>
          <w:rFonts w:ascii="Times New Roman" w:hAnsi="Times New Roman" w:cs="Times New Roman"/>
        </w:rPr>
        <w:t xml:space="preserve"> - НЕ НАЙДЕНО - &gt;2</w:t>
      </w:r>
    </w:p>
    <w:p w14:paraId="660F81F9" w14:textId="77777777" w:rsidR="00462265" w:rsidRPr="00381A2E" w:rsidRDefault="00462265" w:rsidP="00462265">
      <w:pPr>
        <w:rPr>
          <w:rFonts w:ascii="Times New Roman" w:hAnsi="Times New Roman" w:cs="Times New Roman"/>
        </w:rPr>
      </w:pPr>
      <w:proofErr w:type="gramStart"/>
      <w:r w:rsidRPr="00381A2E">
        <w:rPr>
          <w:rFonts w:ascii="Times New Roman" w:hAnsi="Times New Roman" w:cs="Times New Roman"/>
        </w:rPr>
        <w:t>пара-симпатической</w:t>
      </w:r>
      <w:proofErr w:type="gramEnd"/>
      <w:r w:rsidRPr="00381A2E">
        <w:rPr>
          <w:rFonts w:ascii="Times New Roman" w:hAnsi="Times New Roman" w:cs="Times New Roman"/>
        </w:rPr>
        <w:t xml:space="preserve"> - парасимпатической - 1</w:t>
      </w:r>
    </w:p>
    <w:p w14:paraId="7BFA2B7C" w14:textId="77777777" w:rsidR="00462265" w:rsidRPr="00381A2E" w:rsidRDefault="00462265" w:rsidP="00462265">
      <w:pPr>
        <w:rPr>
          <w:rFonts w:ascii="Times New Roman" w:hAnsi="Times New Roman" w:cs="Times New Roman"/>
        </w:rPr>
      </w:pPr>
      <w:proofErr w:type="spellStart"/>
      <w:r w:rsidRPr="00381A2E">
        <w:rPr>
          <w:rFonts w:ascii="Times New Roman" w:hAnsi="Times New Roman" w:cs="Times New Roman"/>
        </w:rPr>
        <w:t>постояной</w:t>
      </w:r>
      <w:proofErr w:type="spellEnd"/>
      <w:r w:rsidRPr="00381A2E">
        <w:rPr>
          <w:rFonts w:ascii="Times New Roman" w:hAnsi="Times New Roman" w:cs="Times New Roman"/>
        </w:rPr>
        <w:t xml:space="preserve"> - постоянной - 1</w:t>
      </w:r>
    </w:p>
    <w:p w14:paraId="476321D1" w14:textId="77777777" w:rsidR="00462265" w:rsidRPr="00381A2E" w:rsidRDefault="00462265" w:rsidP="00462265">
      <w:pPr>
        <w:rPr>
          <w:rFonts w:ascii="Times New Roman" w:hAnsi="Times New Roman" w:cs="Times New Roman"/>
        </w:rPr>
      </w:pPr>
      <w:proofErr w:type="spellStart"/>
      <w:r w:rsidRPr="00381A2E">
        <w:rPr>
          <w:rFonts w:ascii="Times New Roman" w:hAnsi="Times New Roman" w:cs="Times New Roman"/>
        </w:rPr>
        <w:t>чувсвтвительности</w:t>
      </w:r>
      <w:proofErr w:type="spellEnd"/>
      <w:r w:rsidRPr="00381A2E">
        <w:rPr>
          <w:rFonts w:ascii="Times New Roman" w:hAnsi="Times New Roman" w:cs="Times New Roman"/>
        </w:rPr>
        <w:t xml:space="preserve"> - чувствительности - 1</w:t>
      </w:r>
    </w:p>
    <w:p w14:paraId="2D52510F" w14:textId="066EE0A5" w:rsidR="00462265" w:rsidRPr="00381A2E" w:rsidRDefault="00462265" w:rsidP="00462265">
      <w:pPr>
        <w:rPr>
          <w:rFonts w:ascii="Times New Roman" w:hAnsi="Times New Roman" w:cs="Times New Roman"/>
        </w:rPr>
      </w:pPr>
      <w:proofErr w:type="spellStart"/>
      <w:r w:rsidRPr="00381A2E">
        <w:rPr>
          <w:rFonts w:ascii="Times New Roman" w:hAnsi="Times New Roman" w:cs="Times New Roman"/>
        </w:rPr>
        <w:t>имеюшие</w:t>
      </w:r>
      <w:proofErr w:type="spellEnd"/>
      <w:r w:rsidRPr="00381A2E">
        <w:rPr>
          <w:rFonts w:ascii="Times New Roman" w:hAnsi="Times New Roman" w:cs="Times New Roman"/>
        </w:rPr>
        <w:t xml:space="preserve"> - имеющие – 1</w:t>
      </w:r>
    </w:p>
    <w:p w14:paraId="0FA098DD" w14:textId="66ACBF67" w:rsidR="00462265" w:rsidRDefault="00462265" w:rsidP="00462265">
      <w:pPr>
        <w:rPr>
          <w:sz w:val="28"/>
          <w:szCs w:val="28"/>
        </w:rPr>
      </w:pPr>
    </w:p>
    <w:p w14:paraId="0C37CBBB" w14:textId="3937D58F" w:rsidR="00462265" w:rsidRDefault="00462265" w:rsidP="00462265">
      <w:pPr>
        <w:rPr>
          <w:sz w:val="28"/>
          <w:szCs w:val="28"/>
        </w:rPr>
      </w:pPr>
    </w:p>
    <w:p w14:paraId="2E08AAD0" w14:textId="1D8DBB91" w:rsidR="00462265" w:rsidRDefault="00462265" w:rsidP="00462265">
      <w:pPr>
        <w:rPr>
          <w:sz w:val="28"/>
          <w:szCs w:val="28"/>
        </w:rPr>
      </w:pPr>
    </w:p>
    <w:p w14:paraId="61616086" w14:textId="6FC0CD04" w:rsidR="00462265" w:rsidRDefault="00462265" w:rsidP="00462265">
      <w:pPr>
        <w:rPr>
          <w:sz w:val="28"/>
          <w:szCs w:val="28"/>
        </w:rPr>
      </w:pPr>
    </w:p>
    <w:p w14:paraId="52861893" w14:textId="7D699EA2" w:rsidR="00462265" w:rsidRDefault="00462265" w:rsidP="00462265">
      <w:pPr>
        <w:rPr>
          <w:sz w:val="28"/>
          <w:szCs w:val="28"/>
        </w:rPr>
      </w:pPr>
    </w:p>
    <w:p w14:paraId="57F7A7E2" w14:textId="52F06CD5" w:rsidR="00462265" w:rsidRDefault="00462265" w:rsidP="00462265">
      <w:pPr>
        <w:rPr>
          <w:sz w:val="28"/>
          <w:szCs w:val="28"/>
        </w:rPr>
      </w:pPr>
    </w:p>
    <w:p w14:paraId="6C8BF826" w14:textId="50BBC2AA" w:rsidR="00462265" w:rsidRDefault="00462265" w:rsidP="00462265">
      <w:pPr>
        <w:rPr>
          <w:sz w:val="28"/>
          <w:szCs w:val="28"/>
        </w:rPr>
      </w:pPr>
    </w:p>
    <w:p w14:paraId="4E27CD26" w14:textId="67F5F907" w:rsidR="00462265" w:rsidRDefault="00462265" w:rsidP="00462265">
      <w:pPr>
        <w:rPr>
          <w:sz w:val="28"/>
          <w:szCs w:val="28"/>
        </w:rPr>
      </w:pPr>
    </w:p>
    <w:p w14:paraId="625F73A8" w14:textId="51AB6B3B" w:rsidR="00462265" w:rsidRDefault="00462265" w:rsidP="00462265">
      <w:pPr>
        <w:rPr>
          <w:sz w:val="28"/>
          <w:szCs w:val="28"/>
        </w:rPr>
      </w:pPr>
    </w:p>
    <w:p w14:paraId="383D8530" w14:textId="77777777" w:rsidR="00462265" w:rsidRDefault="00462265" w:rsidP="00462265">
      <w:pPr>
        <w:rPr>
          <w:sz w:val="28"/>
          <w:szCs w:val="28"/>
        </w:rPr>
      </w:pPr>
    </w:p>
    <w:p w14:paraId="2266AB65" w14:textId="57CA1636" w:rsidR="00462265" w:rsidRDefault="00462265" w:rsidP="00462265">
      <w:pPr>
        <w:rPr>
          <w:sz w:val="28"/>
          <w:szCs w:val="28"/>
        </w:rPr>
      </w:pPr>
    </w:p>
    <w:p w14:paraId="7EC30242" w14:textId="273EB0E6" w:rsidR="00462265" w:rsidRDefault="00462265" w:rsidP="00462265">
      <w:pPr>
        <w:rPr>
          <w:sz w:val="28"/>
          <w:szCs w:val="28"/>
        </w:rPr>
      </w:pPr>
    </w:p>
    <w:p w14:paraId="2B151D21" w14:textId="77777777" w:rsidR="00381A2E" w:rsidRDefault="00381A2E" w:rsidP="00462265">
      <w:pPr>
        <w:rPr>
          <w:sz w:val="28"/>
          <w:szCs w:val="28"/>
        </w:rPr>
      </w:pPr>
    </w:p>
    <w:p w14:paraId="5800C35E" w14:textId="3053D3A7" w:rsidR="00462265" w:rsidRDefault="00462265" w:rsidP="00462265">
      <w:pPr>
        <w:rPr>
          <w:sz w:val="28"/>
          <w:szCs w:val="28"/>
        </w:rPr>
      </w:pPr>
    </w:p>
    <w:p w14:paraId="50E5B28E" w14:textId="16FFD1A6" w:rsidR="00462265" w:rsidRDefault="00462265" w:rsidP="00462265">
      <w:pPr>
        <w:rPr>
          <w:sz w:val="28"/>
          <w:szCs w:val="28"/>
        </w:rPr>
      </w:pPr>
    </w:p>
    <w:p w14:paraId="66021361" w14:textId="6BCD064C" w:rsidR="00462265" w:rsidRPr="00324C0C" w:rsidRDefault="00462265" w:rsidP="00462265">
      <w:pPr>
        <w:jc w:val="center"/>
        <w:rPr>
          <w:sz w:val="40"/>
          <w:szCs w:val="40"/>
        </w:rPr>
      </w:pPr>
      <w:r>
        <w:rPr>
          <w:sz w:val="40"/>
          <w:szCs w:val="40"/>
        </w:rPr>
        <w:lastRenderedPageBreak/>
        <w:t>5</w:t>
      </w:r>
    </w:p>
    <w:p w14:paraId="760581E5" w14:textId="7AA54D3A" w:rsidR="00462265" w:rsidRDefault="00462265" w:rsidP="00462265">
      <w:pPr>
        <w:jc w:val="center"/>
        <w:rPr>
          <w:i/>
          <w:iCs/>
          <w:sz w:val="32"/>
          <w:szCs w:val="32"/>
        </w:rPr>
      </w:pPr>
      <w:r>
        <w:rPr>
          <w:i/>
          <w:iCs/>
          <w:sz w:val="32"/>
          <w:szCs w:val="32"/>
        </w:rPr>
        <w:t>Текст с исправленными ошибками</w:t>
      </w:r>
    </w:p>
    <w:p w14:paraId="546D6ACE" w14:textId="77777777" w:rsidR="00462265" w:rsidRPr="00462265" w:rsidRDefault="00462265" w:rsidP="00462265">
      <w:pPr>
        <w:rPr>
          <w:rFonts w:ascii="Courier New" w:eastAsia="Times New Roman" w:hAnsi="Courier New" w:cs="Courier New"/>
          <w:color w:val="000000"/>
          <w:sz w:val="20"/>
          <w:szCs w:val="20"/>
          <w:lang w:eastAsia="ru-RU"/>
        </w:rPr>
      </w:pPr>
      <w:r w:rsidRPr="00462265">
        <w:rPr>
          <w:rFonts w:ascii="Courier New" w:eastAsia="Times New Roman" w:hAnsi="Courier New" w:cs="Courier New"/>
          <w:color w:val="000000"/>
          <w:sz w:val="20"/>
          <w:szCs w:val="20"/>
          <w:lang w:eastAsia="ru-RU"/>
        </w:rPr>
        <w:t xml:space="preserve">Спинной мозг </w:t>
      </w:r>
    </w:p>
    <w:p w14:paraId="04A7543B" w14:textId="77777777" w:rsidR="00462265" w:rsidRPr="00462265" w:rsidRDefault="00462265" w:rsidP="00462265">
      <w:pPr>
        <w:rPr>
          <w:rFonts w:ascii="Courier New" w:eastAsia="Times New Roman" w:hAnsi="Courier New" w:cs="Courier New"/>
          <w:color w:val="000000"/>
          <w:sz w:val="20"/>
          <w:szCs w:val="20"/>
          <w:lang w:eastAsia="ru-RU"/>
        </w:rPr>
      </w:pPr>
      <w:r w:rsidRPr="00462265">
        <w:rPr>
          <w:rFonts w:ascii="Courier New" w:eastAsia="Times New Roman" w:hAnsi="Courier New" w:cs="Courier New"/>
          <w:color w:val="000000"/>
          <w:sz w:val="20"/>
          <w:szCs w:val="20"/>
          <w:lang w:eastAsia="ru-RU"/>
        </w:rPr>
        <w:t xml:space="preserve">Важнейшей место в нашем организме занимает нервная система, особенно центральная нервная система, сокращенно </w:t>
      </w:r>
      <w:proofErr w:type="spellStart"/>
      <w:r w:rsidRPr="00462265">
        <w:rPr>
          <w:rFonts w:ascii="Courier New" w:eastAsia="Times New Roman" w:hAnsi="Courier New" w:cs="Courier New"/>
          <w:color w:val="000000"/>
          <w:sz w:val="20"/>
          <w:szCs w:val="20"/>
          <w:lang w:eastAsia="ru-RU"/>
        </w:rPr>
        <w:t>Цнс</w:t>
      </w:r>
      <w:proofErr w:type="spellEnd"/>
      <w:r w:rsidRPr="00462265">
        <w:rPr>
          <w:rFonts w:ascii="Courier New" w:eastAsia="Times New Roman" w:hAnsi="Courier New" w:cs="Courier New"/>
          <w:color w:val="000000"/>
          <w:sz w:val="20"/>
          <w:szCs w:val="20"/>
          <w:lang w:eastAsia="ru-RU"/>
        </w:rPr>
        <w:t xml:space="preserve">. В ее состав входит головной мозг и спинной мозг. Они появляются очень рано по ходу развития эмбриона. Уже на второй декаде существования будущего человека на поверхности эмбриона начинают возникать складки, которые в итоге формируют нервную трубку. Дальше нервная трубка растет, ее передний конец превращается в головной мозг, а задний становится спинным мозгом. По сути дела, спинной мозг — это нервная трубка, которая выросла, достигла размера 40–45 сантиметров и выполняет в нашем организме очень важные функции, связанные с управлением телом. </w:t>
      </w:r>
    </w:p>
    <w:p w14:paraId="2257046C" w14:textId="77777777" w:rsidR="00462265" w:rsidRPr="00462265" w:rsidRDefault="00462265" w:rsidP="00462265">
      <w:pPr>
        <w:rPr>
          <w:rFonts w:ascii="Courier New" w:eastAsia="Times New Roman" w:hAnsi="Courier New" w:cs="Courier New"/>
          <w:color w:val="000000"/>
          <w:sz w:val="20"/>
          <w:szCs w:val="20"/>
          <w:lang w:eastAsia="ru-RU"/>
        </w:rPr>
      </w:pPr>
      <w:r w:rsidRPr="00462265">
        <w:rPr>
          <w:rFonts w:ascii="Courier New" w:eastAsia="Times New Roman" w:hAnsi="Courier New" w:cs="Courier New"/>
          <w:color w:val="000000"/>
          <w:sz w:val="20"/>
          <w:szCs w:val="20"/>
          <w:lang w:eastAsia="ru-RU"/>
        </w:rPr>
        <w:t xml:space="preserve">Во все века медики и биологи активно исследовали нервную систему. Со времен Гиппократа и Галена сведения о строении головного и спинного мозга накапливались, ученые и медики узнавали все больше и больше. Гален еще во </w:t>
      </w:r>
      <w:proofErr w:type="spellStart"/>
      <w:r w:rsidRPr="00462265">
        <w:rPr>
          <w:rFonts w:ascii="Courier New" w:eastAsia="Times New Roman" w:hAnsi="Courier New" w:cs="Courier New"/>
          <w:color w:val="000000"/>
          <w:sz w:val="20"/>
          <w:szCs w:val="20"/>
          <w:lang w:eastAsia="ru-RU"/>
        </w:rPr>
        <w:t>Ii</w:t>
      </w:r>
      <w:proofErr w:type="spellEnd"/>
      <w:r w:rsidRPr="00462265">
        <w:rPr>
          <w:rFonts w:ascii="Courier New" w:eastAsia="Times New Roman" w:hAnsi="Courier New" w:cs="Courier New"/>
          <w:color w:val="000000"/>
          <w:sz w:val="20"/>
          <w:szCs w:val="20"/>
          <w:lang w:eastAsia="ru-RU"/>
        </w:rPr>
        <w:t xml:space="preserve"> веке до </w:t>
      </w:r>
      <w:proofErr w:type="spellStart"/>
      <w:r w:rsidRPr="00462265">
        <w:rPr>
          <w:rFonts w:ascii="Courier New" w:eastAsia="Times New Roman" w:hAnsi="Courier New" w:cs="Courier New"/>
          <w:color w:val="000000"/>
          <w:sz w:val="20"/>
          <w:szCs w:val="20"/>
          <w:lang w:eastAsia="ru-RU"/>
        </w:rPr>
        <w:t>нэ</w:t>
      </w:r>
      <w:proofErr w:type="spellEnd"/>
      <w:r w:rsidRPr="00462265">
        <w:rPr>
          <w:rFonts w:ascii="Courier New" w:eastAsia="Times New Roman" w:hAnsi="Courier New" w:cs="Courier New"/>
          <w:color w:val="000000"/>
          <w:sz w:val="20"/>
          <w:szCs w:val="20"/>
          <w:lang w:eastAsia="ru-RU"/>
        </w:rPr>
        <w:t xml:space="preserve">, работая, например, с экспериментальными животными или с травмами гладиаторов, узнал очень много о функциях спинного мозга, о передних корешках, задних корешках, повреждениях спинного мозга на разных уровнях. А сейчас спинной мозг изучается на клеточном уровне и оценивается, какие функции выполняют те или иные группы клеток. </w:t>
      </w:r>
    </w:p>
    <w:p w14:paraId="7F51646B" w14:textId="77777777" w:rsidR="00462265" w:rsidRPr="00462265" w:rsidRDefault="00462265" w:rsidP="00462265">
      <w:pPr>
        <w:rPr>
          <w:rFonts w:ascii="Courier New" w:eastAsia="Times New Roman" w:hAnsi="Courier New" w:cs="Courier New"/>
          <w:color w:val="000000"/>
          <w:sz w:val="20"/>
          <w:szCs w:val="20"/>
          <w:lang w:eastAsia="ru-RU"/>
        </w:rPr>
      </w:pPr>
      <w:r w:rsidRPr="00462265">
        <w:rPr>
          <w:rFonts w:ascii="Courier New" w:eastAsia="Times New Roman" w:hAnsi="Courier New" w:cs="Courier New"/>
          <w:color w:val="000000"/>
          <w:sz w:val="20"/>
          <w:szCs w:val="20"/>
          <w:lang w:eastAsia="ru-RU"/>
        </w:rPr>
        <w:t xml:space="preserve">Спинной мозг представляет из себя нервную трубку. Эта нервная трубка идет от нашей головы вниз до самых поясничных позвонков. Если мы пойдем вдоль спинного мозга, то увидим, что он делится на сегменты. Этих сегментов — 31 штука. Деление спинного мозга на сегменты примерно соответствует позвонкам: выделяют 8 шейных сегментов, 12 грудных, 5 поясничных и в самом нижнем отделе, крестцово-копчиковом, еще 6 сегментов. Всего 31 уровень спинного мозга, в соответствии с этим делением спинного мозга наше тело от шеи до копчика тоже делится на 31 этаж. Мы, по существу, поделены на горизонтальные области, и каждым этажом нашего тела управляет свой сегмент спинного мозга. Он для наших мышц, для кожи или для внутренних органов командир, который подает те или иные команды, а также каждый этаж тела отчитывается перед спинным мозгом о своем состоянии, то есть посылает сенсорные сигналы. </w:t>
      </w:r>
    </w:p>
    <w:p w14:paraId="70865E1F" w14:textId="77777777" w:rsidR="00462265" w:rsidRPr="00462265" w:rsidRDefault="00462265" w:rsidP="00462265">
      <w:pPr>
        <w:rPr>
          <w:rFonts w:ascii="Courier New" w:eastAsia="Times New Roman" w:hAnsi="Courier New" w:cs="Courier New"/>
          <w:color w:val="000000"/>
          <w:sz w:val="20"/>
          <w:szCs w:val="20"/>
          <w:lang w:eastAsia="ru-RU"/>
        </w:rPr>
      </w:pPr>
      <w:r w:rsidRPr="00462265">
        <w:rPr>
          <w:rFonts w:ascii="Courier New" w:eastAsia="Times New Roman" w:hAnsi="Courier New" w:cs="Courier New"/>
          <w:color w:val="000000"/>
          <w:sz w:val="20"/>
          <w:szCs w:val="20"/>
          <w:lang w:eastAsia="ru-RU"/>
        </w:rPr>
        <w:t xml:space="preserve">Соответственно, шейные сегменты спинного мозга управляют шеей и нашими руками. 12 грудных сегментов управляют туловищем, то есть грудной клеткой и брюшной полостью. Поясничные сегменты — это ноги, а крестцово-копчиковый отдел — это область таза и те внутренние органы, которые находятся в тазовой области: нижняя часть кишечника, выделительная система, половая система. Все очень строго структурировано: каждый сегмент спинного мозга общается» со своим этажом тела с помощью спинномозговых нервов. Из каждого сегмента направо или налево выходит пара спинномозговых нервов, которая идет к своему этажу тела. Выход спинномозговых нервов идет в промежутке между позвонками. Получается достаточная сложная система: позвонки расположены один над другим, внутри костных структур проходит спинной мозг, а между позвонками выходят спинномозговые нервы. </w:t>
      </w:r>
    </w:p>
    <w:p w14:paraId="6DD5B1D6" w14:textId="77777777" w:rsidR="00462265" w:rsidRPr="00462265" w:rsidRDefault="00462265" w:rsidP="00462265">
      <w:pPr>
        <w:rPr>
          <w:rFonts w:ascii="Courier New" w:eastAsia="Times New Roman" w:hAnsi="Courier New" w:cs="Courier New"/>
          <w:color w:val="000000"/>
          <w:sz w:val="20"/>
          <w:szCs w:val="20"/>
          <w:lang w:eastAsia="ru-RU"/>
        </w:rPr>
      </w:pPr>
      <w:r w:rsidRPr="00462265">
        <w:rPr>
          <w:rFonts w:ascii="Courier New" w:eastAsia="Times New Roman" w:hAnsi="Courier New" w:cs="Courier New"/>
          <w:color w:val="000000"/>
          <w:sz w:val="20"/>
          <w:szCs w:val="20"/>
          <w:lang w:eastAsia="ru-RU"/>
        </w:rPr>
        <w:t xml:space="preserve">Понятно, что любой сдвиг позвонков — это довольно опасная штука, потому что всегда существует риск, что позвонок придавит волокна спинномозговых нервов, и тогда у человека нарушится взаимодействие сегмента спинного мозга с этажом тела. Например, не так пойдут сенсорные сигналы, двигательные или вегетативные команды. Например, наши грудные сегменты управляют в числе прочего и состоянием желудка. Вдруг сдвигаются позвонки, на желудок идет не такой сигнал, выделяется слишком много желудочного сока, — и вот уже гастрит, язва. Медики начинают лечить от гастрита или язвы, а причина оказывается в спине: сдвинулись позвонки и нарушилось взаимодействие между этажом тела и спинным мозгом. Поэтому, когда говорят, что половина болезней от спины, это не такое большое преувеличение. Очень важно следить за состоянием здоровья нашего позвоночника, иначе может что-то нарушиться на уровне нервной регуляции. А наш позвоночник — это действительно слабое место, поскольку на задние лапы человек встал не так давно, и эволюция еще не сумела идеально адаптировать позвоночник к постоянной вертикальной нагрузке. </w:t>
      </w:r>
    </w:p>
    <w:p w14:paraId="3A145235" w14:textId="77777777" w:rsidR="00462265" w:rsidRPr="00462265" w:rsidRDefault="00462265" w:rsidP="00462265">
      <w:pPr>
        <w:rPr>
          <w:rFonts w:ascii="Courier New" w:eastAsia="Times New Roman" w:hAnsi="Courier New" w:cs="Courier New"/>
          <w:color w:val="000000"/>
          <w:sz w:val="20"/>
          <w:szCs w:val="20"/>
          <w:lang w:eastAsia="ru-RU"/>
        </w:rPr>
      </w:pPr>
      <w:r w:rsidRPr="00462265">
        <w:rPr>
          <w:rFonts w:ascii="Courier New" w:eastAsia="Times New Roman" w:hAnsi="Courier New" w:cs="Courier New"/>
          <w:color w:val="000000"/>
          <w:sz w:val="20"/>
          <w:szCs w:val="20"/>
          <w:lang w:eastAsia="ru-RU"/>
        </w:rPr>
        <w:t xml:space="preserve">Если мы поглубже посмотрим на спинной мозг — разрежем и поглядим, что там внутри — мы увидим, что там расположена очень характерная картинка, </w:t>
      </w:r>
      <w:proofErr w:type="spellStart"/>
      <w:r w:rsidRPr="00462265">
        <w:rPr>
          <w:rFonts w:ascii="Courier New" w:eastAsia="Times New Roman" w:hAnsi="Courier New" w:cs="Courier New"/>
          <w:color w:val="000000"/>
          <w:sz w:val="20"/>
          <w:szCs w:val="20"/>
          <w:lang w:eastAsia="ru-RU"/>
        </w:rPr>
        <w:lastRenderedPageBreak/>
        <w:t>такназываемая</w:t>
      </w:r>
      <w:proofErr w:type="spellEnd"/>
      <w:r w:rsidRPr="00462265">
        <w:rPr>
          <w:rFonts w:ascii="Courier New" w:eastAsia="Times New Roman" w:hAnsi="Courier New" w:cs="Courier New"/>
          <w:color w:val="000000"/>
          <w:sz w:val="20"/>
          <w:szCs w:val="20"/>
          <w:lang w:eastAsia="ru-RU"/>
        </w:rPr>
        <w:t xml:space="preserve"> бабочка серого вещества. В поперечном срезе спинной мозг — это овальная структура, почти круглая. Периферическую часть среза занимает белое вещество спинного мозга. Центральную часть — серое вещество спинного мозга, которое имеет вид бабочки, и у нее три крыла. Эти крылья называются рога серого вещества спинного мозга. Один рог направлен вперед, другой — вбок и третий — назад. Анатомы говорят, что задний — дорсальный, боковой — латеральный, передний — вентральный. </w:t>
      </w:r>
    </w:p>
    <w:p w14:paraId="38A291A6" w14:textId="77777777" w:rsidR="00462265" w:rsidRPr="00462265" w:rsidRDefault="00462265" w:rsidP="00462265">
      <w:pPr>
        <w:rPr>
          <w:rFonts w:ascii="Courier New" w:eastAsia="Times New Roman" w:hAnsi="Courier New" w:cs="Courier New"/>
          <w:color w:val="000000"/>
          <w:sz w:val="20"/>
          <w:szCs w:val="20"/>
          <w:lang w:eastAsia="ru-RU"/>
        </w:rPr>
      </w:pPr>
      <w:r w:rsidRPr="00462265">
        <w:rPr>
          <w:rFonts w:ascii="Courier New" w:eastAsia="Times New Roman" w:hAnsi="Courier New" w:cs="Courier New"/>
          <w:color w:val="000000"/>
          <w:sz w:val="20"/>
          <w:szCs w:val="20"/>
          <w:lang w:eastAsia="ru-RU"/>
        </w:rPr>
        <w:t xml:space="preserve">Серое вещество мозга, в том числе серое вещество спинного мозга, — это нервные клетки и их дендриты. Это та зона, которая воспринимает и обрабатывает информацию — думаем мы именно серым веществом. Соответственно, передние, боковые и задние рога серого вещества спинного мозга обрабатывают разные информационные потоки. Разделение по функциям рогов спинного мозга очень характерно и соответствует трем главным задачам, которые спинной мозг выполняет. Это анализ сенсорных сигналов, управление внутренними органами — вегетативная функция, и управление мышцами — двигательная функция. Каждый рог спинного мозга занимается своей задачей. Плюс, в самом центре спинного мозга, в окружении этих рогов, находится промежуточное ядро серого вещества, которое собирает все информационные потоки и принимает решение о запуске тех или иных реакций. </w:t>
      </w:r>
    </w:p>
    <w:p w14:paraId="4FBA5157" w14:textId="77777777" w:rsidR="00462265" w:rsidRPr="00462265" w:rsidRDefault="00462265" w:rsidP="00462265">
      <w:pPr>
        <w:rPr>
          <w:rFonts w:ascii="Courier New" w:eastAsia="Times New Roman" w:hAnsi="Courier New" w:cs="Courier New"/>
          <w:color w:val="000000"/>
          <w:sz w:val="20"/>
          <w:szCs w:val="20"/>
          <w:lang w:eastAsia="ru-RU"/>
        </w:rPr>
      </w:pPr>
      <w:r w:rsidRPr="00462265">
        <w:rPr>
          <w:rFonts w:ascii="Courier New" w:eastAsia="Times New Roman" w:hAnsi="Courier New" w:cs="Courier New"/>
          <w:color w:val="000000"/>
          <w:sz w:val="20"/>
          <w:szCs w:val="20"/>
          <w:lang w:eastAsia="ru-RU"/>
        </w:rPr>
        <w:t xml:space="preserve">Что получается? Каждый сегмент спинного мозга работает со своим этажом тела и соединяется с этим этажом с помощью нервов. Внутри нервов мы обнаруживаем сенсорные волокна, то есть волокна, которые собирают информацию от этажа тела. От него поступает три типа информации: болевая, кожная и мышечная. Каждый этаж тела отчитывается перед спинным мозгом о своем состоянии. Боль — это информация о повреждении клеток и ткани. Кожная чувствительность — это прикосновения: тепло, холод, вибрация. Мышечная чувствительность — это отдельная сенсорная система, которая ведет отчет о состоянии сухожилий, растяжении мышц, о том, насколько повернуты суставы. Для того, чтобы считывать эту информацию, существуют особые сенсорные нейроны, которые расположены на входе в спинной мозг. Если мы еще раз обратимся к позвоночнику и окрестностям спинного мозга, увидим, что рядом со спинным мозгом, но уже внутри костных структур позвоночника, есть скопления нервных клеток, которые называются спинномозговые ганглии. </w:t>
      </w:r>
    </w:p>
    <w:p w14:paraId="39CF4DBF" w14:textId="77777777" w:rsidR="00462265" w:rsidRPr="00462265" w:rsidRDefault="00462265" w:rsidP="00462265">
      <w:pPr>
        <w:rPr>
          <w:rFonts w:ascii="Courier New" w:eastAsia="Times New Roman" w:hAnsi="Courier New" w:cs="Courier New"/>
          <w:color w:val="000000"/>
          <w:sz w:val="20"/>
          <w:szCs w:val="20"/>
          <w:lang w:eastAsia="ru-RU"/>
        </w:rPr>
      </w:pPr>
      <w:r w:rsidRPr="00462265">
        <w:rPr>
          <w:rFonts w:ascii="Courier New" w:eastAsia="Times New Roman" w:hAnsi="Courier New" w:cs="Courier New"/>
          <w:color w:val="000000"/>
          <w:sz w:val="20"/>
          <w:szCs w:val="20"/>
          <w:lang w:eastAsia="ru-RU"/>
        </w:rPr>
        <w:t xml:space="preserve">Спинномозговых ганглиев 31 пара, их количество соответствует числу сегментов. В спинномозговом ганглии находятся нервные клетки, имеющие особенное строение, они называются </w:t>
      </w:r>
      <w:proofErr w:type="spellStart"/>
      <w:r w:rsidRPr="00462265">
        <w:rPr>
          <w:rFonts w:ascii="Courier New" w:eastAsia="Times New Roman" w:hAnsi="Courier New" w:cs="Courier New"/>
          <w:color w:val="000000"/>
          <w:sz w:val="20"/>
          <w:szCs w:val="20"/>
          <w:lang w:eastAsia="ru-RU"/>
        </w:rPr>
        <w:t>псевдоуниполярные</w:t>
      </w:r>
      <w:proofErr w:type="spellEnd"/>
      <w:r w:rsidRPr="00462265">
        <w:rPr>
          <w:rFonts w:ascii="Courier New" w:eastAsia="Times New Roman" w:hAnsi="Courier New" w:cs="Courier New"/>
          <w:color w:val="000000"/>
          <w:sz w:val="20"/>
          <w:szCs w:val="20"/>
          <w:lang w:eastAsia="ru-RU"/>
        </w:rPr>
        <w:t xml:space="preserve"> нейроны. У них один отросток, который дальше ветвится и дает один длинный дендрит и один аксон. Дендрит идет к этажу тела, там считывает информацию, а аксон входит в задний рог серого вещества спинного мозга и передает сигнал на те клетки, которые дальше будут обрабатывать сенсорный сигнал. Все начинается с некоторого рецептора, который расположен, скажем, в большом пальце. После укола иголкой возникает небольшое повреждение тканей, возникает электрический импульс, который убегает в спинномозговой ганглий, а потом достигает заднего рога серого вещества спинного мозга. </w:t>
      </w:r>
    </w:p>
    <w:p w14:paraId="60E67BBD" w14:textId="77777777" w:rsidR="00462265" w:rsidRPr="00462265" w:rsidRDefault="00462265" w:rsidP="00462265">
      <w:pPr>
        <w:rPr>
          <w:rFonts w:ascii="Courier New" w:eastAsia="Times New Roman" w:hAnsi="Courier New" w:cs="Courier New"/>
          <w:color w:val="000000"/>
          <w:sz w:val="20"/>
          <w:szCs w:val="20"/>
          <w:lang w:eastAsia="ru-RU"/>
        </w:rPr>
      </w:pPr>
      <w:r w:rsidRPr="00462265">
        <w:rPr>
          <w:rFonts w:ascii="Courier New" w:eastAsia="Times New Roman" w:hAnsi="Courier New" w:cs="Courier New"/>
          <w:color w:val="000000"/>
          <w:sz w:val="20"/>
          <w:szCs w:val="20"/>
          <w:lang w:eastAsia="ru-RU"/>
        </w:rPr>
        <w:t xml:space="preserve">В заднем роге находятся нервные клетки, которые обеспечивают первичную обработку сенсорных сигналов. Эта первичная обработка довольно проста. В основном задача этих нейронов — не пропустить слабые сигналы, и, как правило, не пропускаются постоянно действующие сигналы, потому что интересно то, что меняется. Если сигнал длится и длится, это уже не так важно. Такую информацию можно задерживать. К болевой информации это не очень относится — привыкание к болевым сигналам довольно слабое. А вот привыкание у кожной чувствительности очевидно. Все мы знаем, что сам момент прикосновения к пальцу ощущается хорошо, но если сохранять давление, то ощущение слабеет. Подавление постоянно действующего сигнала происходит именно в задних рогах серого вещества. </w:t>
      </w:r>
    </w:p>
    <w:p w14:paraId="0525FC52" w14:textId="77777777" w:rsidR="00462265" w:rsidRPr="00462265" w:rsidRDefault="00462265" w:rsidP="00462265">
      <w:pPr>
        <w:rPr>
          <w:rFonts w:ascii="Courier New" w:eastAsia="Times New Roman" w:hAnsi="Courier New" w:cs="Courier New"/>
          <w:color w:val="000000"/>
          <w:sz w:val="20"/>
          <w:szCs w:val="20"/>
          <w:lang w:eastAsia="ru-RU"/>
        </w:rPr>
      </w:pPr>
      <w:r w:rsidRPr="00462265">
        <w:rPr>
          <w:rFonts w:ascii="Courier New" w:eastAsia="Times New Roman" w:hAnsi="Courier New" w:cs="Courier New"/>
          <w:color w:val="000000"/>
          <w:sz w:val="20"/>
          <w:szCs w:val="20"/>
          <w:lang w:eastAsia="ru-RU"/>
        </w:rPr>
        <w:t xml:space="preserve">Дальше, если сигнал оказался достаточно сильным и новым, он проходит уже в промежуточное ядро серого вещества спинного мозга, где находятся нервные клетки, которые решают быть реакции или не быть, то есть достаточно ли сильная боль или значимое прикосновение. Нейроны, которые в промежуточном веществе серого вещества, помимо сенсорных сигналов, получают информацию из головного мозга, потому что у него может быть свет мнение о том, должна реакция запускаться или нет. Скажем, очень горячо, и ваша рука сообщает о том, что больно. С точки зрения безопасности нужно отбросить предмет и не </w:t>
      </w:r>
      <w:r w:rsidRPr="00462265">
        <w:rPr>
          <w:rFonts w:ascii="Courier New" w:eastAsia="Times New Roman" w:hAnsi="Courier New" w:cs="Courier New"/>
          <w:color w:val="000000"/>
          <w:sz w:val="20"/>
          <w:szCs w:val="20"/>
          <w:lang w:eastAsia="ru-RU"/>
        </w:rPr>
        <w:lastRenderedPageBreak/>
        <w:t>иметь с ним дальше никакого дела. Но может оказаться, что горячий предмет — что-то ценное, горячая чашка с чаем, которую вам вручили, и вы должны донести ее до стола. Тогда возникает коллизия: сенсорные волокна кричат: «</w:t>
      </w:r>
      <w:proofErr w:type="spellStart"/>
      <w:r w:rsidRPr="00462265">
        <w:rPr>
          <w:rFonts w:ascii="Courier New" w:eastAsia="Times New Roman" w:hAnsi="Courier New" w:cs="Courier New"/>
          <w:color w:val="000000"/>
          <w:sz w:val="20"/>
          <w:szCs w:val="20"/>
          <w:lang w:eastAsia="ru-RU"/>
        </w:rPr>
        <w:t>ольно</w:t>
      </w:r>
      <w:proofErr w:type="spellEnd"/>
      <w:r w:rsidRPr="00462265">
        <w:rPr>
          <w:rFonts w:ascii="Courier New" w:eastAsia="Times New Roman" w:hAnsi="Courier New" w:cs="Courier New"/>
          <w:color w:val="000000"/>
          <w:sz w:val="20"/>
          <w:szCs w:val="20"/>
          <w:lang w:eastAsia="ru-RU"/>
        </w:rPr>
        <w:t>-больно! Нужно бросать, а головной мозг говорит: «</w:t>
      </w:r>
      <w:proofErr w:type="spellStart"/>
      <w:r w:rsidRPr="00462265">
        <w:rPr>
          <w:rFonts w:ascii="Courier New" w:eastAsia="Times New Roman" w:hAnsi="Courier New" w:cs="Courier New"/>
          <w:color w:val="000000"/>
          <w:sz w:val="20"/>
          <w:szCs w:val="20"/>
          <w:lang w:eastAsia="ru-RU"/>
        </w:rPr>
        <w:t>адо</w:t>
      </w:r>
      <w:proofErr w:type="spellEnd"/>
      <w:r w:rsidRPr="00462265">
        <w:rPr>
          <w:rFonts w:ascii="Courier New" w:eastAsia="Times New Roman" w:hAnsi="Courier New" w:cs="Courier New"/>
          <w:color w:val="000000"/>
          <w:sz w:val="20"/>
          <w:szCs w:val="20"/>
          <w:lang w:eastAsia="ru-RU"/>
        </w:rPr>
        <w:t xml:space="preserve"> терпеть, иначе чашку разобьешь, останешься без завтрака. Два сигнала сходятся на нейронах промежуточного ядра серого вещества спинного мозга, и эти нейроны либо запускают реакцию, либо ее блокируют. Если реакция </w:t>
      </w:r>
      <w:proofErr w:type="gramStart"/>
      <w:r w:rsidRPr="00462265">
        <w:rPr>
          <w:rFonts w:ascii="Courier New" w:eastAsia="Times New Roman" w:hAnsi="Courier New" w:cs="Courier New"/>
          <w:color w:val="000000"/>
          <w:sz w:val="20"/>
          <w:szCs w:val="20"/>
          <w:lang w:eastAsia="ru-RU"/>
        </w:rPr>
        <w:t>все таки</w:t>
      </w:r>
      <w:proofErr w:type="gramEnd"/>
      <w:r w:rsidRPr="00462265">
        <w:rPr>
          <w:rFonts w:ascii="Courier New" w:eastAsia="Times New Roman" w:hAnsi="Courier New" w:cs="Courier New"/>
          <w:color w:val="000000"/>
          <w:sz w:val="20"/>
          <w:szCs w:val="20"/>
          <w:lang w:eastAsia="ru-RU"/>
        </w:rPr>
        <w:t xml:space="preserve"> запускается, сигнал уходит на боковые и передние рога. </w:t>
      </w:r>
    </w:p>
    <w:p w14:paraId="1D4D9688" w14:textId="77777777" w:rsidR="00462265" w:rsidRPr="00462265" w:rsidRDefault="00462265" w:rsidP="00462265">
      <w:pPr>
        <w:rPr>
          <w:rFonts w:ascii="Courier New" w:eastAsia="Times New Roman" w:hAnsi="Courier New" w:cs="Courier New"/>
          <w:color w:val="000000"/>
          <w:sz w:val="20"/>
          <w:szCs w:val="20"/>
          <w:lang w:eastAsia="ru-RU"/>
        </w:rPr>
      </w:pPr>
      <w:r w:rsidRPr="00462265">
        <w:rPr>
          <w:rFonts w:ascii="Courier New" w:eastAsia="Times New Roman" w:hAnsi="Courier New" w:cs="Courier New"/>
          <w:color w:val="000000"/>
          <w:sz w:val="20"/>
          <w:szCs w:val="20"/>
          <w:lang w:eastAsia="ru-RU"/>
        </w:rPr>
        <w:t xml:space="preserve">Передние рога серого вещества спинного мозга — это зона, где находятся </w:t>
      </w:r>
      <w:proofErr w:type="spellStart"/>
      <w:r w:rsidRPr="00462265">
        <w:rPr>
          <w:rFonts w:ascii="Courier New" w:eastAsia="Times New Roman" w:hAnsi="Courier New" w:cs="Courier New"/>
          <w:color w:val="000000"/>
          <w:sz w:val="20"/>
          <w:szCs w:val="20"/>
          <w:lang w:eastAsia="ru-RU"/>
        </w:rPr>
        <w:t>мотонейроны</w:t>
      </w:r>
      <w:proofErr w:type="spellEnd"/>
      <w:r w:rsidRPr="00462265">
        <w:rPr>
          <w:rFonts w:ascii="Courier New" w:eastAsia="Times New Roman" w:hAnsi="Courier New" w:cs="Courier New"/>
          <w:color w:val="000000"/>
          <w:sz w:val="20"/>
          <w:szCs w:val="20"/>
          <w:lang w:eastAsia="ru-RU"/>
        </w:rPr>
        <w:t xml:space="preserve">, которые в качестве медиатора используют ацетилхолин. Их отростки идут к мышцам и запускают мышечные сокращения. Каждая наша мышца получает аксоны </w:t>
      </w:r>
      <w:proofErr w:type="spellStart"/>
      <w:r w:rsidRPr="00462265">
        <w:rPr>
          <w:rFonts w:ascii="Courier New" w:eastAsia="Times New Roman" w:hAnsi="Courier New" w:cs="Courier New"/>
          <w:color w:val="000000"/>
          <w:sz w:val="20"/>
          <w:szCs w:val="20"/>
          <w:lang w:eastAsia="ru-RU"/>
        </w:rPr>
        <w:t>мотонейронов</w:t>
      </w:r>
      <w:proofErr w:type="spellEnd"/>
      <w:r w:rsidRPr="00462265">
        <w:rPr>
          <w:rFonts w:ascii="Courier New" w:eastAsia="Times New Roman" w:hAnsi="Courier New" w:cs="Courier New"/>
          <w:color w:val="000000"/>
          <w:sz w:val="20"/>
          <w:szCs w:val="20"/>
          <w:lang w:eastAsia="ru-RU"/>
        </w:rPr>
        <w:t xml:space="preserve">, и, когда выделяется ацетилхолин в нейромышечных синапсах, идут сокращения — мы совершаем движения. </w:t>
      </w:r>
    </w:p>
    <w:p w14:paraId="4494907C" w14:textId="77777777" w:rsidR="00462265" w:rsidRPr="00462265" w:rsidRDefault="00462265" w:rsidP="00462265">
      <w:pPr>
        <w:rPr>
          <w:rFonts w:ascii="Courier New" w:eastAsia="Times New Roman" w:hAnsi="Courier New" w:cs="Courier New"/>
          <w:color w:val="000000"/>
          <w:sz w:val="20"/>
          <w:szCs w:val="20"/>
          <w:lang w:eastAsia="ru-RU"/>
        </w:rPr>
      </w:pPr>
      <w:r w:rsidRPr="00462265">
        <w:rPr>
          <w:rFonts w:ascii="Courier New" w:eastAsia="Times New Roman" w:hAnsi="Courier New" w:cs="Courier New"/>
          <w:color w:val="000000"/>
          <w:sz w:val="20"/>
          <w:szCs w:val="20"/>
          <w:lang w:eastAsia="ru-RU"/>
        </w:rPr>
        <w:t xml:space="preserve">В боковых рогах серого вещества спинного мозга находятся вегетативные нейроны. Они управляют нашими внутренними органами. Вегетативная нервная система делится на два блока: симпатическая и парасимпатическая. Боковые рога грудных сегментов с небольшим заходом в шейные и поясничные сегменты — это нейроны симпатической нервной системы, а зона, соответствующая боковым рогам в крестцовых сегментах, — это нейроны, которые относятся к парасимпатической нервной системе. Часто на одних и тех же внутренних органах сходятся симпатические и парасимпатические волокна, они конкурируют друг с другом, и происходит та или иная реакция внутреннего органа. </w:t>
      </w:r>
    </w:p>
    <w:p w14:paraId="32909B37" w14:textId="1277BDEA" w:rsidR="00462265" w:rsidRPr="00462265" w:rsidRDefault="00462265" w:rsidP="00462265">
      <w:pPr>
        <w:rPr>
          <w:rFonts w:ascii="Courier New" w:eastAsia="Times New Roman" w:hAnsi="Courier New" w:cs="Courier New"/>
          <w:color w:val="000000"/>
          <w:sz w:val="20"/>
          <w:szCs w:val="20"/>
          <w:lang w:eastAsia="ru-RU"/>
        </w:rPr>
      </w:pPr>
      <w:r w:rsidRPr="00462265">
        <w:rPr>
          <w:rFonts w:ascii="Courier New" w:eastAsia="Times New Roman" w:hAnsi="Courier New" w:cs="Courier New"/>
          <w:color w:val="000000"/>
          <w:sz w:val="20"/>
          <w:szCs w:val="20"/>
          <w:lang w:eastAsia="ru-RU"/>
        </w:rPr>
        <w:t>Одна из самых тяжелых травм, которая может случиться с человеком, это повреждение спинного мозга. В основном это возникает тогда, когда резко сдвигаются позвонки, и происходит либо частичный, либо полный разрыв спинного мозга. По статистике это чаще всего происходит в автокатастрофах, а вторая очень опасная ситуация — когда люди ныряют головой вперед в незнакомом месте. Если повреждается спинной мозг, то те сегменты, которые оказались ниже сегмента разрыва, перестают получать команды от головного мозга и перестают передавать ему информацию. Возникает паралич и нарушение чувствительности, люди должны специально адаптироваться к этой ситуации и привыкать к жизни, например, на инвалидной коляске. Современная медицина позволяет очень мощно и серьезно реабилитировать таких больных и возвращает их к полноценной жизни.</w:t>
      </w:r>
    </w:p>
    <w:sectPr w:rsidR="00462265" w:rsidRPr="00462265" w:rsidSect="008D64AA">
      <w:pgSz w:w="11906" w:h="16838" w:code="9"/>
      <w:pgMar w:top="1134" w:right="1440"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63384" w14:textId="77777777" w:rsidR="000F6BD9" w:rsidRDefault="000F6BD9" w:rsidP="0097326C">
      <w:r>
        <w:separator/>
      </w:r>
    </w:p>
  </w:endnote>
  <w:endnote w:type="continuationSeparator" w:id="0">
    <w:p w14:paraId="0ACCCD96" w14:textId="77777777" w:rsidR="000F6BD9" w:rsidRDefault="000F6BD9" w:rsidP="0097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9025B" w14:textId="77777777" w:rsidR="000F6BD9" w:rsidRDefault="000F6BD9" w:rsidP="0097326C">
      <w:r>
        <w:separator/>
      </w:r>
    </w:p>
  </w:footnote>
  <w:footnote w:type="continuationSeparator" w:id="0">
    <w:p w14:paraId="06A74264" w14:textId="77777777" w:rsidR="000F6BD9" w:rsidRDefault="000F6BD9" w:rsidP="00973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A7CF72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50A4C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EBB63BC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D51C4FE8"/>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B5EF65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2E85DB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A0723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502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6A0D1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14208A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21456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9F5659"/>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F277881"/>
    <w:multiLevelType w:val="multilevel"/>
    <w:tmpl w:val="816A5B7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0F7704D3"/>
    <w:multiLevelType w:val="multilevel"/>
    <w:tmpl w:val="816A5B7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5922EF3"/>
    <w:multiLevelType w:val="hybridMultilevel"/>
    <w:tmpl w:val="C7DA68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8FE0063"/>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1DD6584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117FE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C13112A"/>
    <w:multiLevelType w:val="hybridMultilevel"/>
    <w:tmpl w:val="C71292E4"/>
    <w:lvl w:ilvl="0" w:tplc="4BF461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686772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AEB0273"/>
    <w:multiLevelType w:val="multilevel"/>
    <w:tmpl w:val="526206A0"/>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84C4F29"/>
    <w:multiLevelType w:val="multilevel"/>
    <w:tmpl w:val="D8061F64"/>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2804D4A"/>
    <w:multiLevelType w:val="hybridMultilevel"/>
    <w:tmpl w:val="9438C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9350CFB"/>
    <w:multiLevelType w:val="multilevel"/>
    <w:tmpl w:val="9DF09F08"/>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DEC6B47"/>
    <w:multiLevelType w:val="multilevel"/>
    <w:tmpl w:val="604E1C0A"/>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90A4F04"/>
    <w:multiLevelType w:val="multilevel"/>
    <w:tmpl w:val="0ED679D8"/>
    <w:lvl w:ilvl="0">
      <w:start w:val="2"/>
      <w:numFmt w:val="decimal"/>
      <w:lvlText w:val="%1."/>
      <w:lvlJc w:val="left"/>
      <w:pPr>
        <w:ind w:left="785" w:hanging="360"/>
      </w:pPr>
      <w:rPr>
        <w:rFonts w:hint="default"/>
      </w:rPr>
    </w:lvl>
    <w:lvl w:ilvl="1">
      <w:start w:val="1"/>
      <w:numFmt w:val="decimal"/>
      <w:lvlText w:val="%1.%2."/>
      <w:lvlJc w:val="left"/>
      <w:pPr>
        <w:ind w:left="1217" w:hanging="432"/>
      </w:pPr>
      <w:rPr>
        <w:rFonts w:hint="default"/>
      </w:rPr>
    </w:lvl>
    <w:lvl w:ilvl="2">
      <w:start w:val="1"/>
      <w:numFmt w:val="decimal"/>
      <w:lvlText w:val="%1.%2.%3."/>
      <w:lvlJc w:val="left"/>
      <w:pPr>
        <w:ind w:left="1649" w:hanging="504"/>
      </w:pPr>
      <w:rPr>
        <w:rFonts w:hint="default"/>
      </w:rPr>
    </w:lvl>
    <w:lvl w:ilvl="3">
      <w:start w:val="1"/>
      <w:numFmt w:val="decimal"/>
      <w:lvlText w:val="%1.%2.%3.%4."/>
      <w:lvlJc w:val="left"/>
      <w:pPr>
        <w:ind w:left="215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34" w15:restartNumberingAfterBreak="0">
    <w:nsid w:val="7D8C2C6D"/>
    <w:multiLevelType w:val="multilevel"/>
    <w:tmpl w:val="04090023"/>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0"/>
  </w:num>
  <w:num w:numId="2">
    <w:abstractNumId w:val="13"/>
  </w:num>
  <w:num w:numId="3">
    <w:abstractNumId w:val="10"/>
  </w:num>
  <w:num w:numId="4">
    <w:abstractNumId w:val="32"/>
  </w:num>
  <w:num w:numId="5">
    <w:abstractNumId w:val="18"/>
  </w:num>
  <w:num w:numId="6">
    <w:abstractNumId w:val="26"/>
  </w:num>
  <w:num w:numId="7">
    <w:abstractNumId w:val="2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4"/>
  </w:num>
  <w:num w:numId="20">
    <w:abstractNumId w:val="31"/>
  </w:num>
  <w:num w:numId="21">
    <w:abstractNumId w:val="27"/>
  </w:num>
  <w:num w:numId="22">
    <w:abstractNumId w:val="12"/>
  </w:num>
  <w:num w:numId="23">
    <w:abstractNumId w:val="34"/>
  </w:num>
  <w:num w:numId="24">
    <w:abstractNumId w:val="20"/>
  </w:num>
  <w:num w:numId="25">
    <w:abstractNumId w:val="14"/>
  </w:num>
  <w:num w:numId="26">
    <w:abstractNumId w:val="19"/>
  </w:num>
  <w:num w:numId="27">
    <w:abstractNumId w:val="29"/>
  </w:num>
  <w:num w:numId="28">
    <w:abstractNumId w:val="17"/>
  </w:num>
  <w:num w:numId="29">
    <w:abstractNumId w:val="23"/>
  </w:num>
  <w:num w:numId="30">
    <w:abstractNumId w:val="25"/>
  </w:num>
  <w:num w:numId="31">
    <w:abstractNumId w:val="16"/>
  </w:num>
  <w:num w:numId="32">
    <w:abstractNumId w:val="15"/>
  </w:num>
  <w:num w:numId="33">
    <w:abstractNumId w:val="22"/>
  </w:num>
  <w:num w:numId="34">
    <w:abstractNumId w:val="11"/>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0C"/>
    <w:rsid w:val="00064933"/>
    <w:rsid w:val="000F6BD9"/>
    <w:rsid w:val="0023574F"/>
    <w:rsid w:val="002B5086"/>
    <w:rsid w:val="00324C0C"/>
    <w:rsid w:val="00381A2E"/>
    <w:rsid w:val="00462265"/>
    <w:rsid w:val="004745E2"/>
    <w:rsid w:val="004E108E"/>
    <w:rsid w:val="00511D45"/>
    <w:rsid w:val="00645252"/>
    <w:rsid w:val="006D3D74"/>
    <w:rsid w:val="007B61CE"/>
    <w:rsid w:val="0083569A"/>
    <w:rsid w:val="00883DCC"/>
    <w:rsid w:val="008D64AA"/>
    <w:rsid w:val="008E4F27"/>
    <w:rsid w:val="00972D90"/>
    <w:rsid w:val="0097326C"/>
    <w:rsid w:val="00A9204E"/>
    <w:rsid w:val="00E87B75"/>
    <w:rsid w:val="00EF7E9A"/>
    <w:rsid w:val="00F316B4"/>
    <w:rsid w:val="00F92098"/>
    <w:rsid w:val="00FB787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C9D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462265"/>
    <w:rPr>
      <w:rFonts w:ascii="Calibri" w:hAnsi="Calibri" w:cs="Calibri"/>
    </w:rPr>
  </w:style>
  <w:style w:type="paragraph" w:styleId="1">
    <w:name w:val="heading 1"/>
    <w:basedOn w:val="a2"/>
    <w:next w:val="a2"/>
    <w:link w:val="10"/>
    <w:uiPriority w:val="9"/>
    <w:qFormat/>
    <w:rsid w:val="0097326C"/>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21">
    <w:name w:val="heading 2"/>
    <w:basedOn w:val="a2"/>
    <w:next w:val="a2"/>
    <w:link w:val="22"/>
    <w:uiPriority w:val="9"/>
    <w:unhideWhenUsed/>
    <w:qFormat/>
    <w:rsid w:val="0097326C"/>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31">
    <w:name w:val="heading 3"/>
    <w:basedOn w:val="a2"/>
    <w:next w:val="a2"/>
    <w:link w:val="32"/>
    <w:uiPriority w:val="9"/>
    <w:unhideWhenUsed/>
    <w:qFormat/>
    <w:rsid w:val="0097326C"/>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41">
    <w:name w:val="heading 4"/>
    <w:basedOn w:val="a2"/>
    <w:next w:val="a2"/>
    <w:link w:val="42"/>
    <w:uiPriority w:val="9"/>
    <w:unhideWhenUsed/>
    <w:qFormat/>
    <w:rsid w:val="0097326C"/>
    <w:pPr>
      <w:keepNext/>
      <w:keepLines/>
      <w:spacing w:before="40"/>
      <w:outlineLvl w:val="3"/>
    </w:pPr>
    <w:rPr>
      <w:rFonts w:ascii="Calibri Light" w:eastAsiaTheme="majorEastAsia" w:hAnsi="Calibri Light" w:cs="Calibri Light"/>
      <w:i/>
      <w:iCs/>
      <w:color w:val="1F4E79" w:themeColor="accent1" w:themeShade="80"/>
    </w:rPr>
  </w:style>
  <w:style w:type="paragraph" w:styleId="51">
    <w:name w:val="heading 5"/>
    <w:basedOn w:val="a2"/>
    <w:next w:val="a2"/>
    <w:link w:val="52"/>
    <w:uiPriority w:val="9"/>
    <w:unhideWhenUsed/>
    <w:qFormat/>
    <w:rsid w:val="0097326C"/>
    <w:pPr>
      <w:keepNext/>
      <w:keepLines/>
      <w:spacing w:before="40"/>
      <w:outlineLvl w:val="4"/>
    </w:pPr>
    <w:rPr>
      <w:rFonts w:ascii="Calibri Light" w:eastAsiaTheme="majorEastAsia" w:hAnsi="Calibri Light" w:cs="Calibri Light"/>
      <w:color w:val="1F4E79" w:themeColor="accent1" w:themeShade="80"/>
    </w:rPr>
  </w:style>
  <w:style w:type="paragraph" w:styleId="6">
    <w:name w:val="heading 6"/>
    <w:basedOn w:val="a2"/>
    <w:next w:val="a2"/>
    <w:link w:val="60"/>
    <w:uiPriority w:val="9"/>
    <w:unhideWhenUsed/>
    <w:qFormat/>
    <w:rsid w:val="0097326C"/>
    <w:pPr>
      <w:keepNext/>
      <w:keepLines/>
      <w:spacing w:before="40"/>
      <w:outlineLvl w:val="5"/>
    </w:pPr>
    <w:rPr>
      <w:rFonts w:ascii="Calibri Light" w:eastAsiaTheme="majorEastAsia" w:hAnsi="Calibri Light" w:cs="Calibri Light"/>
      <w:color w:val="1F4D78" w:themeColor="accent1" w:themeShade="7F"/>
    </w:rPr>
  </w:style>
  <w:style w:type="paragraph" w:styleId="7">
    <w:name w:val="heading 7"/>
    <w:basedOn w:val="a2"/>
    <w:next w:val="a2"/>
    <w:link w:val="70"/>
    <w:uiPriority w:val="9"/>
    <w:unhideWhenUsed/>
    <w:qFormat/>
    <w:rsid w:val="0097326C"/>
    <w:pPr>
      <w:keepNext/>
      <w:keepLines/>
      <w:spacing w:before="40"/>
      <w:outlineLvl w:val="6"/>
    </w:pPr>
    <w:rPr>
      <w:rFonts w:ascii="Calibri Light" w:eastAsiaTheme="majorEastAsia" w:hAnsi="Calibri Light" w:cs="Calibri Light"/>
      <w:i/>
      <w:iCs/>
      <w:color w:val="1F4D78" w:themeColor="accent1" w:themeShade="7F"/>
    </w:rPr>
  </w:style>
  <w:style w:type="paragraph" w:styleId="8">
    <w:name w:val="heading 8"/>
    <w:basedOn w:val="a2"/>
    <w:next w:val="a2"/>
    <w:link w:val="80"/>
    <w:uiPriority w:val="9"/>
    <w:unhideWhenUsed/>
    <w:qFormat/>
    <w:rsid w:val="0097326C"/>
    <w:pPr>
      <w:keepNext/>
      <w:keepLines/>
      <w:spacing w:before="40"/>
      <w:outlineLvl w:val="7"/>
    </w:pPr>
    <w:rPr>
      <w:rFonts w:ascii="Calibri Light" w:eastAsiaTheme="majorEastAsia" w:hAnsi="Calibri Light" w:cs="Calibri Light"/>
      <w:color w:val="272727" w:themeColor="text1" w:themeTint="D8"/>
      <w:szCs w:val="21"/>
    </w:rPr>
  </w:style>
  <w:style w:type="paragraph" w:styleId="9">
    <w:name w:val="heading 9"/>
    <w:basedOn w:val="a2"/>
    <w:next w:val="a2"/>
    <w:link w:val="90"/>
    <w:uiPriority w:val="9"/>
    <w:unhideWhenUsed/>
    <w:qFormat/>
    <w:rsid w:val="0097326C"/>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97326C"/>
    <w:rPr>
      <w:rFonts w:ascii="Calibri Light" w:eastAsiaTheme="majorEastAsia" w:hAnsi="Calibri Light" w:cs="Calibri Light"/>
      <w:color w:val="1F4E79" w:themeColor="accent1" w:themeShade="80"/>
      <w:sz w:val="32"/>
      <w:szCs w:val="32"/>
    </w:rPr>
  </w:style>
  <w:style w:type="character" w:customStyle="1" w:styleId="22">
    <w:name w:val="Заголовок 2 Знак"/>
    <w:basedOn w:val="a3"/>
    <w:link w:val="21"/>
    <w:uiPriority w:val="9"/>
    <w:rsid w:val="0097326C"/>
    <w:rPr>
      <w:rFonts w:ascii="Calibri Light" w:eastAsiaTheme="majorEastAsia" w:hAnsi="Calibri Light" w:cs="Calibri Light"/>
      <w:color w:val="1F4E79" w:themeColor="accent1" w:themeShade="80"/>
      <w:sz w:val="26"/>
      <w:szCs w:val="26"/>
    </w:rPr>
  </w:style>
  <w:style w:type="character" w:customStyle="1" w:styleId="32">
    <w:name w:val="Заголовок 3 Знак"/>
    <w:basedOn w:val="a3"/>
    <w:link w:val="31"/>
    <w:uiPriority w:val="9"/>
    <w:rsid w:val="0097326C"/>
    <w:rPr>
      <w:rFonts w:ascii="Calibri Light" w:eastAsiaTheme="majorEastAsia" w:hAnsi="Calibri Light" w:cs="Calibri Light"/>
      <w:color w:val="1F4D78" w:themeColor="accent1" w:themeShade="7F"/>
      <w:sz w:val="24"/>
      <w:szCs w:val="24"/>
    </w:rPr>
  </w:style>
  <w:style w:type="character" w:customStyle="1" w:styleId="42">
    <w:name w:val="Заголовок 4 Знак"/>
    <w:basedOn w:val="a3"/>
    <w:link w:val="41"/>
    <w:uiPriority w:val="9"/>
    <w:rsid w:val="0097326C"/>
    <w:rPr>
      <w:rFonts w:ascii="Calibri Light" w:eastAsiaTheme="majorEastAsia" w:hAnsi="Calibri Light" w:cs="Calibri Light"/>
      <w:i/>
      <w:iCs/>
      <w:color w:val="1F4E79" w:themeColor="accent1" w:themeShade="80"/>
    </w:rPr>
  </w:style>
  <w:style w:type="character" w:customStyle="1" w:styleId="52">
    <w:name w:val="Заголовок 5 Знак"/>
    <w:basedOn w:val="a3"/>
    <w:link w:val="51"/>
    <w:uiPriority w:val="9"/>
    <w:rsid w:val="0097326C"/>
    <w:rPr>
      <w:rFonts w:ascii="Calibri Light" w:eastAsiaTheme="majorEastAsia" w:hAnsi="Calibri Light" w:cs="Calibri Light"/>
      <w:color w:val="1F4E79" w:themeColor="accent1" w:themeShade="80"/>
    </w:rPr>
  </w:style>
  <w:style w:type="character" w:customStyle="1" w:styleId="60">
    <w:name w:val="Заголовок 6 Знак"/>
    <w:basedOn w:val="a3"/>
    <w:link w:val="6"/>
    <w:uiPriority w:val="9"/>
    <w:rsid w:val="0097326C"/>
    <w:rPr>
      <w:rFonts w:ascii="Calibri Light" w:eastAsiaTheme="majorEastAsia" w:hAnsi="Calibri Light" w:cs="Calibri Light"/>
      <w:color w:val="1F4D78" w:themeColor="accent1" w:themeShade="7F"/>
    </w:rPr>
  </w:style>
  <w:style w:type="character" w:customStyle="1" w:styleId="70">
    <w:name w:val="Заголовок 7 Знак"/>
    <w:basedOn w:val="a3"/>
    <w:link w:val="7"/>
    <w:uiPriority w:val="9"/>
    <w:rsid w:val="0097326C"/>
    <w:rPr>
      <w:rFonts w:ascii="Calibri Light" w:eastAsiaTheme="majorEastAsia" w:hAnsi="Calibri Light" w:cs="Calibri Light"/>
      <w:i/>
      <w:iCs/>
      <w:color w:val="1F4D78" w:themeColor="accent1" w:themeShade="7F"/>
    </w:rPr>
  </w:style>
  <w:style w:type="character" w:customStyle="1" w:styleId="80">
    <w:name w:val="Заголовок 8 Знак"/>
    <w:basedOn w:val="a3"/>
    <w:link w:val="8"/>
    <w:uiPriority w:val="9"/>
    <w:rsid w:val="0097326C"/>
    <w:rPr>
      <w:rFonts w:ascii="Calibri Light" w:eastAsiaTheme="majorEastAsia" w:hAnsi="Calibri Light" w:cs="Calibri Light"/>
      <w:color w:val="272727" w:themeColor="text1" w:themeTint="D8"/>
      <w:szCs w:val="21"/>
    </w:rPr>
  </w:style>
  <w:style w:type="character" w:customStyle="1" w:styleId="90">
    <w:name w:val="Заголовок 9 Знак"/>
    <w:basedOn w:val="a3"/>
    <w:link w:val="9"/>
    <w:uiPriority w:val="9"/>
    <w:rsid w:val="0097326C"/>
    <w:rPr>
      <w:rFonts w:ascii="Calibri Light" w:eastAsiaTheme="majorEastAsia" w:hAnsi="Calibri Light" w:cs="Calibri Light"/>
      <w:i/>
      <w:iCs/>
      <w:color w:val="272727" w:themeColor="text1" w:themeTint="D8"/>
      <w:szCs w:val="21"/>
    </w:rPr>
  </w:style>
  <w:style w:type="paragraph" w:styleId="a6">
    <w:name w:val="Title"/>
    <w:basedOn w:val="a2"/>
    <w:next w:val="a2"/>
    <w:link w:val="a7"/>
    <w:uiPriority w:val="10"/>
    <w:qFormat/>
    <w:rsid w:val="0097326C"/>
    <w:pPr>
      <w:contextualSpacing/>
    </w:pPr>
    <w:rPr>
      <w:rFonts w:ascii="Calibri Light" w:eastAsiaTheme="majorEastAsia" w:hAnsi="Calibri Light" w:cs="Calibri Light"/>
      <w:spacing w:val="-10"/>
      <w:kern w:val="28"/>
      <w:sz w:val="56"/>
      <w:szCs w:val="56"/>
    </w:rPr>
  </w:style>
  <w:style w:type="character" w:customStyle="1" w:styleId="a7">
    <w:name w:val="Заголовок Знак"/>
    <w:basedOn w:val="a3"/>
    <w:link w:val="a6"/>
    <w:uiPriority w:val="10"/>
    <w:rsid w:val="0097326C"/>
    <w:rPr>
      <w:rFonts w:ascii="Calibri Light" w:eastAsiaTheme="majorEastAsia" w:hAnsi="Calibri Light" w:cs="Calibri Light"/>
      <w:spacing w:val="-10"/>
      <w:kern w:val="28"/>
      <w:sz w:val="56"/>
      <w:szCs w:val="56"/>
    </w:rPr>
  </w:style>
  <w:style w:type="paragraph" w:styleId="a8">
    <w:name w:val="Subtitle"/>
    <w:basedOn w:val="a2"/>
    <w:next w:val="a2"/>
    <w:link w:val="a9"/>
    <w:uiPriority w:val="11"/>
    <w:qFormat/>
    <w:rsid w:val="0097326C"/>
    <w:pPr>
      <w:numPr>
        <w:ilvl w:val="1"/>
      </w:numPr>
    </w:pPr>
    <w:rPr>
      <w:rFonts w:eastAsiaTheme="minorEastAsia"/>
      <w:color w:val="5A5A5A" w:themeColor="text1" w:themeTint="A5"/>
      <w:spacing w:val="15"/>
    </w:rPr>
  </w:style>
  <w:style w:type="character" w:customStyle="1" w:styleId="a9">
    <w:name w:val="Подзаголовок Знак"/>
    <w:basedOn w:val="a3"/>
    <w:link w:val="a8"/>
    <w:uiPriority w:val="11"/>
    <w:rsid w:val="0097326C"/>
    <w:rPr>
      <w:rFonts w:ascii="Calibri" w:eastAsiaTheme="minorEastAsia" w:hAnsi="Calibri" w:cs="Calibri"/>
      <w:color w:val="5A5A5A" w:themeColor="text1" w:themeTint="A5"/>
      <w:spacing w:val="15"/>
    </w:rPr>
  </w:style>
  <w:style w:type="character" w:styleId="aa">
    <w:name w:val="Subtle Emphasis"/>
    <w:basedOn w:val="a3"/>
    <w:uiPriority w:val="19"/>
    <w:qFormat/>
    <w:rsid w:val="0097326C"/>
    <w:rPr>
      <w:rFonts w:ascii="Calibri" w:hAnsi="Calibri" w:cs="Calibri"/>
      <w:i/>
      <w:iCs/>
      <w:color w:val="404040" w:themeColor="text1" w:themeTint="BF"/>
    </w:rPr>
  </w:style>
  <w:style w:type="character" w:styleId="ab">
    <w:name w:val="Emphasis"/>
    <w:basedOn w:val="a3"/>
    <w:uiPriority w:val="20"/>
    <w:qFormat/>
    <w:rsid w:val="0097326C"/>
    <w:rPr>
      <w:rFonts w:ascii="Calibri" w:hAnsi="Calibri" w:cs="Calibri"/>
      <w:i/>
      <w:iCs/>
    </w:rPr>
  </w:style>
  <w:style w:type="character" w:styleId="ac">
    <w:name w:val="Intense Emphasis"/>
    <w:basedOn w:val="a3"/>
    <w:uiPriority w:val="21"/>
    <w:qFormat/>
    <w:rsid w:val="0097326C"/>
    <w:rPr>
      <w:rFonts w:ascii="Calibri" w:hAnsi="Calibri" w:cs="Calibri"/>
      <w:i/>
      <w:iCs/>
      <w:color w:val="1F4E79" w:themeColor="accent1" w:themeShade="80"/>
    </w:rPr>
  </w:style>
  <w:style w:type="character" w:styleId="ad">
    <w:name w:val="Strong"/>
    <w:basedOn w:val="a3"/>
    <w:uiPriority w:val="22"/>
    <w:qFormat/>
    <w:rsid w:val="0097326C"/>
    <w:rPr>
      <w:rFonts w:ascii="Calibri" w:hAnsi="Calibri" w:cs="Calibri"/>
      <w:b/>
      <w:bCs/>
    </w:rPr>
  </w:style>
  <w:style w:type="paragraph" w:styleId="23">
    <w:name w:val="Quote"/>
    <w:basedOn w:val="a2"/>
    <w:next w:val="a2"/>
    <w:link w:val="24"/>
    <w:uiPriority w:val="29"/>
    <w:qFormat/>
    <w:rsid w:val="0097326C"/>
    <w:pPr>
      <w:spacing w:before="200"/>
      <w:ind w:left="864" w:right="864"/>
      <w:jc w:val="center"/>
    </w:pPr>
    <w:rPr>
      <w:i/>
      <w:iCs/>
      <w:color w:val="404040" w:themeColor="text1" w:themeTint="BF"/>
    </w:rPr>
  </w:style>
  <w:style w:type="character" w:customStyle="1" w:styleId="24">
    <w:name w:val="Цитата 2 Знак"/>
    <w:basedOn w:val="a3"/>
    <w:link w:val="23"/>
    <w:uiPriority w:val="29"/>
    <w:rsid w:val="0097326C"/>
    <w:rPr>
      <w:rFonts w:ascii="Calibri" w:hAnsi="Calibri" w:cs="Calibri"/>
      <w:i/>
      <w:iCs/>
      <w:color w:val="404040" w:themeColor="text1" w:themeTint="BF"/>
    </w:rPr>
  </w:style>
  <w:style w:type="paragraph" w:styleId="ae">
    <w:name w:val="Intense Quote"/>
    <w:basedOn w:val="a2"/>
    <w:next w:val="a2"/>
    <w:link w:val="af"/>
    <w:uiPriority w:val="30"/>
    <w:qFormat/>
    <w:rsid w:val="0097326C"/>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af">
    <w:name w:val="Выделенная цитата Знак"/>
    <w:basedOn w:val="a3"/>
    <w:link w:val="ae"/>
    <w:uiPriority w:val="30"/>
    <w:rsid w:val="0097326C"/>
    <w:rPr>
      <w:rFonts w:ascii="Calibri" w:hAnsi="Calibri" w:cs="Calibri"/>
      <w:i/>
      <w:iCs/>
      <w:color w:val="1F4E79" w:themeColor="accent1" w:themeShade="80"/>
    </w:rPr>
  </w:style>
  <w:style w:type="character" w:styleId="af0">
    <w:name w:val="Subtle Reference"/>
    <w:basedOn w:val="a3"/>
    <w:uiPriority w:val="31"/>
    <w:qFormat/>
    <w:rsid w:val="0097326C"/>
    <w:rPr>
      <w:rFonts w:ascii="Calibri" w:hAnsi="Calibri" w:cs="Calibri"/>
      <w:smallCaps/>
      <w:color w:val="5A5A5A" w:themeColor="text1" w:themeTint="A5"/>
    </w:rPr>
  </w:style>
  <w:style w:type="character" w:styleId="af1">
    <w:name w:val="Intense Reference"/>
    <w:basedOn w:val="a3"/>
    <w:uiPriority w:val="32"/>
    <w:qFormat/>
    <w:rsid w:val="0097326C"/>
    <w:rPr>
      <w:rFonts w:ascii="Calibri" w:hAnsi="Calibri" w:cs="Calibri"/>
      <w:b/>
      <w:bCs/>
      <w:caps w:val="0"/>
      <w:smallCaps/>
      <w:color w:val="1F4E79" w:themeColor="accent1" w:themeShade="80"/>
      <w:spacing w:val="5"/>
    </w:rPr>
  </w:style>
  <w:style w:type="character" w:styleId="af2">
    <w:name w:val="Book Title"/>
    <w:basedOn w:val="a3"/>
    <w:uiPriority w:val="33"/>
    <w:qFormat/>
    <w:rsid w:val="0097326C"/>
    <w:rPr>
      <w:rFonts w:ascii="Calibri" w:hAnsi="Calibri" w:cs="Calibri"/>
      <w:b/>
      <w:bCs/>
      <w:i/>
      <w:iCs/>
      <w:spacing w:val="5"/>
    </w:rPr>
  </w:style>
  <w:style w:type="character" w:styleId="af3">
    <w:name w:val="Hyperlink"/>
    <w:basedOn w:val="a3"/>
    <w:uiPriority w:val="99"/>
    <w:unhideWhenUsed/>
    <w:rsid w:val="0097326C"/>
    <w:rPr>
      <w:rFonts w:ascii="Calibri" w:hAnsi="Calibri" w:cs="Calibri"/>
      <w:color w:val="1F4E79" w:themeColor="accent1" w:themeShade="80"/>
      <w:u w:val="single"/>
    </w:rPr>
  </w:style>
  <w:style w:type="character" w:styleId="af4">
    <w:name w:val="FollowedHyperlink"/>
    <w:basedOn w:val="a3"/>
    <w:uiPriority w:val="99"/>
    <w:unhideWhenUsed/>
    <w:rsid w:val="0097326C"/>
    <w:rPr>
      <w:rFonts w:ascii="Calibri" w:hAnsi="Calibri" w:cs="Calibri"/>
      <w:color w:val="954F72" w:themeColor="followedHyperlink"/>
      <w:u w:val="single"/>
    </w:rPr>
  </w:style>
  <w:style w:type="paragraph" w:styleId="af5">
    <w:name w:val="caption"/>
    <w:basedOn w:val="a2"/>
    <w:next w:val="a2"/>
    <w:uiPriority w:val="35"/>
    <w:unhideWhenUsed/>
    <w:qFormat/>
    <w:rsid w:val="0097326C"/>
    <w:pPr>
      <w:spacing w:after="200"/>
    </w:pPr>
    <w:rPr>
      <w:i/>
      <w:iCs/>
      <w:color w:val="44546A" w:themeColor="text2"/>
      <w:szCs w:val="18"/>
    </w:rPr>
  </w:style>
  <w:style w:type="paragraph" w:styleId="af6">
    <w:name w:val="Balloon Text"/>
    <w:basedOn w:val="a2"/>
    <w:link w:val="af7"/>
    <w:uiPriority w:val="99"/>
    <w:semiHidden/>
    <w:unhideWhenUsed/>
    <w:rsid w:val="0097326C"/>
    <w:rPr>
      <w:rFonts w:ascii="Segoe UI" w:hAnsi="Segoe UI" w:cs="Segoe UI"/>
      <w:szCs w:val="18"/>
    </w:rPr>
  </w:style>
  <w:style w:type="character" w:customStyle="1" w:styleId="af7">
    <w:name w:val="Текст выноски Знак"/>
    <w:basedOn w:val="a3"/>
    <w:link w:val="af6"/>
    <w:uiPriority w:val="99"/>
    <w:semiHidden/>
    <w:rsid w:val="0097326C"/>
    <w:rPr>
      <w:rFonts w:ascii="Segoe UI" w:hAnsi="Segoe UI" w:cs="Segoe UI"/>
      <w:szCs w:val="18"/>
    </w:rPr>
  </w:style>
  <w:style w:type="paragraph" w:styleId="af8">
    <w:name w:val="Block Text"/>
    <w:basedOn w:val="a2"/>
    <w:uiPriority w:val="99"/>
    <w:semiHidden/>
    <w:unhideWhenUsed/>
    <w:rsid w:val="0097326C"/>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97326C"/>
    <w:pPr>
      <w:spacing w:after="120"/>
    </w:pPr>
    <w:rPr>
      <w:szCs w:val="16"/>
    </w:rPr>
  </w:style>
  <w:style w:type="character" w:customStyle="1" w:styleId="34">
    <w:name w:val="Основной текст 3 Знак"/>
    <w:basedOn w:val="a3"/>
    <w:link w:val="33"/>
    <w:uiPriority w:val="99"/>
    <w:semiHidden/>
    <w:rsid w:val="0097326C"/>
    <w:rPr>
      <w:rFonts w:ascii="Calibri" w:hAnsi="Calibri" w:cs="Calibri"/>
      <w:szCs w:val="16"/>
    </w:rPr>
  </w:style>
  <w:style w:type="paragraph" w:styleId="35">
    <w:name w:val="Body Text Indent 3"/>
    <w:basedOn w:val="a2"/>
    <w:link w:val="36"/>
    <w:uiPriority w:val="99"/>
    <w:semiHidden/>
    <w:unhideWhenUsed/>
    <w:rsid w:val="0097326C"/>
    <w:pPr>
      <w:spacing w:after="120"/>
      <w:ind w:left="360"/>
    </w:pPr>
    <w:rPr>
      <w:szCs w:val="16"/>
    </w:rPr>
  </w:style>
  <w:style w:type="character" w:customStyle="1" w:styleId="36">
    <w:name w:val="Основной текст с отступом 3 Знак"/>
    <w:basedOn w:val="a3"/>
    <w:link w:val="35"/>
    <w:uiPriority w:val="99"/>
    <w:semiHidden/>
    <w:rsid w:val="0097326C"/>
    <w:rPr>
      <w:rFonts w:ascii="Calibri" w:hAnsi="Calibri" w:cs="Calibri"/>
      <w:szCs w:val="16"/>
    </w:rPr>
  </w:style>
  <w:style w:type="character" w:styleId="af9">
    <w:name w:val="annotation reference"/>
    <w:basedOn w:val="a3"/>
    <w:uiPriority w:val="99"/>
    <w:semiHidden/>
    <w:unhideWhenUsed/>
    <w:rsid w:val="0097326C"/>
    <w:rPr>
      <w:rFonts w:ascii="Calibri" w:hAnsi="Calibri" w:cs="Calibri"/>
      <w:sz w:val="22"/>
      <w:szCs w:val="16"/>
    </w:rPr>
  </w:style>
  <w:style w:type="paragraph" w:styleId="afa">
    <w:name w:val="annotation text"/>
    <w:basedOn w:val="a2"/>
    <w:link w:val="afb"/>
    <w:uiPriority w:val="99"/>
    <w:semiHidden/>
    <w:unhideWhenUsed/>
    <w:rsid w:val="0097326C"/>
    <w:rPr>
      <w:szCs w:val="20"/>
    </w:rPr>
  </w:style>
  <w:style w:type="character" w:customStyle="1" w:styleId="afb">
    <w:name w:val="Текст примечания Знак"/>
    <w:basedOn w:val="a3"/>
    <w:link w:val="afa"/>
    <w:uiPriority w:val="99"/>
    <w:semiHidden/>
    <w:rsid w:val="0097326C"/>
    <w:rPr>
      <w:rFonts w:ascii="Calibri" w:hAnsi="Calibri" w:cs="Calibri"/>
      <w:szCs w:val="20"/>
    </w:rPr>
  </w:style>
  <w:style w:type="paragraph" w:styleId="afc">
    <w:name w:val="annotation subject"/>
    <w:basedOn w:val="afa"/>
    <w:next w:val="afa"/>
    <w:link w:val="afd"/>
    <w:uiPriority w:val="99"/>
    <w:semiHidden/>
    <w:unhideWhenUsed/>
    <w:rsid w:val="0097326C"/>
    <w:rPr>
      <w:b/>
      <w:bCs/>
    </w:rPr>
  </w:style>
  <w:style w:type="character" w:customStyle="1" w:styleId="afd">
    <w:name w:val="Тема примечания Знак"/>
    <w:basedOn w:val="afb"/>
    <w:link w:val="afc"/>
    <w:uiPriority w:val="99"/>
    <w:semiHidden/>
    <w:rsid w:val="0097326C"/>
    <w:rPr>
      <w:rFonts w:ascii="Calibri" w:hAnsi="Calibri" w:cs="Calibri"/>
      <w:b/>
      <w:bCs/>
      <w:szCs w:val="20"/>
    </w:rPr>
  </w:style>
  <w:style w:type="paragraph" w:styleId="afe">
    <w:name w:val="Document Map"/>
    <w:basedOn w:val="a2"/>
    <w:link w:val="aff"/>
    <w:uiPriority w:val="99"/>
    <w:semiHidden/>
    <w:unhideWhenUsed/>
    <w:rsid w:val="0097326C"/>
    <w:rPr>
      <w:rFonts w:ascii="Segoe UI" w:hAnsi="Segoe UI" w:cs="Segoe UI"/>
      <w:szCs w:val="16"/>
    </w:rPr>
  </w:style>
  <w:style w:type="character" w:customStyle="1" w:styleId="aff">
    <w:name w:val="Схема документа Знак"/>
    <w:basedOn w:val="a3"/>
    <w:link w:val="afe"/>
    <w:uiPriority w:val="99"/>
    <w:semiHidden/>
    <w:rsid w:val="0097326C"/>
    <w:rPr>
      <w:rFonts w:ascii="Segoe UI" w:hAnsi="Segoe UI" w:cs="Segoe UI"/>
      <w:szCs w:val="16"/>
    </w:rPr>
  </w:style>
  <w:style w:type="paragraph" w:styleId="aff0">
    <w:name w:val="endnote text"/>
    <w:basedOn w:val="a2"/>
    <w:link w:val="aff1"/>
    <w:uiPriority w:val="99"/>
    <w:semiHidden/>
    <w:unhideWhenUsed/>
    <w:rsid w:val="0097326C"/>
    <w:rPr>
      <w:szCs w:val="20"/>
    </w:rPr>
  </w:style>
  <w:style w:type="character" w:customStyle="1" w:styleId="aff1">
    <w:name w:val="Текст концевой сноски Знак"/>
    <w:basedOn w:val="a3"/>
    <w:link w:val="aff0"/>
    <w:uiPriority w:val="99"/>
    <w:semiHidden/>
    <w:rsid w:val="0097326C"/>
    <w:rPr>
      <w:rFonts w:ascii="Calibri" w:hAnsi="Calibri" w:cs="Calibri"/>
      <w:szCs w:val="20"/>
    </w:rPr>
  </w:style>
  <w:style w:type="paragraph" w:styleId="25">
    <w:name w:val="envelope return"/>
    <w:basedOn w:val="a2"/>
    <w:uiPriority w:val="99"/>
    <w:semiHidden/>
    <w:unhideWhenUsed/>
    <w:rsid w:val="0097326C"/>
    <w:rPr>
      <w:rFonts w:ascii="Calibri Light" w:eastAsiaTheme="majorEastAsia" w:hAnsi="Calibri Light" w:cs="Calibri Light"/>
      <w:szCs w:val="20"/>
    </w:rPr>
  </w:style>
  <w:style w:type="paragraph" w:styleId="aff2">
    <w:name w:val="footnote text"/>
    <w:basedOn w:val="a2"/>
    <w:link w:val="aff3"/>
    <w:uiPriority w:val="99"/>
    <w:semiHidden/>
    <w:unhideWhenUsed/>
    <w:rsid w:val="0097326C"/>
    <w:rPr>
      <w:szCs w:val="20"/>
    </w:rPr>
  </w:style>
  <w:style w:type="character" w:customStyle="1" w:styleId="aff3">
    <w:name w:val="Текст сноски Знак"/>
    <w:basedOn w:val="a3"/>
    <w:link w:val="aff2"/>
    <w:uiPriority w:val="99"/>
    <w:semiHidden/>
    <w:rsid w:val="0097326C"/>
    <w:rPr>
      <w:rFonts w:ascii="Calibri" w:hAnsi="Calibri" w:cs="Calibri"/>
      <w:szCs w:val="20"/>
    </w:rPr>
  </w:style>
  <w:style w:type="character" w:styleId="HTML">
    <w:name w:val="HTML Code"/>
    <w:basedOn w:val="a3"/>
    <w:uiPriority w:val="99"/>
    <w:semiHidden/>
    <w:unhideWhenUsed/>
    <w:rsid w:val="0097326C"/>
    <w:rPr>
      <w:rFonts w:ascii="Consolas" w:hAnsi="Consolas" w:cs="Calibri"/>
      <w:sz w:val="22"/>
      <w:szCs w:val="20"/>
    </w:rPr>
  </w:style>
  <w:style w:type="character" w:styleId="HTML0">
    <w:name w:val="HTML Keyboard"/>
    <w:basedOn w:val="a3"/>
    <w:uiPriority w:val="99"/>
    <w:semiHidden/>
    <w:unhideWhenUsed/>
    <w:rsid w:val="0097326C"/>
    <w:rPr>
      <w:rFonts w:ascii="Consolas" w:hAnsi="Consolas" w:cs="Calibri"/>
      <w:sz w:val="22"/>
      <w:szCs w:val="20"/>
    </w:rPr>
  </w:style>
  <w:style w:type="paragraph" w:styleId="HTML1">
    <w:name w:val="HTML Preformatted"/>
    <w:basedOn w:val="a2"/>
    <w:link w:val="HTML2"/>
    <w:uiPriority w:val="99"/>
    <w:semiHidden/>
    <w:unhideWhenUsed/>
    <w:rsid w:val="0097326C"/>
    <w:rPr>
      <w:rFonts w:ascii="Consolas" w:hAnsi="Consolas"/>
      <w:szCs w:val="20"/>
    </w:rPr>
  </w:style>
  <w:style w:type="character" w:customStyle="1" w:styleId="HTML2">
    <w:name w:val="Стандартный HTML Знак"/>
    <w:basedOn w:val="a3"/>
    <w:link w:val="HTML1"/>
    <w:uiPriority w:val="99"/>
    <w:semiHidden/>
    <w:rsid w:val="0097326C"/>
    <w:rPr>
      <w:rFonts w:ascii="Consolas" w:hAnsi="Consolas" w:cs="Calibri"/>
      <w:szCs w:val="20"/>
    </w:rPr>
  </w:style>
  <w:style w:type="character" w:styleId="HTML3">
    <w:name w:val="HTML Typewriter"/>
    <w:basedOn w:val="a3"/>
    <w:uiPriority w:val="99"/>
    <w:semiHidden/>
    <w:unhideWhenUsed/>
    <w:rsid w:val="0097326C"/>
    <w:rPr>
      <w:rFonts w:ascii="Consolas" w:hAnsi="Consolas" w:cs="Calibri"/>
      <w:sz w:val="22"/>
      <w:szCs w:val="20"/>
    </w:rPr>
  </w:style>
  <w:style w:type="paragraph" w:styleId="aff4">
    <w:name w:val="macro"/>
    <w:link w:val="aff5"/>
    <w:uiPriority w:val="99"/>
    <w:semiHidden/>
    <w:unhideWhenUsed/>
    <w:rsid w:val="0097326C"/>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aff5">
    <w:name w:val="Текст макроса Знак"/>
    <w:basedOn w:val="a3"/>
    <w:link w:val="aff4"/>
    <w:uiPriority w:val="99"/>
    <w:semiHidden/>
    <w:rsid w:val="0097326C"/>
    <w:rPr>
      <w:rFonts w:ascii="Consolas" w:hAnsi="Consolas" w:cs="Calibri"/>
      <w:szCs w:val="20"/>
    </w:rPr>
  </w:style>
  <w:style w:type="paragraph" w:styleId="aff6">
    <w:name w:val="Plain Text"/>
    <w:basedOn w:val="a2"/>
    <w:link w:val="aff7"/>
    <w:uiPriority w:val="99"/>
    <w:semiHidden/>
    <w:unhideWhenUsed/>
    <w:rsid w:val="0097326C"/>
    <w:rPr>
      <w:rFonts w:ascii="Consolas" w:hAnsi="Consolas"/>
      <w:szCs w:val="21"/>
    </w:rPr>
  </w:style>
  <w:style w:type="character" w:customStyle="1" w:styleId="aff7">
    <w:name w:val="Текст Знак"/>
    <w:basedOn w:val="a3"/>
    <w:link w:val="aff6"/>
    <w:uiPriority w:val="99"/>
    <w:semiHidden/>
    <w:rsid w:val="0097326C"/>
    <w:rPr>
      <w:rFonts w:ascii="Consolas" w:hAnsi="Consolas" w:cs="Calibri"/>
      <w:szCs w:val="21"/>
    </w:rPr>
  </w:style>
  <w:style w:type="character" w:styleId="aff8">
    <w:name w:val="Placeholder Text"/>
    <w:basedOn w:val="a3"/>
    <w:uiPriority w:val="99"/>
    <w:semiHidden/>
    <w:rsid w:val="0097326C"/>
    <w:rPr>
      <w:rFonts w:ascii="Calibri" w:hAnsi="Calibri" w:cs="Calibri"/>
      <w:color w:val="3B3838" w:themeColor="background2" w:themeShade="40"/>
    </w:rPr>
  </w:style>
  <w:style w:type="paragraph" w:styleId="aff9">
    <w:name w:val="header"/>
    <w:basedOn w:val="a2"/>
    <w:link w:val="affa"/>
    <w:uiPriority w:val="99"/>
    <w:unhideWhenUsed/>
    <w:rsid w:val="0097326C"/>
  </w:style>
  <w:style w:type="character" w:customStyle="1" w:styleId="affa">
    <w:name w:val="Верхний колонтитул Знак"/>
    <w:basedOn w:val="a3"/>
    <w:link w:val="aff9"/>
    <w:uiPriority w:val="99"/>
    <w:rsid w:val="0097326C"/>
    <w:rPr>
      <w:rFonts w:ascii="Calibri" w:hAnsi="Calibri" w:cs="Calibri"/>
    </w:rPr>
  </w:style>
  <w:style w:type="paragraph" w:styleId="affb">
    <w:name w:val="footer"/>
    <w:basedOn w:val="a2"/>
    <w:link w:val="affc"/>
    <w:uiPriority w:val="99"/>
    <w:unhideWhenUsed/>
    <w:rsid w:val="0097326C"/>
  </w:style>
  <w:style w:type="character" w:customStyle="1" w:styleId="affc">
    <w:name w:val="Нижний колонтитул Знак"/>
    <w:basedOn w:val="a3"/>
    <w:link w:val="affb"/>
    <w:uiPriority w:val="99"/>
    <w:rsid w:val="0097326C"/>
    <w:rPr>
      <w:rFonts w:ascii="Calibri" w:hAnsi="Calibri" w:cs="Calibri"/>
    </w:rPr>
  </w:style>
  <w:style w:type="paragraph" w:styleId="91">
    <w:name w:val="toc 9"/>
    <w:basedOn w:val="a2"/>
    <w:next w:val="a2"/>
    <w:autoRedefine/>
    <w:uiPriority w:val="39"/>
    <w:semiHidden/>
    <w:unhideWhenUsed/>
    <w:rsid w:val="0097326C"/>
    <w:pPr>
      <w:spacing w:after="120"/>
      <w:ind w:left="1757"/>
    </w:pPr>
  </w:style>
  <w:style w:type="character" w:styleId="affd">
    <w:name w:val="Mention"/>
    <w:basedOn w:val="a3"/>
    <w:uiPriority w:val="99"/>
    <w:semiHidden/>
    <w:unhideWhenUsed/>
    <w:rsid w:val="0097326C"/>
    <w:rPr>
      <w:rFonts w:ascii="Calibri" w:hAnsi="Calibri" w:cs="Calibri"/>
      <w:color w:val="2B579A"/>
      <w:shd w:val="clear" w:color="auto" w:fill="E1DFDD"/>
    </w:rPr>
  </w:style>
  <w:style w:type="numbering" w:styleId="111111">
    <w:name w:val="Outline List 2"/>
    <w:basedOn w:val="a5"/>
    <w:uiPriority w:val="99"/>
    <w:semiHidden/>
    <w:unhideWhenUsed/>
    <w:rsid w:val="0097326C"/>
    <w:pPr>
      <w:numPr>
        <w:numId w:val="24"/>
      </w:numPr>
    </w:pPr>
  </w:style>
  <w:style w:type="numbering" w:styleId="1ai">
    <w:name w:val="Outline List 1"/>
    <w:basedOn w:val="a5"/>
    <w:uiPriority w:val="99"/>
    <w:semiHidden/>
    <w:unhideWhenUsed/>
    <w:rsid w:val="0097326C"/>
    <w:pPr>
      <w:numPr>
        <w:numId w:val="25"/>
      </w:numPr>
    </w:pPr>
  </w:style>
  <w:style w:type="character" w:styleId="HTML4">
    <w:name w:val="HTML Variable"/>
    <w:basedOn w:val="a3"/>
    <w:uiPriority w:val="99"/>
    <w:semiHidden/>
    <w:unhideWhenUsed/>
    <w:rsid w:val="0097326C"/>
    <w:rPr>
      <w:rFonts w:ascii="Calibri" w:hAnsi="Calibri" w:cs="Calibri"/>
      <w:i/>
      <w:iCs/>
    </w:rPr>
  </w:style>
  <w:style w:type="paragraph" w:styleId="HTML5">
    <w:name w:val="HTML Address"/>
    <w:basedOn w:val="a2"/>
    <w:link w:val="HTML6"/>
    <w:uiPriority w:val="99"/>
    <w:semiHidden/>
    <w:unhideWhenUsed/>
    <w:rsid w:val="0097326C"/>
    <w:rPr>
      <w:i/>
      <w:iCs/>
    </w:rPr>
  </w:style>
  <w:style w:type="character" w:customStyle="1" w:styleId="HTML6">
    <w:name w:val="Адрес HTML Знак"/>
    <w:basedOn w:val="a3"/>
    <w:link w:val="HTML5"/>
    <w:uiPriority w:val="99"/>
    <w:semiHidden/>
    <w:rsid w:val="0097326C"/>
    <w:rPr>
      <w:rFonts w:ascii="Calibri" w:hAnsi="Calibri" w:cs="Calibri"/>
      <w:i/>
      <w:iCs/>
    </w:rPr>
  </w:style>
  <w:style w:type="character" w:styleId="HTML7">
    <w:name w:val="HTML Definition"/>
    <w:basedOn w:val="a3"/>
    <w:uiPriority w:val="99"/>
    <w:semiHidden/>
    <w:unhideWhenUsed/>
    <w:rsid w:val="0097326C"/>
    <w:rPr>
      <w:rFonts w:ascii="Calibri" w:hAnsi="Calibri" w:cs="Calibri"/>
      <w:i/>
      <w:iCs/>
    </w:rPr>
  </w:style>
  <w:style w:type="character" w:styleId="HTML8">
    <w:name w:val="HTML Cite"/>
    <w:basedOn w:val="a3"/>
    <w:uiPriority w:val="99"/>
    <w:semiHidden/>
    <w:unhideWhenUsed/>
    <w:rsid w:val="0097326C"/>
    <w:rPr>
      <w:rFonts w:ascii="Calibri" w:hAnsi="Calibri" w:cs="Calibri"/>
      <w:i/>
      <w:iCs/>
    </w:rPr>
  </w:style>
  <w:style w:type="character" w:styleId="HTML9">
    <w:name w:val="HTML Sample"/>
    <w:basedOn w:val="a3"/>
    <w:uiPriority w:val="99"/>
    <w:semiHidden/>
    <w:unhideWhenUsed/>
    <w:rsid w:val="0097326C"/>
    <w:rPr>
      <w:rFonts w:ascii="Consolas" w:hAnsi="Consolas" w:cs="Calibri"/>
      <w:sz w:val="24"/>
      <w:szCs w:val="24"/>
    </w:rPr>
  </w:style>
  <w:style w:type="character" w:styleId="HTMLa">
    <w:name w:val="HTML Acronym"/>
    <w:basedOn w:val="a3"/>
    <w:uiPriority w:val="99"/>
    <w:semiHidden/>
    <w:unhideWhenUsed/>
    <w:rsid w:val="0097326C"/>
    <w:rPr>
      <w:rFonts w:ascii="Calibri" w:hAnsi="Calibri" w:cs="Calibri"/>
    </w:rPr>
  </w:style>
  <w:style w:type="paragraph" w:styleId="11">
    <w:name w:val="toc 1"/>
    <w:basedOn w:val="a2"/>
    <w:next w:val="a2"/>
    <w:autoRedefine/>
    <w:uiPriority w:val="39"/>
    <w:semiHidden/>
    <w:unhideWhenUsed/>
    <w:rsid w:val="0097326C"/>
    <w:pPr>
      <w:spacing w:after="100"/>
    </w:pPr>
  </w:style>
  <w:style w:type="paragraph" w:styleId="26">
    <w:name w:val="toc 2"/>
    <w:basedOn w:val="a2"/>
    <w:next w:val="a2"/>
    <w:autoRedefine/>
    <w:uiPriority w:val="39"/>
    <w:semiHidden/>
    <w:unhideWhenUsed/>
    <w:rsid w:val="0097326C"/>
    <w:pPr>
      <w:spacing w:after="100"/>
      <w:ind w:left="220"/>
    </w:pPr>
  </w:style>
  <w:style w:type="paragraph" w:styleId="37">
    <w:name w:val="toc 3"/>
    <w:basedOn w:val="a2"/>
    <w:next w:val="a2"/>
    <w:autoRedefine/>
    <w:uiPriority w:val="39"/>
    <w:semiHidden/>
    <w:unhideWhenUsed/>
    <w:rsid w:val="0097326C"/>
    <w:pPr>
      <w:spacing w:after="100"/>
      <w:ind w:left="440"/>
    </w:pPr>
  </w:style>
  <w:style w:type="paragraph" w:styleId="43">
    <w:name w:val="toc 4"/>
    <w:basedOn w:val="a2"/>
    <w:next w:val="a2"/>
    <w:autoRedefine/>
    <w:uiPriority w:val="39"/>
    <w:semiHidden/>
    <w:unhideWhenUsed/>
    <w:rsid w:val="0097326C"/>
    <w:pPr>
      <w:spacing w:after="100"/>
      <w:ind w:left="660"/>
    </w:pPr>
  </w:style>
  <w:style w:type="paragraph" w:styleId="53">
    <w:name w:val="toc 5"/>
    <w:basedOn w:val="a2"/>
    <w:next w:val="a2"/>
    <w:autoRedefine/>
    <w:uiPriority w:val="39"/>
    <w:semiHidden/>
    <w:unhideWhenUsed/>
    <w:rsid w:val="0097326C"/>
    <w:pPr>
      <w:spacing w:after="100"/>
      <w:ind w:left="880"/>
    </w:pPr>
  </w:style>
  <w:style w:type="paragraph" w:styleId="61">
    <w:name w:val="toc 6"/>
    <w:basedOn w:val="a2"/>
    <w:next w:val="a2"/>
    <w:autoRedefine/>
    <w:uiPriority w:val="39"/>
    <w:semiHidden/>
    <w:unhideWhenUsed/>
    <w:rsid w:val="0097326C"/>
    <w:pPr>
      <w:spacing w:after="100"/>
      <w:ind w:left="1100"/>
    </w:pPr>
  </w:style>
  <w:style w:type="paragraph" w:styleId="71">
    <w:name w:val="toc 7"/>
    <w:basedOn w:val="a2"/>
    <w:next w:val="a2"/>
    <w:autoRedefine/>
    <w:uiPriority w:val="39"/>
    <w:semiHidden/>
    <w:unhideWhenUsed/>
    <w:rsid w:val="0097326C"/>
    <w:pPr>
      <w:spacing w:after="100"/>
      <w:ind w:left="1320"/>
    </w:pPr>
  </w:style>
  <w:style w:type="paragraph" w:styleId="81">
    <w:name w:val="toc 8"/>
    <w:basedOn w:val="a2"/>
    <w:next w:val="a2"/>
    <w:autoRedefine/>
    <w:uiPriority w:val="39"/>
    <w:semiHidden/>
    <w:unhideWhenUsed/>
    <w:rsid w:val="0097326C"/>
    <w:pPr>
      <w:spacing w:after="100"/>
      <w:ind w:left="1540"/>
    </w:pPr>
  </w:style>
  <w:style w:type="paragraph" w:styleId="affe">
    <w:name w:val="TOC Heading"/>
    <w:basedOn w:val="1"/>
    <w:next w:val="a2"/>
    <w:uiPriority w:val="39"/>
    <w:semiHidden/>
    <w:unhideWhenUsed/>
    <w:qFormat/>
    <w:rsid w:val="0097326C"/>
    <w:pPr>
      <w:outlineLvl w:val="9"/>
    </w:pPr>
    <w:rPr>
      <w:color w:val="2E74B5" w:themeColor="accent1" w:themeShade="BF"/>
    </w:rPr>
  </w:style>
  <w:style w:type="table" w:styleId="afff">
    <w:name w:val="Table Professional"/>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Medium List 1"/>
    <w:basedOn w:val="a4"/>
    <w:uiPriority w:val="65"/>
    <w:semiHidden/>
    <w:unhideWhenUsed/>
    <w:rsid w:val="0097326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97326C"/>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
    <w:name w:val="Medium List 1 Accent 2"/>
    <w:basedOn w:val="a4"/>
    <w:uiPriority w:val="65"/>
    <w:semiHidden/>
    <w:unhideWhenUsed/>
    <w:rsid w:val="0097326C"/>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4"/>
    <w:uiPriority w:val="65"/>
    <w:semiHidden/>
    <w:unhideWhenUsed/>
    <w:rsid w:val="0097326C"/>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4"/>
    <w:uiPriority w:val="65"/>
    <w:semiHidden/>
    <w:unhideWhenUsed/>
    <w:rsid w:val="0097326C"/>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4"/>
    <w:uiPriority w:val="65"/>
    <w:semiHidden/>
    <w:unhideWhenUsed/>
    <w:rsid w:val="0097326C"/>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
    <w:name w:val="Medium List 1 Accent 6"/>
    <w:basedOn w:val="a4"/>
    <w:uiPriority w:val="65"/>
    <w:semiHidden/>
    <w:unhideWhenUsed/>
    <w:rsid w:val="0097326C"/>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7">
    <w:name w:val="Medium List 2"/>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4"/>
    <w:uiPriority w:val="63"/>
    <w:semiHidden/>
    <w:unhideWhenUsed/>
    <w:rsid w:val="009732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97326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97326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97326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97326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97326C"/>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97326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8">
    <w:name w:val="Medium Shading 2"/>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4">
    <w:name w:val="Medium Grid 1"/>
    <w:basedOn w:val="a4"/>
    <w:uiPriority w:val="67"/>
    <w:semiHidden/>
    <w:unhideWhenUsed/>
    <w:rsid w:val="009732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97326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97326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97326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97326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97326C"/>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97326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9">
    <w:name w:val="Medium Grid 2"/>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8">
    <w:name w:val="Medium Grid 3"/>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0">
    <w:name w:val="Bibliography"/>
    <w:basedOn w:val="a2"/>
    <w:next w:val="a2"/>
    <w:uiPriority w:val="37"/>
    <w:semiHidden/>
    <w:unhideWhenUsed/>
    <w:rsid w:val="0097326C"/>
  </w:style>
  <w:style w:type="character" w:styleId="afff1">
    <w:name w:val="Hashtag"/>
    <w:basedOn w:val="a3"/>
    <w:uiPriority w:val="99"/>
    <w:semiHidden/>
    <w:unhideWhenUsed/>
    <w:rsid w:val="0097326C"/>
    <w:rPr>
      <w:rFonts w:ascii="Calibri" w:hAnsi="Calibri" w:cs="Calibri"/>
      <w:color w:val="2B579A"/>
      <w:shd w:val="clear" w:color="auto" w:fill="E1DFDD"/>
    </w:rPr>
  </w:style>
  <w:style w:type="paragraph" w:styleId="afff2">
    <w:name w:val="Message Header"/>
    <w:basedOn w:val="a2"/>
    <w:link w:val="afff3"/>
    <w:uiPriority w:val="99"/>
    <w:semiHidden/>
    <w:unhideWhenUsed/>
    <w:rsid w:val="0097326C"/>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afff3">
    <w:name w:val="Шапка Знак"/>
    <w:basedOn w:val="a3"/>
    <w:link w:val="afff2"/>
    <w:uiPriority w:val="99"/>
    <w:semiHidden/>
    <w:rsid w:val="0097326C"/>
    <w:rPr>
      <w:rFonts w:ascii="Calibri Light" w:eastAsiaTheme="majorEastAsia" w:hAnsi="Calibri Light" w:cs="Calibri Light"/>
      <w:sz w:val="24"/>
      <w:szCs w:val="24"/>
      <w:shd w:val="pct20" w:color="auto" w:fill="auto"/>
    </w:rPr>
  </w:style>
  <w:style w:type="table" w:styleId="afff4">
    <w:name w:val="Table Elegant"/>
    <w:basedOn w:val="a4"/>
    <w:uiPriority w:val="99"/>
    <w:semiHidden/>
    <w:unhideWhenUsed/>
    <w:rsid w:val="0097326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5">
    <w:name w:val="List"/>
    <w:basedOn w:val="a2"/>
    <w:uiPriority w:val="99"/>
    <w:semiHidden/>
    <w:unhideWhenUsed/>
    <w:rsid w:val="0097326C"/>
    <w:pPr>
      <w:ind w:left="360" w:hanging="360"/>
      <w:contextualSpacing/>
    </w:pPr>
  </w:style>
  <w:style w:type="paragraph" w:styleId="2a">
    <w:name w:val="List 2"/>
    <w:basedOn w:val="a2"/>
    <w:uiPriority w:val="99"/>
    <w:semiHidden/>
    <w:unhideWhenUsed/>
    <w:rsid w:val="0097326C"/>
    <w:pPr>
      <w:ind w:left="720" w:hanging="360"/>
      <w:contextualSpacing/>
    </w:pPr>
  </w:style>
  <w:style w:type="paragraph" w:styleId="39">
    <w:name w:val="List 3"/>
    <w:basedOn w:val="a2"/>
    <w:uiPriority w:val="99"/>
    <w:semiHidden/>
    <w:unhideWhenUsed/>
    <w:rsid w:val="0097326C"/>
    <w:pPr>
      <w:ind w:left="1080" w:hanging="360"/>
      <w:contextualSpacing/>
    </w:pPr>
  </w:style>
  <w:style w:type="paragraph" w:styleId="44">
    <w:name w:val="List 4"/>
    <w:basedOn w:val="a2"/>
    <w:uiPriority w:val="99"/>
    <w:semiHidden/>
    <w:unhideWhenUsed/>
    <w:rsid w:val="0097326C"/>
    <w:pPr>
      <w:ind w:left="1440" w:hanging="360"/>
      <w:contextualSpacing/>
    </w:pPr>
  </w:style>
  <w:style w:type="paragraph" w:styleId="54">
    <w:name w:val="List 5"/>
    <w:basedOn w:val="a2"/>
    <w:uiPriority w:val="99"/>
    <w:semiHidden/>
    <w:unhideWhenUsed/>
    <w:rsid w:val="0097326C"/>
    <w:pPr>
      <w:ind w:left="1800" w:hanging="360"/>
      <w:contextualSpacing/>
    </w:pPr>
  </w:style>
  <w:style w:type="table" w:styleId="-1">
    <w:name w:val="Table List 1"/>
    <w:basedOn w:val="a4"/>
    <w:uiPriority w:val="99"/>
    <w:semiHidden/>
    <w:unhideWhenUsed/>
    <w:rsid w:val="0097326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
    <w:name w:val="Table List 2"/>
    <w:basedOn w:val="a4"/>
    <w:uiPriority w:val="99"/>
    <w:semiHidden/>
    <w:unhideWhenUsed/>
    <w:rsid w:val="0097326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List 3"/>
    <w:basedOn w:val="a4"/>
    <w:uiPriority w:val="99"/>
    <w:semiHidden/>
    <w:unhideWhenUsed/>
    <w:rsid w:val="0097326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4"/>
    <w:uiPriority w:val="99"/>
    <w:semiHidden/>
    <w:unhideWhenUsed/>
    <w:rsid w:val="0097326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4"/>
    <w:uiPriority w:val="99"/>
    <w:semiHidden/>
    <w:unhideWhenUsed/>
    <w:rsid w:val="0097326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4"/>
    <w:uiPriority w:val="99"/>
    <w:semiHidden/>
    <w:unhideWhenUsed/>
    <w:rsid w:val="0097326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6">
    <w:name w:val="List Continue"/>
    <w:basedOn w:val="a2"/>
    <w:uiPriority w:val="99"/>
    <w:semiHidden/>
    <w:unhideWhenUsed/>
    <w:rsid w:val="0097326C"/>
    <w:pPr>
      <w:spacing w:after="120"/>
      <w:ind w:left="360"/>
      <w:contextualSpacing/>
    </w:pPr>
  </w:style>
  <w:style w:type="paragraph" w:styleId="2b">
    <w:name w:val="List Continue 2"/>
    <w:basedOn w:val="a2"/>
    <w:uiPriority w:val="99"/>
    <w:semiHidden/>
    <w:unhideWhenUsed/>
    <w:rsid w:val="0097326C"/>
    <w:pPr>
      <w:spacing w:after="120"/>
      <w:ind w:left="720"/>
      <w:contextualSpacing/>
    </w:pPr>
  </w:style>
  <w:style w:type="paragraph" w:styleId="3a">
    <w:name w:val="List Continue 3"/>
    <w:basedOn w:val="a2"/>
    <w:uiPriority w:val="99"/>
    <w:semiHidden/>
    <w:unhideWhenUsed/>
    <w:rsid w:val="0097326C"/>
    <w:pPr>
      <w:spacing w:after="120"/>
      <w:ind w:left="1080"/>
      <w:contextualSpacing/>
    </w:pPr>
  </w:style>
  <w:style w:type="paragraph" w:styleId="45">
    <w:name w:val="List Continue 4"/>
    <w:basedOn w:val="a2"/>
    <w:uiPriority w:val="99"/>
    <w:semiHidden/>
    <w:unhideWhenUsed/>
    <w:rsid w:val="0097326C"/>
    <w:pPr>
      <w:spacing w:after="120"/>
      <w:ind w:left="1440"/>
      <w:contextualSpacing/>
    </w:pPr>
  </w:style>
  <w:style w:type="paragraph" w:styleId="55">
    <w:name w:val="List Continue 5"/>
    <w:basedOn w:val="a2"/>
    <w:uiPriority w:val="99"/>
    <w:semiHidden/>
    <w:unhideWhenUsed/>
    <w:rsid w:val="0097326C"/>
    <w:pPr>
      <w:spacing w:after="120"/>
      <w:ind w:left="1800"/>
      <w:contextualSpacing/>
    </w:pPr>
  </w:style>
  <w:style w:type="paragraph" w:styleId="afff7">
    <w:name w:val="List Paragraph"/>
    <w:basedOn w:val="a2"/>
    <w:uiPriority w:val="34"/>
    <w:unhideWhenUsed/>
    <w:qFormat/>
    <w:rsid w:val="0097326C"/>
    <w:pPr>
      <w:ind w:left="720"/>
      <w:contextualSpacing/>
    </w:pPr>
  </w:style>
  <w:style w:type="paragraph" w:styleId="a">
    <w:name w:val="List Number"/>
    <w:basedOn w:val="a2"/>
    <w:uiPriority w:val="99"/>
    <w:semiHidden/>
    <w:unhideWhenUsed/>
    <w:rsid w:val="0097326C"/>
    <w:pPr>
      <w:numPr>
        <w:numId w:val="13"/>
      </w:numPr>
      <w:contextualSpacing/>
    </w:pPr>
  </w:style>
  <w:style w:type="paragraph" w:styleId="2">
    <w:name w:val="List Number 2"/>
    <w:basedOn w:val="a2"/>
    <w:uiPriority w:val="99"/>
    <w:semiHidden/>
    <w:unhideWhenUsed/>
    <w:rsid w:val="0097326C"/>
    <w:pPr>
      <w:numPr>
        <w:numId w:val="14"/>
      </w:numPr>
      <w:contextualSpacing/>
    </w:pPr>
  </w:style>
  <w:style w:type="paragraph" w:styleId="3">
    <w:name w:val="List Number 3"/>
    <w:basedOn w:val="a2"/>
    <w:uiPriority w:val="99"/>
    <w:semiHidden/>
    <w:unhideWhenUsed/>
    <w:rsid w:val="0097326C"/>
    <w:pPr>
      <w:numPr>
        <w:numId w:val="15"/>
      </w:numPr>
      <w:contextualSpacing/>
    </w:pPr>
  </w:style>
  <w:style w:type="paragraph" w:styleId="4">
    <w:name w:val="List Number 4"/>
    <w:basedOn w:val="a2"/>
    <w:uiPriority w:val="99"/>
    <w:semiHidden/>
    <w:unhideWhenUsed/>
    <w:rsid w:val="0097326C"/>
    <w:pPr>
      <w:numPr>
        <w:numId w:val="16"/>
      </w:numPr>
      <w:contextualSpacing/>
    </w:pPr>
  </w:style>
  <w:style w:type="paragraph" w:styleId="5">
    <w:name w:val="List Number 5"/>
    <w:basedOn w:val="a2"/>
    <w:uiPriority w:val="99"/>
    <w:semiHidden/>
    <w:unhideWhenUsed/>
    <w:rsid w:val="0097326C"/>
    <w:pPr>
      <w:numPr>
        <w:numId w:val="17"/>
      </w:numPr>
      <w:contextualSpacing/>
    </w:pPr>
  </w:style>
  <w:style w:type="paragraph" w:styleId="a0">
    <w:name w:val="List Bullet"/>
    <w:basedOn w:val="a2"/>
    <w:uiPriority w:val="99"/>
    <w:semiHidden/>
    <w:unhideWhenUsed/>
    <w:rsid w:val="0097326C"/>
    <w:pPr>
      <w:numPr>
        <w:numId w:val="8"/>
      </w:numPr>
      <w:contextualSpacing/>
    </w:pPr>
  </w:style>
  <w:style w:type="paragraph" w:styleId="20">
    <w:name w:val="List Bullet 2"/>
    <w:basedOn w:val="a2"/>
    <w:uiPriority w:val="99"/>
    <w:semiHidden/>
    <w:unhideWhenUsed/>
    <w:rsid w:val="0097326C"/>
    <w:pPr>
      <w:numPr>
        <w:numId w:val="9"/>
      </w:numPr>
      <w:contextualSpacing/>
    </w:pPr>
  </w:style>
  <w:style w:type="paragraph" w:styleId="30">
    <w:name w:val="List Bullet 3"/>
    <w:basedOn w:val="a2"/>
    <w:uiPriority w:val="99"/>
    <w:semiHidden/>
    <w:unhideWhenUsed/>
    <w:rsid w:val="0097326C"/>
    <w:pPr>
      <w:numPr>
        <w:numId w:val="10"/>
      </w:numPr>
      <w:contextualSpacing/>
    </w:pPr>
  </w:style>
  <w:style w:type="paragraph" w:styleId="40">
    <w:name w:val="List Bullet 4"/>
    <w:basedOn w:val="a2"/>
    <w:uiPriority w:val="99"/>
    <w:semiHidden/>
    <w:unhideWhenUsed/>
    <w:rsid w:val="0097326C"/>
    <w:pPr>
      <w:numPr>
        <w:numId w:val="11"/>
      </w:numPr>
      <w:contextualSpacing/>
    </w:pPr>
  </w:style>
  <w:style w:type="paragraph" w:styleId="50">
    <w:name w:val="List Bullet 5"/>
    <w:basedOn w:val="a2"/>
    <w:uiPriority w:val="99"/>
    <w:semiHidden/>
    <w:unhideWhenUsed/>
    <w:rsid w:val="0097326C"/>
    <w:pPr>
      <w:numPr>
        <w:numId w:val="12"/>
      </w:numPr>
      <w:contextualSpacing/>
    </w:pPr>
  </w:style>
  <w:style w:type="table" w:styleId="15">
    <w:name w:val="Table Classic 1"/>
    <w:basedOn w:val="a4"/>
    <w:uiPriority w:val="99"/>
    <w:semiHidden/>
    <w:unhideWhenUsed/>
    <w:rsid w:val="0097326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4"/>
    <w:uiPriority w:val="99"/>
    <w:semiHidden/>
    <w:unhideWhenUsed/>
    <w:rsid w:val="0097326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97326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97326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8">
    <w:name w:val="table of figures"/>
    <w:basedOn w:val="a2"/>
    <w:next w:val="a2"/>
    <w:uiPriority w:val="99"/>
    <w:semiHidden/>
    <w:unhideWhenUsed/>
    <w:rsid w:val="0097326C"/>
  </w:style>
  <w:style w:type="character" w:styleId="afff9">
    <w:name w:val="endnote reference"/>
    <w:basedOn w:val="a3"/>
    <w:uiPriority w:val="99"/>
    <w:semiHidden/>
    <w:unhideWhenUsed/>
    <w:rsid w:val="0097326C"/>
    <w:rPr>
      <w:rFonts w:ascii="Calibri" w:hAnsi="Calibri" w:cs="Calibri"/>
      <w:vertAlign w:val="superscript"/>
    </w:rPr>
  </w:style>
  <w:style w:type="paragraph" w:styleId="afffa">
    <w:name w:val="table of authorities"/>
    <w:basedOn w:val="a2"/>
    <w:next w:val="a2"/>
    <w:uiPriority w:val="99"/>
    <w:semiHidden/>
    <w:unhideWhenUsed/>
    <w:rsid w:val="0097326C"/>
    <w:pPr>
      <w:ind w:left="220" w:hanging="220"/>
    </w:pPr>
  </w:style>
  <w:style w:type="paragraph" w:styleId="afffb">
    <w:name w:val="toa heading"/>
    <w:basedOn w:val="a2"/>
    <w:next w:val="a2"/>
    <w:uiPriority w:val="99"/>
    <w:semiHidden/>
    <w:unhideWhenUsed/>
    <w:rsid w:val="0097326C"/>
    <w:pPr>
      <w:spacing w:before="120"/>
    </w:pPr>
    <w:rPr>
      <w:rFonts w:ascii="Calibri Light" w:eastAsiaTheme="majorEastAsia" w:hAnsi="Calibri Light" w:cs="Calibri Light"/>
      <w:b/>
      <w:bCs/>
      <w:sz w:val="24"/>
      <w:szCs w:val="24"/>
    </w:rPr>
  </w:style>
  <w:style w:type="table" w:styleId="afffc">
    <w:name w:val="Colorful List"/>
    <w:basedOn w:val="a4"/>
    <w:uiPriority w:val="72"/>
    <w:semiHidden/>
    <w:unhideWhenUsed/>
    <w:rsid w:val="0097326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97326C"/>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4"/>
    <w:uiPriority w:val="72"/>
    <w:semiHidden/>
    <w:unhideWhenUsed/>
    <w:rsid w:val="0097326C"/>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0">
    <w:name w:val="Colorful List Accent 3"/>
    <w:basedOn w:val="a4"/>
    <w:uiPriority w:val="72"/>
    <w:semiHidden/>
    <w:unhideWhenUsed/>
    <w:rsid w:val="0097326C"/>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4"/>
    <w:uiPriority w:val="72"/>
    <w:semiHidden/>
    <w:unhideWhenUsed/>
    <w:rsid w:val="0097326C"/>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4"/>
    <w:uiPriority w:val="72"/>
    <w:semiHidden/>
    <w:unhideWhenUsed/>
    <w:rsid w:val="0097326C"/>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0">
    <w:name w:val="Colorful List Accent 6"/>
    <w:basedOn w:val="a4"/>
    <w:uiPriority w:val="72"/>
    <w:rsid w:val="0097326C"/>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6">
    <w:name w:val="Table Colorful 1"/>
    <w:basedOn w:val="a4"/>
    <w:uiPriority w:val="99"/>
    <w:semiHidden/>
    <w:unhideWhenUsed/>
    <w:rsid w:val="0097326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4"/>
    <w:uiPriority w:val="99"/>
    <w:semiHidden/>
    <w:unhideWhenUsed/>
    <w:rsid w:val="0097326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97326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d">
    <w:name w:val="Colorful Shading"/>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97326C"/>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4"/>
    <w:uiPriority w:val="71"/>
    <w:semiHidden/>
    <w:unhideWhenUsed/>
    <w:rsid w:val="0097326C"/>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97326C"/>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rsid w:val="0097326C"/>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e">
    <w:name w:val="Colorful Grid"/>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Colorful Grid Accent 1"/>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2">
    <w:name w:val="Colorful Grid Accent 2"/>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2">
    <w:name w:val="Colorful Grid Accent 3"/>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2">
    <w:name w:val="Colorful Grid Accent 4"/>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2">
    <w:name w:val="Colorful Grid Accent 5"/>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2">
    <w:name w:val="Colorful Grid Accent 6"/>
    <w:basedOn w:val="a4"/>
    <w:uiPriority w:val="73"/>
    <w:rsid w:val="0097326C"/>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f">
    <w:name w:val="envelope address"/>
    <w:basedOn w:val="a2"/>
    <w:uiPriority w:val="99"/>
    <w:semiHidden/>
    <w:unhideWhenUsed/>
    <w:rsid w:val="0097326C"/>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1">
    <w:name w:val="Outline List 3"/>
    <w:basedOn w:val="a5"/>
    <w:uiPriority w:val="99"/>
    <w:semiHidden/>
    <w:unhideWhenUsed/>
    <w:rsid w:val="0097326C"/>
    <w:pPr>
      <w:numPr>
        <w:numId w:val="26"/>
      </w:numPr>
    </w:pPr>
  </w:style>
  <w:style w:type="table" w:styleId="17">
    <w:name w:val="Plain Table 1"/>
    <w:basedOn w:val="a4"/>
    <w:uiPriority w:val="41"/>
    <w:rsid w:val="0097326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e">
    <w:name w:val="Plain Table 2"/>
    <w:basedOn w:val="a4"/>
    <w:uiPriority w:val="42"/>
    <w:rsid w:val="009732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97326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9732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9732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0">
    <w:name w:val="No Spacing"/>
    <w:uiPriority w:val="1"/>
    <w:qFormat/>
    <w:rsid w:val="0097326C"/>
    <w:rPr>
      <w:rFonts w:ascii="Calibri" w:hAnsi="Calibri" w:cs="Calibri"/>
    </w:rPr>
  </w:style>
  <w:style w:type="paragraph" w:styleId="affff1">
    <w:name w:val="Date"/>
    <w:basedOn w:val="a2"/>
    <w:next w:val="a2"/>
    <w:link w:val="affff2"/>
    <w:uiPriority w:val="99"/>
    <w:semiHidden/>
    <w:unhideWhenUsed/>
    <w:rsid w:val="0097326C"/>
  </w:style>
  <w:style w:type="character" w:customStyle="1" w:styleId="affff2">
    <w:name w:val="Дата Знак"/>
    <w:basedOn w:val="a3"/>
    <w:link w:val="affff1"/>
    <w:uiPriority w:val="99"/>
    <w:semiHidden/>
    <w:rsid w:val="0097326C"/>
    <w:rPr>
      <w:rFonts w:ascii="Calibri" w:hAnsi="Calibri" w:cs="Calibri"/>
    </w:rPr>
  </w:style>
  <w:style w:type="paragraph" w:styleId="affff3">
    <w:name w:val="Normal (Web)"/>
    <w:basedOn w:val="a2"/>
    <w:uiPriority w:val="99"/>
    <w:semiHidden/>
    <w:unhideWhenUsed/>
    <w:rsid w:val="0097326C"/>
    <w:rPr>
      <w:rFonts w:ascii="Times New Roman" w:hAnsi="Times New Roman" w:cs="Times New Roman"/>
      <w:sz w:val="24"/>
      <w:szCs w:val="24"/>
    </w:rPr>
  </w:style>
  <w:style w:type="character" w:styleId="-">
    <w:name w:val="Smart Hyperlink"/>
    <w:basedOn w:val="a3"/>
    <w:uiPriority w:val="99"/>
    <w:semiHidden/>
    <w:unhideWhenUsed/>
    <w:rsid w:val="0097326C"/>
    <w:rPr>
      <w:rFonts w:ascii="Calibri" w:hAnsi="Calibri" w:cs="Calibri"/>
      <w:u w:val="dotted"/>
    </w:rPr>
  </w:style>
  <w:style w:type="character" w:styleId="affff4">
    <w:name w:val="Unresolved Mention"/>
    <w:basedOn w:val="a3"/>
    <w:uiPriority w:val="99"/>
    <w:semiHidden/>
    <w:unhideWhenUsed/>
    <w:rsid w:val="0097326C"/>
    <w:rPr>
      <w:rFonts w:ascii="Calibri" w:hAnsi="Calibri" w:cs="Calibri"/>
      <w:color w:val="605E5C"/>
      <w:shd w:val="clear" w:color="auto" w:fill="E1DFDD"/>
    </w:rPr>
  </w:style>
  <w:style w:type="paragraph" w:styleId="affff5">
    <w:name w:val="Body Text"/>
    <w:basedOn w:val="a2"/>
    <w:link w:val="affff6"/>
    <w:uiPriority w:val="99"/>
    <w:semiHidden/>
    <w:unhideWhenUsed/>
    <w:rsid w:val="0097326C"/>
    <w:pPr>
      <w:spacing w:after="120"/>
    </w:pPr>
  </w:style>
  <w:style w:type="character" w:customStyle="1" w:styleId="affff6">
    <w:name w:val="Основной текст Знак"/>
    <w:basedOn w:val="a3"/>
    <w:link w:val="affff5"/>
    <w:uiPriority w:val="99"/>
    <w:semiHidden/>
    <w:rsid w:val="0097326C"/>
    <w:rPr>
      <w:rFonts w:ascii="Calibri" w:hAnsi="Calibri" w:cs="Calibri"/>
    </w:rPr>
  </w:style>
  <w:style w:type="paragraph" w:styleId="2f">
    <w:name w:val="Body Text 2"/>
    <w:basedOn w:val="a2"/>
    <w:link w:val="2f0"/>
    <w:uiPriority w:val="99"/>
    <w:semiHidden/>
    <w:unhideWhenUsed/>
    <w:rsid w:val="0097326C"/>
    <w:pPr>
      <w:spacing w:after="120" w:line="480" w:lineRule="auto"/>
    </w:pPr>
  </w:style>
  <w:style w:type="character" w:customStyle="1" w:styleId="2f0">
    <w:name w:val="Основной текст 2 Знак"/>
    <w:basedOn w:val="a3"/>
    <w:link w:val="2f"/>
    <w:uiPriority w:val="99"/>
    <w:semiHidden/>
    <w:rsid w:val="0097326C"/>
    <w:rPr>
      <w:rFonts w:ascii="Calibri" w:hAnsi="Calibri" w:cs="Calibri"/>
    </w:rPr>
  </w:style>
  <w:style w:type="paragraph" w:styleId="affff7">
    <w:name w:val="Body Text Indent"/>
    <w:basedOn w:val="a2"/>
    <w:link w:val="affff8"/>
    <w:uiPriority w:val="99"/>
    <w:semiHidden/>
    <w:unhideWhenUsed/>
    <w:rsid w:val="0097326C"/>
    <w:pPr>
      <w:spacing w:after="120"/>
      <w:ind w:left="360"/>
    </w:pPr>
  </w:style>
  <w:style w:type="character" w:customStyle="1" w:styleId="affff8">
    <w:name w:val="Основной текст с отступом Знак"/>
    <w:basedOn w:val="a3"/>
    <w:link w:val="affff7"/>
    <w:uiPriority w:val="99"/>
    <w:semiHidden/>
    <w:rsid w:val="0097326C"/>
    <w:rPr>
      <w:rFonts w:ascii="Calibri" w:hAnsi="Calibri" w:cs="Calibri"/>
    </w:rPr>
  </w:style>
  <w:style w:type="paragraph" w:styleId="2f1">
    <w:name w:val="Body Text Indent 2"/>
    <w:basedOn w:val="a2"/>
    <w:link w:val="2f2"/>
    <w:uiPriority w:val="99"/>
    <w:semiHidden/>
    <w:unhideWhenUsed/>
    <w:rsid w:val="0097326C"/>
    <w:pPr>
      <w:spacing w:after="120" w:line="480" w:lineRule="auto"/>
      <w:ind w:left="360"/>
    </w:pPr>
  </w:style>
  <w:style w:type="character" w:customStyle="1" w:styleId="2f2">
    <w:name w:val="Основной текст с отступом 2 Знак"/>
    <w:basedOn w:val="a3"/>
    <w:link w:val="2f1"/>
    <w:uiPriority w:val="99"/>
    <w:semiHidden/>
    <w:rsid w:val="0097326C"/>
    <w:rPr>
      <w:rFonts w:ascii="Calibri" w:hAnsi="Calibri" w:cs="Calibri"/>
    </w:rPr>
  </w:style>
  <w:style w:type="paragraph" w:styleId="affff9">
    <w:name w:val="Body Text First Indent"/>
    <w:basedOn w:val="affff5"/>
    <w:link w:val="affffa"/>
    <w:uiPriority w:val="99"/>
    <w:semiHidden/>
    <w:unhideWhenUsed/>
    <w:rsid w:val="0097326C"/>
    <w:pPr>
      <w:spacing w:after="0"/>
      <w:ind w:firstLine="360"/>
    </w:pPr>
  </w:style>
  <w:style w:type="character" w:customStyle="1" w:styleId="affffa">
    <w:name w:val="Красная строка Знак"/>
    <w:basedOn w:val="affff6"/>
    <w:link w:val="affff9"/>
    <w:uiPriority w:val="99"/>
    <w:semiHidden/>
    <w:rsid w:val="0097326C"/>
    <w:rPr>
      <w:rFonts w:ascii="Calibri" w:hAnsi="Calibri" w:cs="Calibri"/>
    </w:rPr>
  </w:style>
  <w:style w:type="paragraph" w:styleId="2f3">
    <w:name w:val="Body Text First Indent 2"/>
    <w:basedOn w:val="affff7"/>
    <w:link w:val="2f4"/>
    <w:uiPriority w:val="99"/>
    <w:semiHidden/>
    <w:unhideWhenUsed/>
    <w:rsid w:val="0097326C"/>
    <w:pPr>
      <w:spacing w:after="0"/>
      <w:ind w:firstLine="360"/>
    </w:pPr>
  </w:style>
  <w:style w:type="character" w:customStyle="1" w:styleId="2f4">
    <w:name w:val="Красная строка 2 Знак"/>
    <w:basedOn w:val="affff8"/>
    <w:link w:val="2f3"/>
    <w:uiPriority w:val="99"/>
    <w:semiHidden/>
    <w:rsid w:val="0097326C"/>
    <w:rPr>
      <w:rFonts w:ascii="Calibri" w:hAnsi="Calibri" w:cs="Calibri"/>
    </w:rPr>
  </w:style>
  <w:style w:type="paragraph" w:styleId="affffb">
    <w:name w:val="Normal Indent"/>
    <w:basedOn w:val="a2"/>
    <w:uiPriority w:val="99"/>
    <w:semiHidden/>
    <w:unhideWhenUsed/>
    <w:rsid w:val="0097326C"/>
    <w:pPr>
      <w:ind w:left="720"/>
    </w:pPr>
  </w:style>
  <w:style w:type="paragraph" w:styleId="affffc">
    <w:name w:val="Note Heading"/>
    <w:basedOn w:val="a2"/>
    <w:next w:val="a2"/>
    <w:link w:val="affffd"/>
    <w:uiPriority w:val="99"/>
    <w:semiHidden/>
    <w:unhideWhenUsed/>
    <w:rsid w:val="0097326C"/>
  </w:style>
  <w:style w:type="character" w:customStyle="1" w:styleId="affffd">
    <w:name w:val="Заголовок записки Знак"/>
    <w:basedOn w:val="a3"/>
    <w:link w:val="affffc"/>
    <w:uiPriority w:val="99"/>
    <w:semiHidden/>
    <w:rsid w:val="0097326C"/>
    <w:rPr>
      <w:rFonts w:ascii="Calibri" w:hAnsi="Calibri" w:cs="Calibri"/>
    </w:rPr>
  </w:style>
  <w:style w:type="table" w:styleId="affffe">
    <w:name w:val="Table Contemporary"/>
    <w:basedOn w:val="a4"/>
    <w:uiPriority w:val="99"/>
    <w:semiHidden/>
    <w:unhideWhenUsed/>
    <w:rsid w:val="0097326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
    <w:name w:val="Light List"/>
    <w:basedOn w:val="a4"/>
    <w:uiPriority w:val="61"/>
    <w:semiHidden/>
    <w:unhideWhenUsed/>
    <w:rsid w:val="009732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3">
    <w:name w:val="Light List Accent 1"/>
    <w:basedOn w:val="a4"/>
    <w:uiPriority w:val="61"/>
    <w:semiHidden/>
    <w:unhideWhenUsed/>
    <w:rsid w:val="0097326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3">
    <w:name w:val="Light List Accent 2"/>
    <w:basedOn w:val="a4"/>
    <w:uiPriority w:val="61"/>
    <w:semiHidden/>
    <w:unhideWhenUsed/>
    <w:rsid w:val="0097326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3">
    <w:name w:val="Light List Accent 3"/>
    <w:basedOn w:val="a4"/>
    <w:uiPriority w:val="61"/>
    <w:semiHidden/>
    <w:unhideWhenUsed/>
    <w:rsid w:val="0097326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3">
    <w:name w:val="Light List Accent 4"/>
    <w:basedOn w:val="a4"/>
    <w:uiPriority w:val="61"/>
    <w:semiHidden/>
    <w:unhideWhenUsed/>
    <w:rsid w:val="0097326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3">
    <w:name w:val="Light List Accent 5"/>
    <w:basedOn w:val="a4"/>
    <w:uiPriority w:val="61"/>
    <w:semiHidden/>
    <w:unhideWhenUsed/>
    <w:rsid w:val="0097326C"/>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3">
    <w:name w:val="Light List Accent 6"/>
    <w:basedOn w:val="a4"/>
    <w:uiPriority w:val="61"/>
    <w:semiHidden/>
    <w:unhideWhenUsed/>
    <w:rsid w:val="0097326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f0">
    <w:name w:val="Light Shading"/>
    <w:basedOn w:val="a4"/>
    <w:uiPriority w:val="60"/>
    <w:semiHidden/>
    <w:unhideWhenUsed/>
    <w:rsid w:val="0097326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4">
    <w:name w:val="Light Shading Accent 1"/>
    <w:basedOn w:val="a4"/>
    <w:uiPriority w:val="60"/>
    <w:semiHidden/>
    <w:unhideWhenUsed/>
    <w:rsid w:val="0097326C"/>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4">
    <w:name w:val="Light Shading Accent 2"/>
    <w:basedOn w:val="a4"/>
    <w:uiPriority w:val="60"/>
    <w:semiHidden/>
    <w:unhideWhenUsed/>
    <w:rsid w:val="0097326C"/>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4">
    <w:name w:val="Light Shading Accent 3"/>
    <w:basedOn w:val="a4"/>
    <w:uiPriority w:val="60"/>
    <w:semiHidden/>
    <w:unhideWhenUsed/>
    <w:rsid w:val="0097326C"/>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4">
    <w:name w:val="Light Shading Accent 4"/>
    <w:basedOn w:val="a4"/>
    <w:uiPriority w:val="60"/>
    <w:semiHidden/>
    <w:unhideWhenUsed/>
    <w:rsid w:val="0097326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4">
    <w:name w:val="Light Shading Accent 5"/>
    <w:basedOn w:val="a4"/>
    <w:uiPriority w:val="60"/>
    <w:semiHidden/>
    <w:unhideWhenUsed/>
    <w:rsid w:val="0097326C"/>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4">
    <w:name w:val="Light Shading Accent 6"/>
    <w:basedOn w:val="a4"/>
    <w:uiPriority w:val="60"/>
    <w:semiHidden/>
    <w:unhideWhenUsed/>
    <w:rsid w:val="0097326C"/>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f1">
    <w:name w:val="Light Grid"/>
    <w:basedOn w:val="a4"/>
    <w:uiPriority w:val="62"/>
    <w:semiHidden/>
    <w:unhideWhenUsed/>
    <w:rsid w:val="009732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4"/>
    <w:uiPriority w:val="62"/>
    <w:rsid w:val="0097326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5">
    <w:name w:val="Light Grid Accent 2"/>
    <w:basedOn w:val="a4"/>
    <w:uiPriority w:val="62"/>
    <w:semiHidden/>
    <w:unhideWhenUsed/>
    <w:rsid w:val="0097326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5">
    <w:name w:val="Light Grid Accent 3"/>
    <w:basedOn w:val="a4"/>
    <w:uiPriority w:val="62"/>
    <w:semiHidden/>
    <w:unhideWhenUsed/>
    <w:rsid w:val="0097326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5">
    <w:name w:val="Light Grid Accent 4"/>
    <w:basedOn w:val="a4"/>
    <w:uiPriority w:val="62"/>
    <w:semiHidden/>
    <w:unhideWhenUsed/>
    <w:rsid w:val="0097326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5">
    <w:name w:val="Light Grid Accent 5"/>
    <w:basedOn w:val="a4"/>
    <w:uiPriority w:val="62"/>
    <w:semiHidden/>
    <w:unhideWhenUsed/>
    <w:rsid w:val="0097326C"/>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5">
    <w:name w:val="Light Grid Accent 6"/>
    <w:basedOn w:val="a4"/>
    <w:uiPriority w:val="62"/>
    <w:semiHidden/>
    <w:unhideWhenUsed/>
    <w:rsid w:val="0097326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f2">
    <w:name w:val="Dark List"/>
    <w:basedOn w:val="a4"/>
    <w:uiPriority w:val="70"/>
    <w:semiHidden/>
    <w:unhideWhenUsed/>
    <w:rsid w:val="0097326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6">
    <w:name w:val="Dark List Accent 1"/>
    <w:basedOn w:val="a4"/>
    <w:uiPriority w:val="70"/>
    <w:semiHidden/>
    <w:unhideWhenUsed/>
    <w:rsid w:val="0097326C"/>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6">
    <w:name w:val="Dark List Accent 2"/>
    <w:basedOn w:val="a4"/>
    <w:uiPriority w:val="70"/>
    <w:semiHidden/>
    <w:unhideWhenUsed/>
    <w:rsid w:val="0097326C"/>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6">
    <w:name w:val="Dark List Accent 3"/>
    <w:basedOn w:val="a4"/>
    <w:uiPriority w:val="70"/>
    <w:semiHidden/>
    <w:unhideWhenUsed/>
    <w:rsid w:val="0097326C"/>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6">
    <w:name w:val="Dark List Accent 4"/>
    <w:basedOn w:val="a4"/>
    <w:uiPriority w:val="70"/>
    <w:semiHidden/>
    <w:unhideWhenUsed/>
    <w:rsid w:val="0097326C"/>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6">
    <w:name w:val="Dark List Accent 5"/>
    <w:basedOn w:val="a4"/>
    <w:uiPriority w:val="70"/>
    <w:semiHidden/>
    <w:unhideWhenUsed/>
    <w:rsid w:val="0097326C"/>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6">
    <w:name w:val="Dark List Accent 6"/>
    <w:basedOn w:val="a4"/>
    <w:uiPriority w:val="70"/>
    <w:rsid w:val="0097326C"/>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7">
    <w:name w:val="List Table 1 Light"/>
    <w:basedOn w:val="a4"/>
    <w:uiPriority w:val="46"/>
    <w:rsid w:val="0097326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97326C"/>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0">
    <w:name w:val="List Table 1 Light Accent 2"/>
    <w:basedOn w:val="a4"/>
    <w:uiPriority w:val="46"/>
    <w:rsid w:val="0097326C"/>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0">
    <w:name w:val="List Table 1 Light Accent 3"/>
    <w:basedOn w:val="a4"/>
    <w:uiPriority w:val="46"/>
    <w:rsid w:val="0097326C"/>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4"/>
    <w:uiPriority w:val="46"/>
    <w:rsid w:val="0097326C"/>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97326C"/>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0">
    <w:name w:val="List Table 1 Light Accent 6"/>
    <w:basedOn w:val="a4"/>
    <w:uiPriority w:val="46"/>
    <w:rsid w:val="0097326C"/>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7">
    <w:name w:val="List Table 2"/>
    <w:basedOn w:val="a4"/>
    <w:uiPriority w:val="47"/>
    <w:rsid w:val="0097326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97326C"/>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List Table 2 Accent 2"/>
    <w:basedOn w:val="a4"/>
    <w:uiPriority w:val="47"/>
    <w:rsid w:val="0097326C"/>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List Table 2 Accent 3"/>
    <w:basedOn w:val="a4"/>
    <w:uiPriority w:val="47"/>
    <w:rsid w:val="0097326C"/>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97326C"/>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97326C"/>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List Table 2 Accent 6"/>
    <w:basedOn w:val="a4"/>
    <w:uiPriority w:val="47"/>
    <w:rsid w:val="0097326C"/>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7">
    <w:name w:val="List Table 3"/>
    <w:basedOn w:val="a4"/>
    <w:uiPriority w:val="48"/>
    <w:rsid w:val="0097326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97326C"/>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97326C"/>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97326C"/>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97326C"/>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97326C"/>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97326C"/>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7">
    <w:name w:val="List Table 4"/>
    <w:basedOn w:val="a4"/>
    <w:uiPriority w:val="49"/>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List Table 4 Accent 2"/>
    <w:basedOn w:val="a4"/>
    <w:uiPriority w:val="49"/>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List Table 4 Accent 3"/>
    <w:basedOn w:val="a4"/>
    <w:uiPriority w:val="49"/>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List Table 4 Accent 6"/>
    <w:basedOn w:val="a4"/>
    <w:uiPriority w:val="49"/>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9732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97326C"/>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97326C"/>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97326C"/>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97326C"/>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97326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97326C"/>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7">
    <w:name w:val="List Table 6 Colorful"/>
    <w:basedOn w:val="a4"/>
    <w:uiPriority w:val="51"/>
    <w:rsid w:val="009732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97326C"/>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List Table 6 Colorful Accent 2"/>
    <w:basedOn w:val="a4"/>
    <w:uiPriority w:val="51"/>
    <w:rsid w:val="0097326C"/>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List Table 6 Colorful Accent 3"/>
    <w:basedOn w:val="a4"/>
    <w:uiPriority w:val="51"/>
    <w:rsid w:val="0097326C"/>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97326C"/>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97326C"/>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List Table 6 Colorful Accent 6"/>
    <w:basedOn w:val="a4"/>
    <w:uiPriority w:val="51"/>
    <w:rsid w:val="0097326C"/>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0">
    <w:name w:val="List Table 7 Colorful"/>
    <w:basedOn w:val="a4"/>
    <w:uiPriority w:val="52"/>
    <w:rsid w:val="009732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97326C"/>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97326C"/>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97326C"/>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97326C"/>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97326C"/>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97326C"/>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3">
    <w:name w:val="E-mail Signature"/>
    <w:basedOn w:val="a2"/>
    <w:link w:val="afffff4"/>
    <w:uiPriority w:val="99"/>
    <w:semiHidden/>
    <w:unhideWhenUsed/>
    <w:rsid w:val="0097326C"/>
  </w:style>
  <w:style w:type="character" w:customStyle="1" w:styleId="afffff4">
    <w:name w:val="Электронная подпись Знак"/>
    <w:basedOn w:val="a3"/>
    <w:link w:val="afffff3"/>
    <w:uiPriority w:val="99"/>
    <w:semiHidden/>
    <w:rsid w:val="0097326C"/>
    <w:rPr>
      <w:rFonts w:ascii="Calibri" w:hAnsi="Calibri" w:cs="Calibri"/>
    </w:rPr>
  </w:style>
  <w:style w:type="paragraph" w:styleId="afffff5">
    <w:name w:val="Salutation"/>
    <w:basedOn w:val="a2"/>
    <w:next w:val="a2"/>
    <w:link w:val="afffff6"/>
    <w:uiPriority w:val="99"/>
    <w:semiHidden/>
    <w:unhideWhenUsed/>
    <w:rsid w:val="0097326C"/>
  </w:style>
  <w:style w:type="character" w:customStyle="1" w:styleId="afffff6">
    <w:name w:val="Приветствие Знак"/>
    <w:basedOn w:val="a3"/>
    <w:link w:val="afffff5"/>
    <w:uiPriority w:val="99"/>
    <w:semiHidden/>
    <w:rsid w:val="0097326C"/>
    <w:rPr>
      <w:rFonts w:ascii="Calibri" w:hAnsi="Calibri" w:cs="Calibri"/>
    </w:rPr>
  </w:style>
  <w:style w:type="table" w:styleId="18">
    <w:name w:val="Table Columns 1"/>
    <w:basedOn w:val="a4"/>
    <w:uiPriority w:val="99"/>
    <w:semiHidden/>
    <w:unhideWhenUsed/>
    <w:rsid w:val="0097326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4"/>
    <w:uiPriority w:val="99"/>
    <w:semiHidden/>
    <w:unhideWhenUsed/>
    <w:rsid w:val="0097326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4"/>
    <w:uiPriority w:val="99"/>
    <w:semiHidden/>
    <w:unhideWhenUsed/>
    <w:rsid w:val="0097326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uiPriority w:val="99"/>
    <w:semiHidden/>
    <w:unhideWhenUsed/>
    <w:rsid w:val="0097326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uiPriority w:val="99"/>
    <w:semiHidden/>
    <w:unhideWhenUsed/>
    <w:rsid w:val="0097326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7">
    <w:name w:val="Signature"/>
    <w:basedOn w:val="a2"/>
    <w:link w:val="afffff8"/>
    <w:uiPriority w:val="99"/>
    <w:semiHidden/>
    <w:unhideWhenUsed/>
    <w:rsid w:val="0097326C"/>
    <w:pPr>
      <w:ind w:left="4320"/>
    </w:pPr>
  </w:style>
  <w:style w:type="character" w:customStyle="1" w:styleId="afffff8">
    <w:name w:val="Подпись Знак"/>
    <w:basedOn w:val="a3"/>
    <w:link w:val="afffff7"/>
    <w:uiPriority w:val="99"/>
    <w:semiHidden/>
    <w:rsid w:val="0097326C"/>
    <w:rPr>
      <w:rFonts w:ascii="Calibri" w:hAnsi="Calibri" w:cs="Calibri"/>
    </w:rPr>
  </w:style>
  <w:style w:type="table" w:styleId="19">
    <w:name w:val="Table Simple 1"/>
    <w:basedOn w:val="a4"/>
    <w:uiPriority w:val="99"/>
    <w:semiHidden/>
    <w:unhideWhenUsed/>
    <w:rsid w:val="0097326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6">
    <w:name w:val="Table Simple 2"/>
    <w:basedOn w:val="a4"/>
    <w:uiPriority w:val="99"/>
    <w:semiHidden/>
    <w:unhideWhenUsed/>
    <w:rsid w:val="0097326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
    <w:name w:val="Table Simple 3"/>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a">
    <w:name w:val="Table Subtle 1"/>
    <w:basedOn w:val="a4"/>
    <w:uiPriority w:val="99"/>
    <w:semiHidden/>
    <w:unhideWhenUsed/>
    <w:rsid w:val="0097326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4"/>
    <w:uiPriority w:val="99"/>
    <w:rsid w:val="0097326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b">
    <w:name w:val="index 1"/>
    <w:basedOn w:val="a2"/>
    <w:next w:val="a2"/>
    <w:autoRedefine/>
    <w:uiPriority w:val="99"/>
    <w:semiHidden/>
    <w:unhideWhenUsed/>
    <w:rsid w:val="0097326C"/>
    <w:pPr>
      <w:ind w:left="220" w:hanging="220"/>
    </w:pPr>
  </w:style>
  <w:style w:type="paragraph" w:styleId="2f8">
    <w:name w:val="index 2"/>
    <w:basedOn w:val="a2"/>
    <w:next w:val="a2"/>
    <w:autoRedefine/>
    <w:uiPriority w:val="99"/>
    <w:semiHidden/>
    <w:unhideWhenUsed/>
    <w:rsid w:val="0097326C"/>
    <w:pPr>
      <w:ind w:left="440" w:hanging="220"/>
    </w:pPr>
  </w:style>
  <w:style w:type="paragraph" w:styleId="3f0">
    <w:name w:val="index 3"/>
    <w:basedOn w:val="a2"/>
    <w:next w:val="a2"/>
    <w:autoRedefine/>
    <w:uiPriority w:val="99"/>
    <w:semiHidden/>
    <w:unhideWhenUsed/>
    <w:rsid w:val="0097326C"/>
    <w:pPr>
      <w:ind w:left="660" w:hanging="220"/>
    </w:pPr>
  </w:style>
  <w:style w:type="paragraph" w:styleId="49">
    <w:name w:val="index 4"/>
    <w:basedOn w:val="a2"/>
    <w:next w:val="a2"/>
    <w:autoRedefine/>
    <w:uiPriority w:val="99"/>
    <w:semiHidden/>
    <w:unhideWhenUsed/>
    <w:rsid w:val="0097326C"/>
    <w:pPr>
      <w:ind w:left="880" w:hanging="220"/>
    </w:pPr>
  </w:style>
  <w:style w:type="paragraph" w:styleId="58">
    <w:name w:val="index 5"/>
    <w:basedOn w:val="a2"/>
    <w:next w:val="a2"/>
    <w:autoRedefine/>
    <w:uiPriority w:val="99"/>
    <w:semiHidden/>
    <w:unhideWhenUsed/>
    <w:rsid w:val="0097326C"/>
    <w:pPr>
      <w:ind w:left="1100" w:hanging="220"/>
    </w:pPr>
  </w:style>
  <w:style w:type="paragraph" w:styleId="62">
    <w:name w:val="index 6"/>
    <w:basedOn w:val="a2"/>
    <w:next w:val="a2"/>
    <w:autoRedefine/>
    <w:uiPriority w:val="99"/>
    <w:semiHidden/>
    <w:unhideWhenUsed/>
    <w:rsid w:val="0097326C"/>
    <w:pPr>
      <w:ind w:left="1320" w:hanging="220"/>
    </w:pPr>
  </w:style>
  <w:style w:type="paragraph" w:styleId="72">
    <w:name w:val="index 7"/>
    <w:basedOn w:val="a2"/>
    <w:next w:val="a2"/>
    <w:autoRedefine/>
    <w:uiPriority w:val="99"/>
    <w:semiHidden/>
    <w:unhideWhenUsed/>
    <w:rsid w:val="0097326C"/>
    <w:pPr>
      <w:ind w:left="1540" w:hanging="220"/>
    </w:pPr>
  </w:style>
  <w:style w:type="paragraph" w:styleId="82">
    <w:name w:val="index 8"/>
    <w:basedOn w:val="a2"/>
    <w:next w:val="a2"/>
    <w:autoRedefine/>
    <w:uiPriority w:val="99"/>
    <w:semiHidden/>
    <w:unhideWhenUsed/>
    <w:rsid w:val="0097326C"/>
    <w:pPr>
      <w:ind w:left="1760" w:hanging="220"/>
    </w:pPr>
  </w:style>
  <w:style w:type="paragraph" w:styleId="92">
    <w:name w:val="index 9"/>
    <w:basedOn w:val="a2"/>
    <w:next w:val="a2"/>
    <w:autoRedefine/>
    <w:uiPriority w:val="99"/>
    <w:semiHidden/>
    <w:unhideWhenUsed/>
    <w:rsid w:val="0097326C"/>
    <w:pPr>
      <w:ind w:left="1980" w:hanging="220"/>
    </w:pPr>
  </w:style>
  <w:style w:type="paragraph" w:styleId="afffff9">
    <w:name w:val="index heading"/>
    <w:basedOn w:val="a2"/>
    <w:next w:val="1b"/>
    <w:uiPriority w:val="99"/>
    <w:semiHidden/>
    <w:unhideWhenUsed/>
    <w:rsid w:val="0097326C"/>
    <w:rPr>
      <w:rFonts w:ascii="Calibri Light" w:eastAsiaTheme="majorEastAsia" w:hAnsi="Calibri Light" w:cs="Calibri Light"/>
      <w:b/>
      <w:bCs/>
    </w:rPr>
  </w:style>
  <w:style w:type="paragraph" w:styleId="afffffa">
    <w:name w:val="Closing"/>
    <w:basedOn w:val="a2"/>
    <w:link w:val="afffffb"/>
    <w:uiPriority w:val="99"/>
    <w:semiHidden/>
    <w:unhideWhenUsed/>
    <w:rsid w:val="0097326C"/>
    <w:pPr>
      <w:ind w:left="4320"/>
    </w:pPr>
  </w:style>
  <w:style w:type="character" w:customStyle="1" w:styleId="afffffb">
    <w:name w:val="Прощание Знак"/>
    <w:basedOn w:val="a3"/>
    <w:link w:val="afffffa"/>
    <w:uiPriority w:val="99"/>
    <w:semiHidden/>
    <w:rsid w:val="0097326C"/>
    <w:rPr>
      <w:rFonts w:ascii="Calibri" w:hAnsi="Calibri" w:cs="Calibri"/>
    </w:rPr>
  </w:style>
  <w:style w:type="table" w:styleId="afffffc">
    <w:name w:val="Table Grid"/>
    <w:basedOn w:val="a4"/>
    <w:uiPriority w:val="39"/>
    <w:rsid w:val="00973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4"/>
    <w:uiPriority w:val="99"/>
    <w:semiHidden/>
    <w:unhideWhenUsed/>
    <w:rsid w:val="0097326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uiPriority w:val="99"/>
    <w:semiHidden/>
    <w:unhideWhenUsed/>
    <w:rsid w:val="0097326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97326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97326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97326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d">
    <w:name w:val="Grid Table Light"/>
    <w:basedOn w:val="a4"/>
    <w:uiPriority w:val="40"/>
    <w:rsid w:val="009732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8">
    <w:name w:val="Grid Table 1 Light"/>
    <w:basedOn w:val="a4"/>
    <w:uiPriority w:val="46"/>
    <w:rsid w:val="0097326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4"/>
    <w:uiPriority w:val="46"/>
    <w:rsid w:val="0097326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1">
    <w:name w:val="Grid Table 1 Light Accent 2"/>
    <w:basedOn w:val="a4"/>
    <w:uiPriority w:val="46"/>
    <w:rsid w:val="0097326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1">
    <w:name w:val="Grid Table 1 Light Accent 3"/>
    <w:basedOn w:val="a4"/>
    <w:uiPriority w:val="46"/>
    <w:rsid w:val="0097326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1">
    <w:name w:val="Grid Table 1 Light Accent 4"/>
    <w:basedOn w:val="a4"/>
    <w:uiPriority w:val="46"/>
    <w:rsid w:val="0097326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1">
    <w:name w:val="Grid Table 1 Light Accent 5"/>
    <w:basedOn w:val="a4"/>
    <w:uiPriority w:val="46"/>
    <w:rsid w:val="0097326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1">
    <w:name w:val="Grid Table 1 Light Accent 6"/>
    <w:basedOn w:val="a4"/>
    <w:uiPriority w:val="46"/>
    <w:rsid w:val="0097326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8">
    <w:name w:val="Grid Table 2"/>
    <w:basedOn w:val="a4"/>
    <w:uiPriority w:val="47"/>
    <w:rsid w:val="009732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4"/>
    <w:uiPriority w:val="47"/>
    <w:rsid w:val="0097326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1">
    <w:name w:val="Grid Table 2 Accent 2"/>
    <w:basedOn w:val="a4"/>
    <w:uiPriority w:val="47"/>
    <w:rsid w:val="0097326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1">
    <w:name w:val="Grid Table 2 Accent 3"/>
    <w:basedOn w:val="a4"/>
    <w:uiPriority w:val="47"/>
    <w:rsid w:val="0097326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1">
    <w:name w:val="Grid Table 2 Accent 4"/>
    <w:basedOn w:val="a4"/>
    <w:uiPriority w:val="47"/>
    <w:rsid w:val="0097326C"/>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1">
    <w:name w:val="Grid Table 2 Accent 5"/>
    <w:basedOn w:val="a4"/>
    <w:uiPriority w:val="47"/>
    <w:rsid w:val="0097326C"/>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1">
    <w:name w:val="Grid Table 2 Accent 6"/>
    <w:basedOn w:val="a4"/>
    <w:uiPriority w:val="47"/>
    <w:rsid w:val="0097326C"/>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8">
    <w:name w:val="Grid Table 3"/>
    <w:basedOn w:val="a4"/>
    <w:uiPriority w:val="48"/>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1">
    <w:name w:val="Grid Table 3 Accent 2"/>
    <w:basedOn w:val="a4"/>
    <w:uiPriority w:val="48"/>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1">
    <w:name w:val="Grid Table 3 Accent 3"/>
    <w:basedOn w:val="a4"/>
    <w:uiPriority w:val="48"/>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1">
    <w:name w:val="Grid Table 3 Accent 4"/>
    <w:basedOn w:val="a4"/>
    <w:uiPriority w:val="48"/>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1">
    <w:name w:val="Grid Table 3 Accent 5"/>
    <w:basedOn w:val="a4"/>
    <w:uiPriority w:val="48"/>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1">
    <w:name w:val="Grid Table 3 Accent 6"/>
    <w:basedOn w:val="a4"/>
    <w:uiPriority w:val="48"/>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8">
    <w:name w:val="Grid Table 4"/>
    <w:basedOn w:val="a4"/>
    <w:uiPriority w:val="49"/>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Grid Table 4 Accent 1"/>
    <w:basedOn w:val="a4"/>
    <w:uiPriority w:val="49"/>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1">
    <w:name w:val="Grid Table 4 Accent 2"/>
    <w:basedOn w:val="a4"/>
    <w:uiPriority w:val="49"/>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1">
    <w:name w:val="Grid Table 4 Accent 3"/>
    <w:basedOn w:val="a4"/>
    <w:uiPriority w:val="49"/>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1">
    <w:name w:val="Grid Table 4 Accent 4"/>
    <w:basedOn w:val="a4"/>
    <w:uiPriority w:val="49"/>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1">
    <w:name w:val="Grid Table 4 Accent 5"/>
    <w:basedOn w:val="a4"/>
    <w:uiPriority w:val="49"/>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1">
    <w:name w:val="Grid Table 4 Accent 6"/>
    <w:basedOn w:val="a4"/>
    <w:uiPriority w:val="49"/>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8">
    <w:name w:val="Grid Table 5 Dark"/>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1">
    <w:name w:val="Grid Table 5 Dark Accent 1"/>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1">
    <w:name w:val="Grid Table 5 Dark Accent 2"/>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1">
    <w:name w:val="Grid Table 5 Dark Accent 3"/>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1">
    <w:name w:val="Grid Table 5 Dark Accent 4"/>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1">
    <w:name w:val="Grid Table 5 Dark Accent 5"/>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1">
    <w:name w:val="Grid Table 5 Dark Accent 6"/>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8">
    <w:name w:val="Grid Table 6 Colorful"/>
    <w:basedOn w:val="a4"/>
    <w:uiPriority w:val="51"/>
    <w:rsid w:val="009732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Grid Table 6 Colorful Accent 1"/>
    <w:basedOn w:val="a4"/>
    <w:uiPriority w:val="51"/>
    <w:rsid w:val="0097326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1">
    <w:name w:val="Grid Table 6 Colorful Accent 2"/>
    <w:basedOn w:val="a4"/>
    <w:uiPriority w:val="51"/>
    <w:rsid w:val="0097326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1">
    <w:name w:val="Grid Table 6 Colorful Accent 3"/>
    <w:basedOn w:val="a4"/>
    <w:uiPriority w:val="51"/>
    <w:rsid w:val="0097326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1">
    <w:name w:val="Grid Table 6 Colorful Accent 4"/>
    <w:basedOn w:val="a4"/>
    <w:uiPriority w:val="51"/>
    <w:rsid w:val="0097326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1">
    <w:name w:val="Grid Table 6 Colorful Accent 5"/>
    <w:basedOn w:val="a4"/>
    <w:uiPriority w:val="51"/>
    <w:rsid w:val="0097326C"/>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1">
    <w:name w:val="Grid Table 6 Colorful Accent 6"/>
    <w:basedOn w:val="a4"/>
    <w:uiPriority w:val="51"/>
    <w:rsid w:val="0097326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7">
    <w:name w:val="Grid Table 7 Colorful"/>
    <w:basedOn w:val="a4"/>
    <w:uiPriority w:val="52"/>
    <w:rsid w:val="009732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97326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97326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97326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97326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97326C"/>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97326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9">
    <w:name w:val="Table Web 1"/>
    <w:basedOn w:val="a4"/>
    <w:uiPriority w:val="99"/>
    <w:semiHidden/>
    <w:unhideWhenUsed/>
    <w:rsid w:val="0097326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4"/>
    <w:uiPriority w:val="99"/>
    <w:semiHidden/>
    <w:unhideWhenUsed/>
    <w:rsid w:val="0097326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4"/>
    <w:uiPriority w:val="99"/>
    <w:rsid w:val="0097326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e">
    <w:name w:val="footnote reference"/>
    <w:basedOn w:val="a3"/>
    <w:uiPriority w:val="99"/>
    <w:semiHidden/>
    <w:unhideWhenUsed/>
    <w:rsid w:val="0097326C"/>
    <w:rPr>
      <w:rFonts w:ascii="Calibri" w:hAnsi="Calibri" w:cs="Calibri"/>
      <w:vertAlign w:val="superscript"/>
    </w:rPr>
  </w:style>
  <w:style w:type="character" w:styleId="affffff">
    <w:name w:val="line number"/>
    <w:basedOn w:val="a3"/>
    <w:uiPriority w:val="99"/>
    <w:semiHidden/>
    <w:unhideWhenUsed/>
    <w:rsid w:val="0097326C"/>
    <w:rPr>
      <w:rFonts w:ascii="Calibri" w:hAnsi="Calibri" w:cs="Calibri"/>
    </w:rPr>
  </w:style>
  <w:style w:type="table" w:styleId="1d">
    <w:name w:val="Table 3D effects 1"/>
    <w:basedOn w:val="a4"/>
    <w:uiPriority w:val="99"/>
    <w:semiHidden/>
    <w:unhideWhenUsed/>
    <w:rsid w:val="0097326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97326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3D effects 3"/>
    <w:basedOn w:val="a4"/>
    <w:uiPriority w:val="99"/>
    <w:semiHidden/>
    <w:unhideWhenUsed/>
    <w:rsid w:val="0097326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0">
    <w:name w:val="Table Theme"/>
    <w:basedOn w:val="a4"/>
    <w:uiPriority w:val="99"/>
    <w:semiHidden/>
    <w:unhideWhenUsed/>
    <w:rsid w:val="00973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1">
    <w:name w:val="page number"/>
    <w:basedOn w:val="a3"/>
    <w:uiPriority w:val="99"/>
    <w:semiHidden/>
    <w:unhideWhenUsed/>
    <w:rsid w:val="0097326C"/>
    <w:rPr>
      <w:rFonts w:ascii="Calibri" w:hAnsi="Calibri" w:cs="Calibri"/>
    </w:rPr>
  </w:style>
  <w:style w:type="paragraph" w:customStyle="1" w:styleId="3-">
    <w:name w:val="Заголовок 3-го уровня"/>
    <w:next w:val="a2"/>
    <w:qFormat/>
    <w:rsid w:val="00324C0C"/>
    <w:pPr>
      <w:keepNext/>
      <w:suppressAutoHyphens/>
      <w:spacing w:after="240" w:line="360" w:lineRule="auto"/>
    </w:pPr>
    <w:rPr>
      <w:rFonts w:ascii="Cambria" w:eastAsia="Calibri" w:hAnsi="Cambria" w:cs="Times New Roman"/>
      <w:i/>
      <w:sz w:val="24"/>
    </w:rPr>
  </w:style>
  <w:style w:type="paragraph" w:customStyle="1" w:styleId="affffff2">
    <w:name w:val="Основной  текст"/>
    <w:basedOn w:val="a2"/>
    <w:qFormat/>
    <w:rsid w:val="00324C0C"/>
    <w:pPr>
      <w:spacing w:after="120" w:line="360" w:lineRule="auto"/>
      <w:ind w:firstLine="851"/>
      <w:jc w:val="both"/>
    </w:pPr>
    <w:rPr>
      <w:rFonts w:ascii="Cambria" w:eastAsia="Calibri" w:hAnsi="Cambria"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22240">
      <w:bodyDiv w:val="1"/>
      <w:marLeft w:val="0"/>
      <w:marRight w:val="0"/>
      <w:marTop w:val="0"/>
      <w:marBottom w:val="0"/>
      <w:divBdr>
        <w:top w:val="none" w:sz="0" w:space="0" w:color="auto"/>
        <w:left w:val="none" w:sz="0" w:space="0" w:color="auto"/>
        <w:bottom w:val="none" w:sz="0" w:space="0" w:color="auto"/>
        <w:right w:val="none" w:sz="0" w:space="0" w:color="auto"/>
      </w:divBdr>
    </w:div>
    <w:div w:id="421604618">
      <w:bodyDiv w:val="1"/>
      <w:marLeft w:val="0"/>
      <w:marRight w:val="0"/>
      <w:marTop w:val="0"/>
      <w:marBottom w:val="0"/>
      <w:divBdr>
        <w:top w:val="none" w:sz="0" w:space="0" w:color="auto"/>
        <w:left w:val="none" w:sz="0" w:space="0" w:color="auto"/>
        <w:bottom w:val="none" w:sz="0" w:space="0" w:color="auto"/>
        <w:right w:val="none" w:sz="0" w:space="0" w:color="auto"/>
      </w:divBdr>
    </w:div>
    <w:div w:id="429816248">
      <w:bodyDiv w:val="1"/>
      <w:marLeft w:val="0"/>
      <w:marRight w:val="0"/>
      <w:marTop w:val="0"/>
      <w:marBottom w:val="0"/>
      <w:divBdr>
        <w:top w:val="none" w:sz="0" w:space="0" w:color="auto"/>
        <w:left w:val="none" w:sz="0" w:space="0" w:color="auto"/>
        <w:bottom w:val="none" w:sz="0" w:space="0" w:color="auto"/>
        <w:right w:val="none" w:sz="0" w:space="0" w:color="auto"/>
      </w:divBdr>
    </w:div>
    <w:div w:id="570237977">
      <w:bodyDiv w:val="1"/>
      <w:marLeft w:val="0"/>
      <w:marRight w:val="0"/>
      <w:marTop w:val="0"/>
      <w:marBottom w:val="0"/>
      <w:divBdr>
        <w:top w:val="none" w:sz="0" w:space="0" w:color="auto"/>
        <w:left w:val="none" w:sz="0" w:space="0" w:color="auto"/>
        <w:bottom w:val="none" w:sz="0" w:space="0" w:color="auto"/>
        <w:right w:val="none" w:sz="0" w:space="0" w:color="auto"/>
      </w:divBdr>
    </w:div>
    <w:div w:id="609514200">
      <w:bodyDiv w:val="1"/>
      <w:marLeft w:val="0"/>
      <w:marRight w:val="0"/>
      <w:marTop w:val="0"/>
      <w:marBottom w:val="0"/>
      <w:divBdr>
        <w:top w:val="none" w:sz="0" w:space="0" w:color="auto"/>
        <w:left w:val="none" w:sz="0" w:space="0" w:color="auto"/>
        <w:bottom w:val="none" w:sz="0" w:space="0" w:color="auto"/>
        <w:right w:val="none" w:sz="0" w:space="0" w:color="auto"/>
      </w:divBdr>
    </w:div>
    <w:div w:id="620916293">
      <w:bodyDiv w:val="1"/>
      <w:marLeft w:val="0"/>
      <w:marRight w:val="0"/>
      <w:marTop w:val="0"/>
      <w:marBottom w:val="0"/>
      <w:divBdr>
        <w:top w:val="none" w:sz="0" w:space="0" w:color="auto"/>
        <w:left w:val="none" w:sz="0" w:space="0" w:color="auto"/>
        <w:bottom w:val="none" w:sz="0" w:space="0" w:color="auto"/>
        <w:right w:val="none" w:sz="0" w:space="0" w:color="auto"/>
      </w:divBdr>
    </w:div>
    <w:div w:id="636111227">
      <w:bodyDiv w:val="1"/>
      <w:marLeft w:val="0"/>
      <w:marRight w:val="0"/>
      <w:marTop w:val="0"/>
      <w:marBottom w:val="0"/>
      <w:divBdr>
        <w:top w:val="none" w:sz="0" w:space="0" w:color="auto"/>
        <w:left w:val="none" w:sz="0" w:space="0" w:color="auto"/>
        <w:bottom w:val="none" w:sz="0" w:space="0" w:color="auto"/>
        <w:right w:val="none" w:sz="0" w:space="0" w:color="auto"/>
      </w:divBdr>
    </w:div>
    <w:div w:id="726608383">
      <w:bodyDiv w:val="1"/>
      <w:marLeft w:val="0"/>
      <w:marRight w:val="0"/>
      <w:marTop w:val="0"/>
      <w:marBottom w:val="0"/>
      <w:divBdr>
        <w:top w:val="none" w:sz="0" w:space="0" w:color="auto"/>
        <w:left w:val="none" w:sz="0" w:space="0" w:color="auto"/>
        <w:bottom w:val="none" w:sz="0" w:space="0" w:color="auto"/>
        <w:right w:val="none" w:sz="0" w:space="0" w:color="auto"/>
      </w:divBdr>
    </w:div>
    <w:div w:id="761293717">
      <w:bodyDiv w:val="1"/>
      <w:marLeft w:val="0"/>
      <w:marRight w:val="0"/>
      <w:marTop w:val="0"/>
      <w:marBottom w:val="0"/>
      <w:divBdr>
        <w:top w:val="none" w:sz="0" w:space="0" w:color="auto"/>
        <w:left w:val="none" w:sz="0" w:space="0" w:color="auto"/>
        <w:bottom w:val="none" w:sz="0" w:space="0" w:color="auto"/>
        <w:right w:val="none" w:sz="0" w:space="0" w:color="auto"/>
      </w:divBdr>
    </w:div>
    <w:div w:id="995916117">
      <w:bodyDiv w:val="1"/>
      <w:marLeft w:val="0"/>
      <w:marRight w:val="0"/>
      <w:marTop w:val="0"/>
      <w:marBottom w:val="0"/>
      <w:divBdr>
        <w:top w:val="none" w:sz="0" w:space="0" w:color="auto"/>
        <w:left w:val="none" w:sz="0" w:space="0" w:color="auto"/>
        <w:bottom w:val="none" w:sz="0" w:space="0" w:color="auto"/>
        <w:right w:val="none" w:sz="0" w:space="0" w:color="auto"/>
      </w:divBdr>
    </w:div>
    <w:div w:id="1069764635">
      <w:bodyDiv w:val="1"/>
      <w:marLeft w:val="0"/>
      <w:marRight w:val="0"/>
      <w:marTop w:val="0"/>
      <w:marBottom w:val="0"/>
      <w:divBdr>
        <w:top w:val="none" w:sz="0" w:space="0" w:color="auto"/>
        <w:left w:val="none" w:sz="0" w:space="0" w:color="auto"/>
        <w:bottom w:val="none" w:sz="0" w:space="0" w:color="auto"/>
        <w:right w:val="none" w:sz="0" w:space="0" w:color="auto"/>
      </w:divBdr>
    </w:div>
    <w:div w:id="1075473727">
      <w:bodyDiv w:val="1"/>
      <w:marLeft w:val="0"/>
      <w:marRight w:val="0"/>
      <w:marTop w:val="0"/>
      <w:marBottom w:val="0"/>
      <w:divBdr>
        <w:top w:val="none" w:sz="0" w:space="0" w:color="auto"/>
        <w:left w:val="none" w:sz="0" w:space="0" w:color="auto"/>
        <w:bottom w:val="none" w:sz="0" w:space="0" w:color="auto"/>
        <w:right w:val="none" w:sz="0" w:space="0" w:color="auto"/>
      </w:divBdr>
    </w:div>
    <w:div w:id="1086194647">
      <w:bodyDiv w:val="1"/>
      <w:marLeft w:val="0"/>
      <w:marRight w:val="0"/>
      <w:marTop w:val="0"/>
      <w:marBottom w:val="0"/>
      <w:divBdr>
        <w:top w:val="none" w:sz="0" w:space="0" w:color="auto"/>
        <w:left w:val="none" w:sz="0" w:space="0" w:color="auto"/>
        <w:bottom w:val="none" w:sz="0" w:space="0" w:color="auto"/>
        <w:right w:val="none" w:sz="0" w:space="0" w:color="auto"/>
      </w:divBdr>
    </w:div>
    <w:div w:id="1287932320">
      <w:bodyDiv w:val="1"/>
      <w:marLeft w:val="0"/>
      <w:marRight w:val="0"/>
      <w:marTop w:val="0"/>
      <w:marBottom w:val="0"/>
      <w:divBdr>
        <w:top w:val="none" w:sz="0" w:space="0" w:color="auto"/>
        <w:left w:val="none" w:sz="0" w:space="0" w:color="auto"/>
        <w:bottom w:val="none" w:sz="0" w:space="0" w:color="auto"/>
        <w:right w:val="none" w:sz="0" w:space="0" w:color="auto"/>
      </w:divBdr>
    </w:div>
    <w:div w:id="1389186645">
      <w:bodyDiv w:val="1"/>
      <w:marLeft w:val="0"/>
      <w:marRight w:val="0"/>
      <w:marTop w:val="0"/>
      <w:marBottom w:val="0"/>
      <w:divBdr>
        <w:top w:val="none" w:sz="0" w:space="0" w:color="auto"/>
        <w:left w:val="none" w:sz="0" w:space="0" w:color="auto"/>
        <w:bottom w:val="none" w:sz="0" w:space="0" w:color="auto"/>
        <w:right w:val="none" w:sz="0" w:space="0" w:color="auto"/>
      </w:divBdr>
    </w:div>
    <w:div w:id="1408963579">
      <w:bodyDiv w:val="1"/>
      <w:marLeft w:val="0"/>
      <w:marRight w:val="0"/>
      <w:marTop w:val="0"/>
      <w:marBottom w:val="0"/>
      <w:divBdr>
        <w:top w:val="none" w:sz="0" w:space="0" w:color="auto"/>
        <w:left w:val="none" w:sz="0" w:space="0" w:color="auto"/>
        <w:bottom w:val="none" w:sz="0" w:space="0" w:color="auto"/>
        <w:right w:val="none" w:sz="0" w:space="0" w:color="auto"/>
      </w:divBdr>
    </w:div>
    <w:div w:id="1435514059">
      <w:bodyDiv w:val="1"/>
      <w:marLeft w:val="0"/>
      <w:marRight w:val="0"/>
      <w:marTop w:val="0"/>
      <w:marBottom w:val="0"/>
      <w:divBdr>
        <w:top w:val="none" w:sz="0" w:space="0" w:color="auto"/>
        <w:left w:val="none" w:sz="0" w:space="0" w:color="auto"/>
        <w:bottom w:val="none" w:sz="0" w:space="0" w:color="auto"/>
        <w:right w:val="none" w:sz="0" w:space="0" w:color="auto"/>
      </w:divBdr>
    </w:div>
    <w:div w:id="1437165916">
      <w:bodyDiv w:val="1"/>
      <w:marLeft w:val="0"/>
      <w:marRight w:val="0"/>
      <w:marTop w:val="0"/>
      <w:marBottom w:val="0"/>
      <w:divBdr>
        <w:top w:val="none" w:sz="0" w:space="0" w:color="auto"/>
        <w:left w:val="none" w:sz="0" w:space="0" w:color="auto"/>
        <w:bottom w:val="none" w:sz="0" w:space="0" w:color="auto"/>
        <w:right w:val="none" w:sz="0" w:space="0" w:color="auto"/>
      </w:divBdr>
    </w:div>
    <w:div w:id="1457942922">
      <w:bodyDiv w:val="1"/>
      <w:marLeft w:val="0"/>
      <w:marRight w:val="0"/>
      <w:marTop w:val="0"/>
      <w:marBottom w:val="0"/>
      <w:divBdr>
        <w:top w:val="none" w:sz="0" w:space="0" w:color="auto"/>
        <w:left w:val="none" w:sz="0" w:space="0" w:color="auto"/>
        <w:bottom w:val="none" w:sz="0" w:space="0" w:color="auto"/>
        <w:right w:val="none" w:sz="0" w:space="0" w:color="auto"/>
      </w:divBdr>
    </w:div>
    <w:div w:id="1469588354">
      <w:bodyDiv w:val="1"/>
      <w:marLeft w:val="0"/>
      <w:marRight w:val="0"/>
      <w:marTop w:val="0"/>
      <w:marBottom w:val="0"/>
      <w:divBdr>
        <w:top w:val="none" w:sz="0" w:space="0" w:color="auto"/>
        <w:left w:val="none" w:sz="0" w:space="0" w:color="auto"/>
        <w:bottom w:val="none" w:sz="0" w:space="0" w:color="auto"/>
        <w:right w:val="none" w:sz="0" w:space="0" w:color="auto"/>
      </w:divBdr>
    </w:div>
    <w:div w:id="1635209902">
      <w:bodyDiv w:val="1"/>
      <w:marLeft w:val="0"/>
      <w:marRight w:val="0"/>
      <w:marTop w:val="0"/>
      <w:marBottom w:val="0"/>
      <w:divBdr>
        <w:top w:val="none" w:sz="0" w:space="0" w:color="auto"/>
        <w:left w:val="none" w:sz="0" w:space="0" w:color="auto"/>
        <w:bottom w:val="none" w:sz="0" w:space="0" w:color="auto"/>
        <w:right w:val="none" w:sz="0" w:space="0" w:color="auto"/>
      </w:divBdr>
    </w:div>
    <w:div w:id="1719354818">
      <w:bodyDiv w:val="1"/>
      <w:marLeft w:val="0"/>
      <w:marRight w:val="0"/>
      <w:marTop w:val="0"/>
      <w:marBottom w:val="0"/>
      <w:divBdr>
        <w:top w:val="none" w:sz="0" w:space="0" w:color="auto"/>
        <w:left w:val="none" w:sz="0" w:space="0" w:color="auto"/>
        <w:bottom w:val="none" w:sz="0" w:space="0" w:color="auto"/>
        <w:right w:val="none" w:sz="0" w:space="0" w:color="auto"/>
      </w:divBdr>
    </w:div>
    <w:div w:id="1751193947">
      <w:bodyDiv w:val="1"/>
      <w:marLeft w:val="0"/>
      <w:marRight w:val="0"/>
      <w:marTop w:val="0"/>
      <w:marBottom w:val="0"/>
      <w:divBdr>
        <w:top w:val="none" w:sz="0" w:space="0" w:color="auto"/>
        <w:left w:val="none" w:sz="0" w:space="0" w:color="auto"/>
        <w:bottom w:val="none" w:sz="0" w:space="0" w:color="auto"/>
        <w:right w:val="none" w:sz="0" w:space="0" w:color="auto"/>
      </w:divBdr>
    </w:div>
    <w:div w:id="1828545617">
      <w:bodyDiv w:val="1"/>
      <w:marLeft w:val="0"/>
      <w:marRight w:val="0"/>
      <w:marTop w:val="0"/>
      <w:marBottom w:val="0"/>
      <w:divBdr>
        <w:top w:val="none" w:sz="0" w:space="0" w:color="auto"/>
        <w:left w:val="none" w:sz="0" w:space="0" w:color="auto"/>
        <w:bottom w:val="none" w:sz="0" w:space="0" w:color="auto"/>
        <w:right w:val="none" w:sz="0" w:space="0" w:color="auto"/>
      </w:divBdr>
    </w:div>
    <w:div w:id="1978990690">
      <w:bodyDiv w:val="1"/>
      <w:marLeft w:val="0"/>
      <w:marRight w:val="0"/>
      <w:marTop w:val="0"/>
      <w:marBottom w:val="0"/>
      <w:divBdr>
        <w:top w:val="none" w:sz="0" w:space="0" w:color="auto"/>
        <w:left w:val="none" w:sz="0" w:space="0" w:color="auto"/>
        <w:bottom w:val="none" w:sz="0" w:space="0" w:color="auto"/>
        <w:right w:val="none" w:sz="0" w:space="0" w:color="auto"/>
      </w:divBdr>
    </w:div>
    <w:div w:id="2012176683">
      <w:bodyDiv w:val="1"/>
      <w:marLeft w:val="0"/>
      <w:marRight w:val="0"/>
      <w:marTop w:val="0"/>
      <w:marBottom w:val="0"/>
      <w:divBdr>
        <w:top w:val="none" w:sz="0" w:space="0" w:color="auto"/>
        <w:left w:val="none" w:sz="0" w:space="0" w:color="auto"/>
        <w:bottom w:val="none" w:sz="0" w:space="0" w:color="auto"/>
        <w:right w:val="none" w:sz="0" w:space="0" w:color="auto"/>
      </w:divBdr>
    </w:div>
    <w:div w:id="210845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3556\AppData\Roaming\Microsoft\Templates\&#1057;%20&#1086;&#1076;&#1080;&#1085;&#1072;&#1088;&#1085;&#1099;&#1084;%20&#1080;&#1085;&#1090;&#1077;&#1088;&#1074;&#1072;&#1083;&#1086;&#1084;%20(&#1087;&#1091;&#1089;&#1090;&#1086;&#10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С одинарным интервалом (пустой).dotx</Template>
  <TotalTime>0</TotalTime>
  <Pages>14</Pages>
  <Words>4151</Words>
  <Characters>23661</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2019-12-08T21:15:00Z</dcterms:created>
  <dcterms:modified xsi:type="dcterms:W3CDTF">2019-12-08T21:15:00Z</dcterms:modified>
</cp:coreProperties>
</file>